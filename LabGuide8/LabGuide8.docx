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E1FE2" w14:textId="77777777" w:rsidR="00DE7547" w:rsidRPr="00C34B12" w:rsidRDefault="00DE7547" w:rsidP="00725445">
      <w:pPr>
        <w:jc w:val="center"/>
        <w:rPr>
          <w:rFonts w:ascii="Calibri" w:hAnsi="Calibri" w:cs="Calibri"/>
        </w:rPr>
      </w:pPr>
      <w:r w:rsidRPr="00C34B12">
        <w:rPr>
          <w:rFonts w:ascii="Calibri" w:hAnsi="Calibri" w:cs="Calibri"/>
        </w:rPr>
        <w:t>Department of Computer Technology and Information Systems</w:t>
      </w:r>
    </w:p>
    <w:p w14:paraId="1DE9ECDB" w14:textId="77777777" w:rsidR="00DE7547" w:rsidRPr="00C34B12" w:rsidRDefault="00A40C8E" w:rsidP="00725445">
      <w:pPr>
        <w:pStyle w:val="Heading2"/>
        <w:spacing w:before="0"/>
        <w:rPr>
          <w:rFonts w:ascii="Calibri" w:hAnsi="Calibri" w:cs="Calibri"/>
        </w:rPr>
      </w:pPr>
      <w:r w:rsidRPr="00C34B12">
        <w:rPr>
          <w:rFonts w:ascii="Calibri" w:hAnsi="Calibri" w:cs="Calibri"/>
        </w:rPr>
        <w:t>CTIS22</w:t>
      </w:r>
      <w:r w:rsidR="00DE7547" w:rsidRPr="00C34B12">
        <w:rPr>
          <w:rFonts w:ascii="Calibri" w:hAnsi="Calibri" w:cs="Calibri"/>
        </w:rPr>
        <w:t xml:space="preserve">1 – </w:t>
      </w:r>
      <w:r w:rsidRPr="00C34B12">
        <w:rPr>
          <w:rFonts w:ascii="Calibri" w:hAnsi="Calibri" w:cs="Calibri"/>
        </w:rPr>
        <w:t xml:space="preserve">Object Oriented Programming </w:t>
      </w:r>
    </w:p>
    <w:p w14:paraId="32305989" w14:textId="77777777" w:rsidR="00DE7547" w:rsidRPr="00C34B12" w:rsidRDefault="007B7B3B" w:rsidP="00725445">
      <w:pPr>
        <w:jc w:val="center"/>
        <w:rPr>
          <w:rFonts w:ascii="Calibri" w:hAnsi="Calibri" w:cs="Calibri"/>
          <w:b/>
        </w:rPr>
      </w:pPr>
      <w:r w:rsidRPr="00C34B12">
        <w:rPr>
          <w:rFonts w:ascii="Calibri" w:hAnsi="Calibri" w:cs="Calibri"/>
        </w:rPr>
        <w:t>SPRING</w:t>
      </w:r>
      <w:r w:rsidR="000010D0" w:rsidRPr="00C34B12">
        <w:rPr>
          <w:rFonts w:ascii="Calibri" w:hAnsi="Calibri" w:cs="Calibri"/>
        </w:rPr>
        <w:t xml:space="preserve"> </w:t>
      </w:r>
      <w:r w:rsidR="005E6F3D" w:rsidRPr="00C34B12">
        <w:rPr>
          <w:rFonts w:ascii="Calibri" w:hAnsi="Calibri" w:cs="Calibri"/>
        </w:rPr>
        <w:t>201</w:t>
      </w:r>
      <w:r w:rsidR="006246AD" w:rsidRPr="00C34B12">
        <w:rPr>
          <w:rFonts w:ascii="Calibri" w:hAnsi="Calibri" w:cs="Calibri"/>
        </w:rPr>
        <w:t>8</w:t>
      </w:r>
      <w:r w:rsidR="005E6F3D" w:rsidRPr="00C34B12">
        <w:rPr>
          <w:rFonts w:ascii="Calibri" w:hAnsi="Calibri" w:cs="Calibri"/>
        </w:rPr>
        <w:t xml:space="preserve"> - 201</w:t>
      </w:r>
      <w:r w:rsidR="006246AD" w:rsidRPr="00C34B12">
        <w:rPr>
          <w:rFonts w:ascii="Calibri" w:hAnsi="Calibri" w:cs="Calibri"/>
        </w:rPr>
        <w:t>9</w:t>
      </w:r>
    </w:p>
    <w:p w14:paraId="03E7BDA8" w14:textId="52F23FBE" w:rsidR="00995722" w:rsidRPr="00C34B12" w:rsidRDefault="00DB6E6F" w:rsidP="00D27D8B">
      <w:pPr>
        <w:pStyle w:val="Heading1"/>
        <w:spacing w:before="0"/>
        <w:rPr>
          <w:rFonts w:ascii="Calibri" w:hAnsi="Calibri" w:cs="Calibri"/>
          <w:b/>
          <w:sz w:val="20"/>
        </w:rPr>
      </w:pPr>
      <w:r>
        <w:rPr>
          <w:rFonts w:ascii="Calibri" w:hAnsi="Calibri" w:cs="Calibri"/>
          <w:b/>
          <w:sz w:val="20"/>
        </w:rPr>
        <w:t>Lab Guide 8</w:t>
      </w:r>
      <w:r w:rsidR="0039488F" w:rsidRPr="00C34B12">
        <w:rPr>
          <w:rFonts w:ascii="Calibri" w:hAnsi="Calibri" w:cs="Calibri"/>
          <w:b/>
          <w:sz w:val="20"/>
        </w:rPr>
        <w:t xml:space="preserve"> - Week </w:t>
      </w:r>
      <w:r>
        <w:rPr>
          <w:rFonts w:ascii="Calibri" w:hAnsi="Calibri" w:cs="Calibri"/>
          <w:b/>
          <w:sz w:val="20"/>
        </w:rPr>
        <w:t>6</w:t>
      </w:r>
      <w:r w:rsidR="00C76D24">
        <w:rPr>
          <w:rFonts w:ascii="Calibri" w:hAnsi="Calibri" w:cs="Calibri"/>
          <w:b/>
          <w:sz w:val="20"/>
        </w:rPr>
        <w:t>-1</w:t>
      </w:r>
    </w:p>
    <w:tbl>
      <w:tblPr>
        <w:tblW w:w="0" w:type="auto"/>
        <w:jc w:val="center"/>
        <w:tblLayout w:type="fixed"/>
        <w:tblLook w:val="0000" w:firstRow="0" w:lastRow="0" w:firstColumn="0" w:lastColumn="0" w:noHBand="0" w:noVBand="0"/>
      </w:tblPr>
      <w:tblGrid>
        <w:gridCol w:w="10362"/>
      </w:tblGrid>
      <w:tr w:rsidR="00DE7547" w:rsidRPr="00DE7547" w14:paraId="40D2FB15" w14:textId="77777777" w:rsidTr="00D7383A">
        <w:trPr>
          <w:trHeight w:val="419"/>
          <w:jc w:val="center"/>
        </w:trPr>
        <w:tc>
          <w:tcPr>
            <w:tcW w:w="10362" w:type="dxa"/>
            <w:tcBorders>
              <w:top w:val="thickThinSmallGap" w:sz="12" w:space="0" w:color="000000"/>
              <w:left w:val="thickThinSmallGap" w:sz="12" w:space="0" w:color="000000"/>
              <w:bottom w:val="thickThinSmallGap" w:sz="12" w:space="0" w:color="000000"/>
              <w:right w:val="thickThinSmallGap" w:sz="12" w:space="0" w:color="000000"/>
            </w:tcBorders>
            <w:shd w:val="clear" w:color="auto" w:fill="auto"/>
          </w:tcPr>
          <w:p w14:paraId="6C63842F" w14:textId="13E83E69" w:rsidR="00DE7547" w:rsidRPr="00C34B12" w:rsidRDefault="00DE7547" w:rsidP="00DB6E6F">
            <w:pPr>
              <w:spacing w:before="60"/>
              <w:jc w:val="both"/>
              <w:rPr>
                <w:rFonts w:ascii="Calibri" w:hAnsi="Calibri" w:cs="Calibri"/>
              </w:rPr>
            </w:pPr>
            <w:r w:rsidRPr="00C34B12">
              <w:rPr>
                <w:rFonts w:ascii="Calibri" w:hAnsi="Calibri" w:cs="Calibri"/>
                <w:b/>
              </w:rPr>
              <w:t>OBJECTIVE:</w:t>
            </w:r>
            <w:r w:rsidR="003801DB" w:rsidRPr="00C34B12">
              <w:rPr>
                <w:rFonts w:ascii="Calibri" w:hAnsi="Calibri" w:cs="Calibri"/>
              </w:rPr>
              <w:t xml:space="preserve">  </w:t>
            </w:r>
            <w:r w:rsidR="00DB6E6F">
              <w:rPr>
                <w:rFonts w:ascii="Calibri" w:hAnsi="Calibri" w:cs="Calibri"/>
              </w:rPr>
              <w:t>Array of objects</w:t>
            </w:r>
          </w:p>
        </w:tc>
      </w:tr>
      <w:tr w:rsidR="00DE7547" w:rsidRPr="00DE7547" w14:paraId="62D58EAC" w14:textId="77777777" w:rsidTr="00D7383A">
        <w:trPr>
          <w:jc w:val="center"/>
        </w:trPr>
        <w:tc>
          <w:tcPr>
            <w:tcW w:w="10362" w:type="dxa"/>
            <w:tcBorders>
              <w:top w:val="thickThinSmallGap" w:sz="12" w:space="0" w:color="000000"/>
              <w:left w:val="thickThinSmallGap" w:sz="12" w:space="0" w:color="000000"/>
              <w:bottom w:val="thickThinSmallGap" w:sz="12" w:space="0" w:color="000000"/>
              <w:right w:val="thickThinSmallGap" w:sz="12" w:space="0" w:color="000000"/>
            </w:tcBorders>
            <w:shd w:val="clear" w:color="auto" w:fill="auto"/>
          </w:tcPr>
          <w:p w14:paraId="78F71FC7" w14:textId="77777777" w:rsidR="00DE7547" w:rsidRPr="00C34B12" w:rsidRDefault="008C0EFC">
            <w:pPr>
              <w:tabs>
                <w:tab w:val="left" w:pos="1276"/>
              </w:tabs>
              <w:spacing w:before="60"/>
              <w:jc w:val="both"/>
              <w:rPr>
                <w:rFonts w:ascii="Calibri" w:hAnsi="Calibri" w:cs="Calibri"/>
                <w:b/>
              </w:rPr>
            </w:pPr>
            <w:r w:rsidRPr="00C34B12">
              <w:rPr>
                <w:rFonts w:ascii="Calibri" w:hAnsi="Calibri" w:cs="Calibri"/>
                <w:b/>
              </w:rPr>
              <w:t>Instructor</w:t>
            </w:r>
            <w:r w:rsidR="00DE7547" w:rsidRPr="00C34B12">
              <w:rPr>
                <w:rFonts w:ascii="Calibri" w:hAnsi="Calibri" w:cs="Calibri"/>
                <w:b/>
              </w:rPr>
              <w:t xml:space="preserve"> </w:t>
            </w:r>
            <w:r w:rsidR="000010D0" w:rsidRPr="00C34B12">
              <w:rPr>
                <w:rFonts w:ascii="Calibri" w:hAnsi="Calibri" w:cs="Calibri"/>
              </w:rPr>
              <w:t>:</w:t>
            </w:r>
            <w:r w:rsidR="00D7383A" w:rsidRPr="00C34B12">
              <w:rPr>
                <w:rFonts w:ascii="Calibri" w:hAnsi="Calibri" w:cs="Calibri"/>
              </w:rPr>
              <w:t xml:space="preserve"> </w:t>
            </w:r>
            <w:r w:rsidR="000010D0" w:rsidRPr="00C34B12">
              <w:rPr>
                <w:rFonts w:ascii="Calibri" w:hAnsi="Calibri" w:cs="Calibri"/>
              </w:rPr>
              <w:t xml:space="preserve"> </w:t>
            </w:r>
            <w:r w:rsidR="001F63E6" w:rsidRPr="00C34B12">
              <w:rPr>
                <w:rFonts w:ascii="Calibri" w:hAnsi="Calibri" w:cs="Calibri"/>
              </w:rPr>
              <w:t>Burcu LİMAN</w:t>
            </w:r>
            <w:r w:rsidR="006246AD" w:rsidRPr="00C34B12">
              <w:rPr>
                <w:rFonts w:ascii="Calibri" w:hAnsi="Calibri" w:cs="Calibri"/>
              </w:rPr>
              <w:t xml:space="preserve"> </w:t>
            </w:r>
          </w:p>
          <w:p w14:paraId="3B8B1C9D" w14:textId="77777777" w:rsidR="00DE7547" w:rsidRPr="00C34B12" w:rsidRDefault="00DE7547" w:rsidP="007B7B3B">
            <w:pPr>
              <w:tabs>
                <w:tab w:val="left" w:pos="600"/>
                <w:tab w:val="left" w:pos="884"/>
              </w:tabs>
              <w:jc w:val="both"/>
              <w:rPr>
                <w:rFonts w:ascii="Calibri" w:hAnsi="Calibri" w:cs="Calibri"/>
              </w:rPr>
            </w:pPr>
            <w:r w:rsidRPr="00C34B12">
              <w:rPr>
                <w:rFonts w:ascii="Calibri" w:hAnsi="Calibri" w:cs="Calibri"/>
                <w:b/>
              </w:rPr>
              <w:t>Assistant</w:t>
            </w:r>
            <w:r w:rsidRPr="00C34B12">
              <w:rPr>
                <w:rFonts w:ascii="Calibri" w:hAnsi="Calibri" w:cs="Calibri"/>
                <w:b/>
              </w:rPr>
              <w:tab/>
            </w:r>
            <w:r w:rsidR="005D724C" w:rsidRPr="00C34B12">
              <w:rPr>
                <w:rFonts w:ascii="Calibri" w:hAnsi="Calibri" w:cs="Calibri"/>
              </w:rPr>
              <w:t>:</w:t>
            </w:r>
            <w:r w:rsidR="00014956" w:rsidRPr="00C34B12">
              <w:rPr>
                <w:rFonts w:ascii="Calibri" w:hAnsi="Calibri" w:cs="Calibri"/>
              </w:rPr>
              <w:t xml:space="preserve"> </w:t>
            </w:r>
            <w:r w:rsidR="00D7383A" w:rsidRPr="00C34B12">
              <w:rPr>
                <w:rFonts w:ascii="Calibri" w:hAnsi="Calibri" w:cs="Calibri"/>
              </w:rPr>
              <w:t xml:space="preserve"> </w:t>
            </w:r>
            <w:r w:rsidR="007B7B3B" w:rsidRPr="00C34B12">
              <w:rPr>
                <w:rFonts w:ascii="Calibri" w:hAnsi="Calibri" w:cs="Calibri"/>
              </w:rPr>
              <w:t>Leyla SEZER</w:t>
            </w:r>
          </w:p>
        </w:tc>
      </w:tr>
    </w:tbl>
    <w:p w14:paraId="2E53CBAE" w14:textId="2FE93B34" w:rsidR="005920DE" w:rsidRPr="00F93FE3" w:rsidRDefault="000A7CCF" w:rsidP="000A7CCF">
      <w:pPr>
        <w:ind w:right="15"/>
        <w:rPr>
          <w:rFonts w:ascii="Calibri" w:hAnsi="Calibri" w:cs="Calibri"/>
          <w:bCs/>
          <w:iCs/>
        </w:rPr>
      </w:pPr>
      <w:r>
        <w:rPr>
          <w:rFonts w:ascii="Calibri" w:hAnsi="Calibri" w:cs="Calibri"/>
          <w:b/>
          <w:bCs/>
          <w:iCs/>
        </w:rPr>
        <w:t>Q</w:t>
      </w:r>
      <w:r w:rsidR="005920DE">
        <w:rPr>
          <w:rFonts w:ascii="Calibri" w:hAnsi="Calibri" w:cs="Calibri"/>
          <w:b/>
          <w:bCs/>
          <w:iCs/>
        </w:rPr>
        <w:t>1</w:t>
      </w:r>
      <w:r>
        <w:rPr>
          <w:rFonts w:ascii="Calibri" w:hAnsi="Calibri" w:cs="Calibri"/>
          <w:b/>
          <w:bCs/>
          <w:iCs/>
        </w:rPr>
        <w:t>.</w:t>
      </w:r>
      <w:r w:rsidR="00F93FE3">
        <w:rPr>
          <w:rFonts w:ascii="Calibri" w:hAnsi="Calibri" w:cs="Calibri"/>
          <w:b/>
          <w:bCs/>
          <w:iCs/>
        </w:rPr>
        <w:t xml:space="preserve"> </w:t>
      </w:r>
      <w:r w:rsidR="005920DE">
        <w:rPr>
          <w:rFonts w:ascii="Calibri" w:hAnsi="Calibri" w:cs="Calibri"/>
          <w:bCs/>
          <w:iCs/>
        </w:rPr>
        <w:t xml:space="preserve">Modify the </w:t>
      </w:r>
      <w:r w:rsidR="005920DE" w:rsidRPr="005920DE">
        <w:rPr>
          <w:rFonts w:ascii="Calibri" w:hAnsi="Calibri" w:cs="Calibri"/>
          <w:b/>
          <w:bCs/>
          <w:iCs/>
          <w:u w:val="single"/>
        </w:rPr>
        <w:t>Q2/Labguide7</w:t>
      </w:r>
      <w:r w:rsidR="005920DE">
        <w:rPr>
          <w:rFonts w:ascii="Calibri" w:hAnsi="Calibri" w:cs="Calibri"/>
          <w:bCs/>
          <w:iCs/>
        </w:rPr>
        <w:t xml:space="preserve"> according to the following </w:t>
      </w:r>
      <w:r w:rsidR="00327842">
        <w:rPr>
          <w:rFonts w:ascii="Calibri" w:hAnsi="Calibri" w:cs="Calibri"/>
          <w:bCs/>
          <w:iCs/>
        </w:rPr>
        <w:t>UML class diagrams:</w:t>
      </w:r>
    </w:p>
    <w:p w14:paraId="6BFA6785" w14:textId="4BD6EBB2" w:rsidR="00F93FE3" w:rsidRDefault="00531B4B" w:rsidP="00F93FE3">
      <w:pPr>
        <w:ind w:right="15"/>
        <w:jc w:val="center"/>
        <w:rPr>
          <w:rFonts w:ascii="Calibri" w:hAnsi="Calibri" w:cs="Calibri"/>
          <w:bCs/>
          <w:iCs/>
        </w:rPr>
      </w:pPr>
      <w:r>
        <w:rPr>
          <w:rFonts w:ascii="Calibri" w:hAnsi="Calibri" w:cs="Calibri"/>
          <w:bCs/>
          <w:iCs/>
          <w:noProof/>
          <w:lang w:val="tr-TR" w:eastAsia="tr-TR"/>
        </w:rPr>
        <w:drawing>
          <wp:inline distT="0" distB="0" distL="0" distR="0" wp14:anchorId="382D5135" wp14:editId="1BE871E3">
            <wp:extent cx="3952875" cy="1758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492" cy="1762157"/>
                    </a:xfrm>
                    <a:prstGeom prst="rect">
                      <a:avLst/>
                    </a:prstGeom>
                    <a:noFill/>
                    <a:ln>
                      <a:noFill/>
                    </a:ln>
                  </pic:spPr>
                </pic:pic>
              </a:graphicData>
            </a:graphic>
          </wp:inline>
        </w:drawing>
      </w:r>
    </w:p>
    <w:p w14:paraId="00624DAF" w14:textId="656B81EA" w:rsidR="00F93FE3" w:rsidRDefault="00543EE3" w:rsidP="00F93FE3">
      <w:pPr>
        <w:ind w:right="15"/>
        <w:rPr>
          <w:rFonts w:ascii="Calibri" w:hAnsi="Calibri" w:cs="Calibri"/>
          <w:b/>
          <w:bCs/>
          <w:iCs/>
          <w:u w:val="single"/>
        </w:rPr>
      </w:pPr>
      <w:r>
        <w:rPr>
          <w:rFonts w:ascii="Calibri" w:hAnsi="Calibri" w:cs="Calibri"/>
          <w:bCs/>
          <w:iCs/>
        </w:rPr>
        <w:t>Create a</w:t>
      </w:r>
      <w:r w:rsidR="00251D07">
        <w:rPr>
          <w:rFonts w:ascii="Calibri" w:hAnsi="Calibri" w:cs="Calibri"/>
          <w:bCs/>
          <w:iCs/>
        </w:rPr>
        <w:t xml:space="preserve"> </w:t>
      </w:r>
      <w:r w:rsidR="00F93FE3">
        <w:rPr>
          <w:rFonts w:ascii="Calibri" w:hAnsi="Calibri" w:cs="Calibri"/>
          <w:b/>
          <w:bCs/>
          <w:iCs/>
          <w:u w:val="single"/>
        </w:rPr>
        <w:t>Cargo</w:t>
      </w:r>
      <w:r w:rsidR="001A4768">
        <w:rPr>
          <w:rFonts w:ascii="Calibri" w:hAnsi="Calibri" w:cs="Calibri"/>
          <w:b/>
          <w:bCs/>
          <w:iCs/>
          <w:u w:val="single"/>
        </w:rPr>
        <w:t xml:space="preserve"> class</w:t>
      </w:r>
      <w:r w:rsidR="00251D07">
        <w:rPr>
          <w:rFonts w:ascii="Calibri" w:hAnsi="Calibri" w:cs="Calibri"/>
          <w:bCs/>
          <w:iCs/>
        </w:rPr>
        <w:t>,</w:t>
      </w:r>
      <w:r w:rsidR="00251D07">
        <w:rPr>
          <w:rFonts w:ascii="Calibri" w:hAnsi="Calibri" w:cs="Calibri"/>
          <w:b/>
          <w:bCs/>
          <w:iCs/>
          <w:u w:val="single"/>
        </w:rPr>
        <w:t xml:space="preserve"> </w:t>
      </w:r>
      <w:r w:rsidR="00251D07" w:rsidRPr="00251D07">
        <w:rPr>
          <w:rFonts w:ascii="Calibri" w:hAnsi="Calibri" w:cs="Calibri"/>
          <w:bCs/>
          <w:iCs/>
        </w:rPr>
        <w:t>with the following instructions</w:t>
      </w:r>
      <w:r w:rsidR="00251D07">
        <w:rPr>
          <w:rFonts w:ascii="Calibri" w:hAnsi="Calibri" w:cs="Calibri"/>
          <w:b/>
          <w:bCs/>
          <w:iCs/>
          <w:u w:val="single"/>
        </w:rPr>
        <w:t>;</w:t>
      </w:r>
    </w:p>
    <w:p w14:paraId="5AC5DDDD" w14:textId="1CD30D2F" w:rsidR="005920DE" w:rsidRDefault="005920DE" w:rsidP="005920DE">
      <w:pPr>
        <w:pStyle w:val="ListParagraph"/>
        <w:numPr>
          <w:ilvl w:val="0"/>
          <w:numId w:val="33"/>
        </w:numPr>
        <w:ind w:right="15"/>
        <w:rPr>
          <w:rFonts w:ascii="Calibri" w:hAnsi="Calibri" w:cs="Calibri"/>
          <w:bCs/>
          <w:iCs/>
        </w:rPr>
      </w:pPr>
      <w:r>
        <w:rPr>
          <w:rFonts w:ascii="Calibri" w:hAnsi="Calibri" w:cs="Calibri"/>
          <w:bCs/>
          <w:iCs/>
        </w:rPr>
        <w:t>Add</w:t>
      </w:r>
      <w:r w:rsidR="00F93FE3">
        <w:rPr>
          <w:rFonts w:ascii="Calibri" w:hAnsi="Calibri" w:cs="Calibri"/>
          <w:bCs/>
          <w:iCs/>
        </w:rPr>
        <w:t xml:space="preserve"> data members; </w:t>
      </w:r>
      <w:r>
        <w:rPr>
          <w:rFonts w:ascii="Calibri" w:hAnsi="Calibri" w:cs="Calibri"/>
          <w:b/>
          <w:bCs/>
          <w:iCs/>
        </w:rPr>
        <w:t>gr and price</w:t>
      </w:r>
      <w:r w:rsidR="00327842">
        <w:rPr>
          <w:rFonts w:ascii="Calibri" w:hAnsi="Calibri" w:cs="Calibri"/>
          <w:bCs/>
          <w:iCs/>
        </w:rPr>
        <w:t>.</w:t>
      </w:r>
    </w:p>
    <w:p w14:paraId="6B2B1D77" w14:textId="0B038FA4" w:rsidR="00F93FE3" w:rsidRPr="005920DE" w:rsidRDefault="005920DE" w:rsidP="005920DE">
      <w:pPr>
        <w:pStyle w:val="ListParagraph"/>
        <w:numPr>
          <w:ilvl w:val="0"/>
          <w:numId w:val="33"/>
        </w:numPr>
        <w:ind w:right="15"/>
        <w:rPr>
          <w:rFonts w:ascii="Calibri" w:hAnsi="Calibri" w:cs="Calibri"/>
          <w:bCs/>
          <w:iCs/>
        </w:rPr>
      </w:pPr>
      <w:r>
        <w:rPr>
          <w:rFonts w:ascii="Calibri" w:hAnsi="Calibri" w:cs="Calibri"/>
          <w:bCs/>
          <w:iCs/>
        </w:rPr>
        <w:t>Add</w:t>
      </w:r>
      <w:r w:rsidR="00F93FE3" w:rsidRPr="005920DE">
        <w:rPr>
          <w:rFonts w:ascii="Calibri" w:hAnsi="Calibri" w:cs="Calibri"/>
          <w:bCs/>
          <w:iCs/>
        </w:rPr>
        <w:t xml:space="preserve"> </w:t>
      </w:r>
      <w:r w:rsidRPr="00531B4B">
        <w:rPr>
          <w:rFonts w:ascii="Calibri" w:hAnsi="Calibri" w:cs="Calibri"/>
          <w:b/>
          <w:bCs/>
          <w:iCs/>
        </w:rPr>
        <w:t>getGr(), getPrice()</w:t>
      </w:r>
      <w:r>
        <w:rPr>
          <w:rFonts w:ascii="Calibri" w:hAnsi="Calibri" w:cs="Calibri"/>
          <w:bCs/>
          <w:iCs/>
        </w:rPr>
        <w:t xml:space="preserve"> and </w:t>
      </w:r>
      <w:r w:rsidRPr="00531B4B">
        <w:rPr>
          <w:rFonts w:ascii="Calibri" w:hAnsi="Calibri" w:cs="Calibri"/>
          <w:b/>
          <w:bCs/>
          <w:iCs/>
        </w:rPr>
        <w:t>setPrice</w:t>
      </w:r>
      <w:r w:rsidRPr="00204CD6">
        <w:rPr>
          <w:rFonts w:ascii="Calibri" w:hAnsi="Calibri" w:cs="Calibri"/>
          <w:bCs/>
          <w:iCs/>
        </w:rPr>
        <w:t>()</w:t>
      </w:r>
      <w:r>
        <w:rPr>
          <w:rFonts w:ascii="Calibri" w:hAnsi="Calibri" w:cs="Calibri"/>
          <w:bCs/>
          <w:iCs/>
        </w:rPr>
        <w:t xml:space="preserve"> member method</w:t>
      </w:r>
      <w:r w:rsidR="00327842">
        <w:rPr>
          <w:rFonts w:ascii="Calibri" w:hAnsi="Calibri" w:cs="Calibri"/>
          <w:bCs/>
          <w:iCs/>
        </w:rPr>
        <w:t>s</w:t>
      </w:r>
      <w:r>
        <w:rPr>
          <w:rFonts w:ascii="Calibri" w:hAnsi="Calibri" w:cs="Calibri"/>
          <w:bCs/>
          <w:iCs/>
        </w:rPr>
        <w:t>.</w:t>
      </w:r>
    </w:p>
    <w:p w14:paraId="70164FF8" w14:textId="3D8680D7" w:rsidR="00F93FE3" w:rsidRDefault="005920DE" w:rsidP="00F93FE3">
      <w:pPr>
        <w:pStyle w:val="ListParagraph"/>
        <w:numPr>
          <w:ilvl w:val="0"/>
          <w:numId w:val="33"/>
        </w:numPr>
        <w:ind w:right="15"/>
        <w:rPr>
          <w:rFonts w:ascii="Calibri" w:hAnsi="Calibri" w:cs="Calibri"/>
          <w:bCs/>
          <w:iCs/>
        </w:rPr>
      </w:pPr>
      <w:r>
        <w:rPr>
          <w:rFonts w:ascii="Calibri" w:hAnsi="Calibri" w:cs="Calibri"/>
          <w:bCs/>
          <w:iCs/>
        </w:rPr>
        <w:t xml:space="preserve">Get the value of </w:t>
      </w:r>
      <w:r w:rsidRPr="005920DE">
        <w:rPr>
          <w:rFonts w:ascii="Calibri" w:hAnsi="Calibri" w:cs="Calibri"/>
          <w:b/>
          <w:bCs/>
          <w:iCs/>
        </w:rPr>
        <w:t>gr</w:t>
      </w:r>
      <w:r>
        <w:rPr>
          <w:rFonts w:ascii="Calibri" w:hAnsi="Calibri" w:cs="Calibri"/>
          <w:bCs/>
          <w:iCs/>
        </w:rPr>
        <w:t xml:space="preserve"> inside the </w:t>
      </w:r>
      <w:r w:rsidRPr="005920DE">
        <w:rPr>
          <w:rFonts w:ascii="Calibri" w:hAnsi="Calibri" w:cs="Calibri"/>
          <w:b/>
          <w:bCs/>
          <w:iCs/>
        </w:rPr>
        <w:t>getInput</w:t>
      </w:r>
      <w:r>
        <w:rPr>
          <w:rFonts w:ascii="Calibri" w:hAnsi="Calibri" w:cs="Calibri"/>
          <w:bCs/>
          <w:iCs/>
        </w:rPr>
        <w:t>() member method.</w:t>
      </w:r>
    </w:p>
    <w:p w14:paraId="0417637E" w14:textId="26033EF1" w:rsidR="00D21DCD" w:rsidRDefault="00327842" w:rsidP="00F93FE3">
      <w:pPr>
        <w:pStyle w:val="ListParagraph"/>
        <w:numPr>
          <w:ilvl w:val="0"/>
          <w:numId w:val="33"/>
        </w:numPr>
        <w:ind w:right="15"/>
        <w:rPr>
          <w:rFonts w:ascii="Calibri" w:hAnsi="Calibri" w:cs="Calibri"/>
          <w:bCs/>
          <w:iCs/>
        </w:rPr>
      </w:pPr>
      <w:r>
        <w:rPr>
          <w:rFonts w:ascii="Calibri" w:hAnsi="Calibri" w:cs="Calibri"/>
          <w:bCs/>
          <w:iCs/>
        </w:rPr>
        <w:t xml:space="preserve"> Price of the cargo’s will be calculated in the CargoMain class so, no need to assign a value to it in both of the constructors.</w:t>
      </w:r>
    </w:p>
    <w:p w14:paraId="69E80849" w14:textId="2CDBAB01" w:rsidR="00F93FE3" w:rsidRDefault="00251D07" w:rsidP="00F93FE3">
      <w:pPr>
        <w:ind w:right="15"/>
        <w:rPr>
          <w:rFonts w:ascii="Calibri" w:hAnsi="Calibri" w:cs="Calibri"/>
          <w:b/>
          <w:bCs/>
          <w:iCs/>
          <w:u w:val="single"/>
        </w:rPr>
      </w:pPr>
      <w:r>
        <w:rPr>
          <w:rFonts w:ascii="Calibri" w:hAnsi="Calibri" w:cs="Calibri"/>
          <w:bCs/>
          <w:iCs/>
        </w:rPr>
        <w:t>Create the</w:t>
      </w:r>
      <w:r>
        <w:rPr>
          <w:rFonts w:ascii="Calibri" w:hAnsi="Calibri" w:cs="Calibri"/>
          <w:b/>
          <w:bCs/>
          <w:iCs/>
          <w:u w:val="single"/>
        </w:rPr>
        <w:t xml:space="preserve"> </w:t>
      </w:r>
      <w:r w:rsidR="00F93FE3" w:rsidRPr="00F93FE3">
        <w:rPr>
          <w:rFonts w:ascii="Calibri" w:hAnsi="Calibri" w:cs="Calibri"/>
          <w:b/>
          <w:bCs/>
          <w:iCs/>
          <w:u w:val="single"/>
        </w:rPr>
        <w:t>Cargo</w:t>
      </w:r>
      <w:r w:rsidR="00F93FE3">
        <w:rPr>
          <w:rFonts w:ascii="Calibri" w:hAnsi="Calibri" w:cs="Calibri"/>
          <w:b/>
          <w:bCs/>
          <w:iCs/>
          <w:u w:val="single"/>
        </w:rPr>
        <w:t>Main</w:t>
      </w:r>
      <w:r w:rsidR="001A4768">
        <w:rPr>
          <w:rFonts w:ascii="Calibri" w:hAnsi="Calibri" w:cs="Calibri"/>
          <w:b/>
          <w:bCs/>
          <w:iCs/>
          <w:u w:val="single"/>
        </w:rPr>
        <w:t xml:space="preserve"> </w:t>
      </w:r>
      <w:r w:rsidR="001A4768" w:rsidRPr="00251D07">
        <w:rPr>
          <w:rFonts w:ascii="Calibri" w:hAnsi="Calibri" w:cs="Calibri"/>
          <w:bCs/>
          <w:iCs/>
        </w:rPr>
        <w:t>class</w:t>
      </w:r>
      <w:r>
        <w:rPr>
          <w:rFonts w:ascii="Calibri" w:hAnsi="Calibri" w:cs="Calibri"/>
          <w:bCs/>
          <w:iCs/>
        </w:rPr>
        <w:t xml:space="preserve">, </w:t>
      </w:r>
      <w:r w:rsidRPr="00251D07">
        <w:rPr>
          <w:rFonts w:ascii="Calibri" w:hAnsi="Calibri" w:cs="Calibri"/>
          <w:bCs/>
          <w:iCs/>
        </w:rPr>
        <w:t>with the following instructions</w:t>
      </w:r>
      <w:r>
        <w:rPr>
          <w:rFonts w:ascii="Calibri" w:hAnsi="Calibri" w:cs="Calibri"/>
          <w:bCs/>
          <w:iCs/>
        </w:rPr>
        <w:t>;</w:t>
      </w:r>
    </w:p>
    <w:p w14:paraId="0592BC67" w14:textId="26F19388" w:rsidR="00F93FE3" w:rsidRDefault="00D21DCD" w:rsidP="00F93FE3">
      <w:pPr>
        <w:pStyle w:val="ListParagraph"/>
        <w:numPr>
          <w:ilvl w:val="0"/>
          <w:numId w:val="34"/>
        </w:numPr>
        <w:ind w:right="15"/>
        <w:rPr>
          <w:rFonts w:ascii="Calibri" w:hAnsi="Calibri" w:cs="Calibri"/>
          <w:bCs/>
          <w:iCs/>
        </w:rPr>
      </w:pPr>
      <w:r>
        <w:rPr>
          <w:rFonts w:ascii="Calibri" w:hAnsi="Calibri" w:cs="Calibri"/>
          <w:bCs/>
          <w:iCs/>
        </w:rPr>
        <w:t>Change the</w:t>
      </w:r>
      <w:r w:rsidR="00F93FE3">
        <w:rPr>
          <w:rFonts w:ascii="Calibri" w:hAnsi="Calibri" w:cs="Calibri"/>
          <w:bCs/>
          <w:iCs/>
        </w:rPr>
        <w:t xml:space="preserve"> static method </w:t>
      </w:r>
      <w:r w:rsidR="00F93FE3" w:rsidRPr="00EC044D">
        <w:rPr>
          <w:rFonts w:ascii="Calibri" w:hAnsi="Calibri" w:cs="Calibri"/>
          <w:b/>
          <w:bCs/>
          <w:iCs/>
          <w:u w:val="single"/>
        </w:rPr>
        <w:t>display</w:t>
      </w:r>
      <w:r w:rsidR="00F93FE3">
        <w:rPr>
          <w:rFonts w:ascii="Calibri" w:hAnsi="Calibri" w:cs="Calibri"/>
          <w:bCs/>
          <w:iCs/>
        </w:rPr>
        <w:t xml:space="preserve"> that gets a Cargo </w:t>
      </w:r>
      <w:r>
        <w:rPr>
          <w:rFonts w:ascii="Calibri" w:hAnsi="Calibri" w:cs="Calibri"/>
          <w:bCs/>
          <w:iCs/>
        </w:rPr>
        <w:t>array</w:t>
      </w:r>
      <w:r w:rsidR="00F93FE3">
        <w:rPr>
          <w:rFonts w:ascii="Calibri" w:hAnsi="Calibri" w:cs="Calibri"/>
          <w:bCs/>
          <w:iCs/>
        </w:rPr>
        <w:t xml:space="preserve"> and displays </w:t>
      </w:r>
      <w:r>
        <w:rPr>
          <w:rFonts w:ascii="Calibri" w:hAnsi="Calibri" w:cs="Calibri"/>
          <w:bCs/>
          <w:iCs/>
        </w:rPr>
        <w:t>array</w:t>
      </w:r>
      <w:r w:rsidR="00F93FE3">
        <w:rPr>
          <w:rFonts w:ascii="Calibri" w:hAnsi="Calibri" w:cs="Calibri"/>
          <w:bCs/>
          <w:iCs/>
        </w:rPr>
        <w:t xml:space="preserve"> content as in the example run</w:t>
      </w:r>
      <w:r w:rsidR="00EC044D">
        <w:rPr>
          <w:rFonts w:ascii="Calibri" w:hAnsi="Calibri" w:cs="Calibri"/>
          <w:bCs/>
          <w:iCs/>
        </w:rPr>
        <w:t>.</w:t>
      </w:r>
    </w:p>
    <w:p w14:paraId="695273C3" w14:textId="1DE9F5E7" w:rsidR="00EC044D" w:rsidRDefault="00D21DCD" w:rsidP="00F93FE3">
      <w:pPr>
        <w:pStyle w:val="ListParagraph"/>
        <w:numPr>
          <w:ilvl w:val="0"/>
          <w:numId w:val="34"/>
        </w:numPr>
        <w:ind w:right="15"/>
        <w:rPr>
          <w:rFonts w:ascii="Calibri" w:hAnsi="Calibri" w:cs="Calibri"/>
          <w:bCs/>
          <w:iCs/>
        </w:rPr>
      </w:pPr>
      <w:r>
        <w:rPr>
          <w:rFonts w:ascii="Calibri" w:hAnsi="Calibri" w:cs="Calibri"/>
          <w:bCs/>
          <w:iCs/>
        </w:rPr>
        <w:t>Change the</w:t>
      </w:r>
      <w:r w:rsidR="00EC044D">
        <w:rPr>
          <w:rFonts w:ascii="Calibri" w:hAnsi="Calibri" w:cs="Calibri"/>
          <w:bCs/>
          <w:iCs/>
        </w:rPr>
        <w:t xml:space="preserve"> static method </w:t>
      </w:r>
      <w:r w:rsidR="00EC044D" w:rsidRPr="00EC044D">
        <w:rPr>
          <w:rFonts w:ascii="Calibri" w:hAnsi="Calibri" w:cs="Calibri"/>
          <w:b/>
          <w:bCs/>
          <w:iCs/>
          <w:u w:val="single"/>
        </w:rPr>
        <w:t>calculatePrice</w:t>
      </w:r>
      <w:r w:rsidR="00EC044D">
        <w:rPr>
          <w:rFonts w:ascii="Calibri" w:hAnsi="Calibri" w:cs="Calibri"/>
          <w:bCs/>
          <w:iCs/>
        </w:rPr>
        <w:t xml:space="preserve"> that gets a Cargo </w:t>
      </w:r>
      <w:r>
        <w:rPr>
          <w:rFonts w:ascii="Calibri" w:hAnsi="Calibri" w:cs="Calibri"/>
          <w:bCs/>
          <w:iCs/>
        </w:rPr>
        <w:t>array</w:t>
      </w:r>
      <w:r w:rsidR="00EC044D">
        <w:rPr>
          <w:rFonts w:ascii="Calibri" w:hAnsi="Calibri" w:cs="Calibri"/>
          <w:bCs/>
          <w:iCs/>
        </w:rPr>
        <w:t xml:space="preserve"> </w:t>
      </w:r>
      <w:r>
        <w:rPr>
          <w:rFonts w:ascii="Calibri" w:hAnsi="Calibri" w:cs="Calibri"/>
          <w:bCs/>
          <w:iCs/>
        </w:rPr>
        <w:t>and calculates the price of each Cargo Company according to the following criteria.</w:t>
      </w:r>
    </w:p>
    <w:p w14:paraId="1B2FF076" w14:textId="77777777" w:rsidR="00EC044D" w:rsidRDefault="00EC044D" w:rsidP="00EC044D">
      <w:pPr>
        <w:pStyle w:val="ListParagraph"/>
        <w:numPr>
          <w:ilvl w:val="1"/>
          <w:numId w:val="34"/>
        </w:numPr>
        <w:ind w:right="15"/>
        <w:rPr>
          <w:rFonts w:ascii="Calibri" w:hAnsi="Calibri" w:cs="Calibri"/>
          <w:bCs/>
          <w:iCs/>
        </w:rPr>
      </w:pPr>
      <w:r>
        <w:rPr>
          <w:rFonts w:ascii="Calibri" w:hAnsi="Calibri" w:cs="Calibri"/>
          <w:bCs/>
          <w:iCs/>
        </w:rPr>
        <w:t>If number of branches of Cargo is greater than 20; unit price of gr is 5 TL,</w:t>
      </w:r>
    </w:p>
    <w:p w14:paraId="448BAB41" w14:textId="61A852A3" w:rsidR="00EC044D" w:rsidRPr="002D3B17" w:rsidRDefault="00EC044D" w:rsidP="00EC044D">
      <w:pPr>
        <w:pStyle w:val="ListParagraph"/>
        <w:numPr>
          <w:ilvl w:val="1"/>
          <w:numId w:val="34"/>
        </w:numPr>
        <w:ind w:right="15"/>
        <w:rPr>
          <w:rFonts w:ascii="Calibri" w:hAnsi="Calibri" w:cs="Calibri"/>
          <w:bCs/>
          <w:iCs/>
        </w:rPr>
      </w:pPr>
      <w:r>
        <w:rPr>
          <w:rFonts w:ascii="Calibri" w:hAnsi="Calibri" w:cs="Calibri"/>
          <w:bCs/>
          <w:iCs/>
        </w:rPr>
        <w:t>Otherwise; unit price of gr is 3.5 TL.</w:t>
      </w:r>
    </w:p>
    <w:p w14:paraId="3D35A9A4" w14:textId="3217E0D9" w:rsidR="00EC044D" w:rsidRPr="00531B4B" w:rsidRDefault="00EC044D" w:rsidP="00EC044D">
      <w:pPr>
        <w:pStyle w:val="ListParagraph"/>
        <w:numPr>
          <w:ilvl w:val="0"/>
          <w:numId w:val="35"/>
        </w:numPr>
      </w:pPr>
      <w:r>
        <w:rPr>
          <w:rFonts w:ascii="Calibri" w:hAnsi="Calibri" w:cs="Calibri"/>
          <w:bCs/>
          <w:iCs/>
        </w:rPr>
        <w:t xml:space="preserve">In the main </w:t>
      </w:r>
      <w:r w:rsidR="0076326E">
        <w:rPr>
          <w:rFonts w:ascii="Calibri" w:hAnsi="Calibri" w:cs="Calibri"/>
          <w:bCs/>
          <w:iCs/>
        </w:rPr>
        <w:t>method</w:t>
      </w:r>
      <w:r>
        <w:rPr>
          <w:rFonts w:ascii="Calibri" w:hAnsi="Calibri" w:cs="Calibri"/>
          <w:bCs/>
          <w:iCs/>
        </w:rPr>
        <w:t>, program asks how many Cargo Information will be get from the user.</w:t>
      </w:r>
    </w:p>
    <w:p w14:paraId="2D1249C0" w14:textId="376C4852" w:rsidR="00327842" w:rsidRPr="006B253A" w:rsidRDefault="00327842" w:rsidP="00531B4B">
      <w:pPr>
        <w:rPr>
          <w:rFonts w:asciiTheme="minorHAnsi" w:hAnsiTheme="minorHAnsi" w:cstheme="minorHAnsi"/>
        </w:rPr>
      </w:pPr>
      <w:r w:rsidRPr="006B253A">
        <w:rPr>
          <w:rFonts w:asciiTheme="minorHAnsi" w:hAnsiTheme="minorHAnsi" w:cstheme="minorHAnsi"/>
        </w:rPr>
        <w:t>Declare and create an array to store Cargo objects.</w:t>
      </w:r>
    </w:p>
    <w:p w14:paraId="4EB9C7ED" w14:textId="65925F6B" w:rsidR="00EC044D" w:rsidRPr="00E42BB6" w:rsidRDefault="0076326E" w:rsidP="00EC044D">
      <w:pPr>
        <w:pStyle w:val="ListParagraph"/>
        <w:numPr>
          <w:ilvl w:val="0"/>
          <w:numId w:val="35"/>
        </w:numPr>
      </w:pPr>
      <w:r>
        <w:rPr>
          <w:rFonts w:asciiTheme="minorHAnsi" w:hAnsiTheme="minorHAnsi" w:cstheme="minorHAnsi"/>
        </w:rPr>
        <w:t>For each Cargo object, the program will get the input and t</w:t>
      </w:r>
      <w:r w:rsidR="00D21DCD">
        <w:rPr>
          <w:rFonts w:asciiTheme="minorHAnsi" w:hAnsiTheme="minorHAnsi" w:cstheme="minorHAnsi"/>
        </w:rPr>
        <w:t xml:space="preserve">hen store that object </w:t>
      </w:r>
      <w:r w:rsidR="00327842">
        <w:rPr>
          <w:rFonts w:asciiTheme="minorHAnsi" w:hAnsiTheme="minorHAnsi" w:cstheme="minorHAnsi"/>
        </w:rPr>
        <w:t xml:space="preserve">into the array. </w:t>
      </w:r>
      <w:r w:rsidR="00D21DCD">
        <w:rPr>
          <w:rFonts w:asciiTheme="minorHAnsi" w:hAnsiTheme="minorHAnsi" w:cstheme="minorHAnsi"/>
        </w:rPr>
        <w:t>.</w:t>
      </w:r>
      <w:r w:rsidR="00F44614">
        <w:rPr>
          <w:rFonts w:asciiTheme="minorHAnsi" w:hAnsiTheme="minorHAnsi" w:cstheme="minorHAnsi"/>
        </w:rPr>
        <w:t xml:space="preserve"> </w:t>
      </w:r>
    </w:p>
    <w:p w14:paraId="4837B6A6" w14:textId="33619ED8" w:rsidR="00E42BB6" w:rsidRPr="00E42BB6" w:rsidRDefault="00E42BB6" w:rsidP="00EC044D">
      <w:pPr>
        <w:pStyle w:val="ListParagraph"/>
        <w:numPr>
          <w:ilvl w:val="0"/>
          <w:numId w:val="35"/>
        </w:numPr>
      </w:pPr>
      <w:r>
        <w:rPr>
          <w:rFonts w:asciiTheme="minorHAnsi" w:hAnsiTheme="minorHAnsi" w:cstheme="minorHAnsi"/>
        </w:rPr>
        <w:t>Next, program calculates the price of the cargo service</w:t>
      </w:r>
      <w:r w:rsidR="00F44614">
        <w:rPr>
          <w:rFonts w:asciiTheme="minorHAnsi" w:hAnsiTheme="minorHAnsi" w:cstheme="minorHAnsi"/>
        </w:rPr>
        <w:t xml:space="preserve"> and displays all cargo information with the calculated cargo price</w:t>
      </w:r>
      <w:r w:rsidR="00D21DCD">
        <w:rPr>
          <w:rFonts w:asciiTheme="minorHAnsi" w:hAnsiTheme="minorHAnsi" w:cstheme="minorHAnsi"/>
        </w:rPr>
        <w:t xml:space="preserve"> as in the example run.</w:t>
      </w:r>
    </w:p>
    <w:p w14:paraId="30A7134E" w14:textId="77777777" w:rsidR="00E42BB6" w:rsidRDefault="00E42BB6" w:rsidP="00E42BB6"/>
    <w:p w14:paraId="149C5D66" w14:textId="77777777" w:rsidR="00E42BB6" w:rsidRPr="00E42BB6" w:rsidRDefault="00E42BB6" w:rsidP="00E42BB6">
      <w:pPr>
        <w:rPr>
          <w:rFonts w:ascii="Courier New" w:hAnsi="Courier New" w:cs="Courier New"/>
          <w:b/>
          <w:sz w:val="16"/>
          <w:szCs w:val="16"/>
          <w:u w:val="single"/>
        </w:rPr>
      </w:pPr>
      <w:r w:rsidRPr="00E42BB6">
        <w:rPr>
          <w:rFonts w:ascii="Courier New" w:hAnsi="Courier New" w:cs="Courier New"/>
          <w:b/>
          <w:sz w:val="16"/>
          <w:szCs w:val="16"/>
          <w:u w:val="single"/>
        </w:rPr>
        <w:t>Output:</w:t>
      </w:r>
    </w:p>
    <w:p w14:paraId="4DB7BF29" w14:textId="77777777" w:rsidR="00963B36" w:rsidRDefault="00963B36" w:rsidP="00E42BB6">
      <w:pPr>
        <w:rPr>
          <w:rFonts w:ascii="Courier New" w:hAnsi="Courier New" w:cs="Courier New"/>
          <w:sz w:val="16"/>
          <w:szCs w:val="16"/>
        </w:rPr>
        <w:sectPr w:rsidR="00963B36" w:rsidSect="002D3B17">
          <w:footerReference w:type="default" r:id="rId8"/>
          <w:type w:val="continuous"/>
          <w:pgSz w:w="11906" w:h="16838"/>
          <w:pgMar w:top="426" w:right="836" w:bottom="426" w:left="990" w:header="708" w:footer="708" w:gutter="0"/>
          <w:cols w:space="708"/>
          <w:docGrid w:linePitch="360"/>
        </w:sectPr>
      </w:pPr>
    </w:p>
    <w:p w14:paraId="5FB4D13E"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how many cargo info is entered:</w:t>
      </w:r>
    </w:p>
    <w:p w14:paraId="36CC303C" w14:textId="77777777" w:rsidR="00D21DCD" w:rsidRDefault="00D21DCD" w:rsidP="00D21DCD">
      <w:pPr>
        <w:rPr>
          <w:rFonts w:ascii="Courier New" w:hAnsi="Courier New" w:cs="Courier New"/>
          <w:sz w:val="16"/>
          <w:szCs w:val="16"/>
        </w:rPr>
      </w:pPr>
      <w:r w:rsidRPr="00D21DCD">
        <w:rPr>
          <w:rFonts w:ascii="Courier New" w:hAnsi="Courier New" w:cs="Courier New"/>
          <w:sz w:val="16"/>
          <w:szCs w:val="16"/>
        </w:rPr>
        <w:t>3</w:t>
      </w:r>
    </w:p>
    <w:p w14:paraId="6EF9C477" w14:textId="77777777" w:rsidR="00D21DCD" w:rsidRPr="00D21DCD" w:rsidRDefault="00D21DCD" w:rsidP="00D21DCD">
      <w:pPr>
        <w:rPr>
          <w:rFonts w:ascii="Courier New" w:hAnsi="Courier New" w:cs="Courier New"/>
          <w:sz w:val="16"/>
          <w:szCs w:val="16"/>
        </w:rPr>
      </w:pPr>
    </w:p>
    <w:p w14:paraId="5263392D"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Cargo Name:</w:t>
      </w:r>
    </w:p>
    <w:p w14:paraId="439542D9"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FedEx</w:t>
      </w:r>
    </w:p>
    <w:p w14:paraId="50324DF5"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Website:</w:t>
      </w:r>
    </w:p>
    <w:p w14:paraId="34E582A7"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www.fedex.com</w:t>
      </w:r>
    </w:p>
    <w:p w14:paraId="63D2018E"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 xml:space="preserve">Enter Phone: </w:t>
      </w:r>
    </w:p>
    <w:p w14:paraId="0A9289F8"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8951236</w:t>
      </w:r>
    </w:p>
    <w:p w14:paraId="32C3995B"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Number of Branch:</w:t>
      </w:r>
    </w:p>
    <w:p w14:paraId="14DEFC9F"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56</w:t>
      </w:r>
    </w:p>
    <w:p w14:paraId="498E1AF4"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your packet gr:</w:t>
      </w:r>
    </w:p>
    <w:p w14:paraId="6BACEF82" w14:textId="77777777" w:rsidR="00D21DCD" w:rsidRDefault="00D21DCD" w:rsidP="00D21DCD">
      <w:pPr>
        <w:rPr>
          <w:rFonts w:ascii="Courier New" w:hAnsi="Courier New" w:cs="Courier New"/>
          <w:sz w:val="16"/>
          <w:szCs w:val="16"/>
        </w:rPr>
      </w:pPr>
      <w:r w:rsidRPr="00D21DCD">
        <w:rPr>
          <w:rFonts w:ascii="Courier New" w:hAnsi="Courier New" w:cs="Courier New"/>
          <w:sz w:val="16"/>
          <w:szCs w:val="16"/>
        </w:rPr>
        <w:t>123</w:t>
      </w:r>
    </w:p>
    <w:p w14:paraId="7EF2EC5B" w14:textId="77777777" w:rsidR="00D21DCD" w:rsidRPr="00D21DCD" w:rsidRDefault="00D21DCD" w:rsidP="00D21DCD">
      <w:pPr>
        <w:rPr>
          <w:rFonts w:ascii="Courier New" w:hAnsi="Courier New" w:cs="Courier New"/>
          <w:sz w:val="16"/>
          <w:szCs w:val="16"/>
        </w:rPr>
      </w:pPr>
    </w:p>
    <w:p w14:paraId="646D4B81"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Cargo Name:</w:t>
      </w:r>
    </w:p>
    <w:p w14:paraId="4FF688AD" w14:textId="02B94A66" w:rsidR="00D21DCD" w:rsidRPr="00D21DCD" w:rsidRDefault="00D21DCD" w:rsidP="00D21DCD">
      <w:pPr>
        <w:rPr>
          <w:rFonts w:ascii="Courier New" w:hAnsi="Courier New" w:cs="Courier New"/>
          <w:sz w:val="16"/>
          <w:szCs w:val="16"/>
        </w:rPr>
      </w:pPr>
      <w:r>
        <w:rPr>
          <w:rFonts w:ascii="Courier New" w:hAnsi="Courier New" w:cs="Courier New"/>
          <w:sz w:val="16"/>
          <w:szCs w:val="16"/>
        </w:rPr>
        <w:t>su</w:t>
      </w:r>
      <w:r w:rsidRPr="00D21DCD">
        <w:rPr>
          <w:rFonts w:ascii="Courier New" w:hAnsi="Courier New" w:cs="Courier New"/>
          <w:sz w:val="16"/>
          <w:szCs w:val="16"/>
        </w:rPr>
        <w:t>rat kargo</w:t>
      </w:r>
    </w:p>
    <w:p w14:paraId="3FE63581"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Website:</w:t>
      </w:r>
    </w:p>
    <w:p w14:paraId="7D9F7BD6"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www.surat.com</w:t>
      </w:r>
    </w:p>
    <w:p w14:paraId="6A5EC91C"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 xml:space="preserve">Enter Phone: </w:t>
      </w:r>
    </w:p>
    <w:p w14:paraId="5156277D"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4445692</w:t>
      </w:r>
    </w:p>
    <w:p w14:paraId="7135CAF6"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Number of Branch:</w:t>
      </w:r>
    </w:p>
    <w:p w14:paraId="37B8366E"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24</w:t>
      </w:r>
    </w:p>
    <w:p w14:paraId="310CE591"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your packet gr:</w:t>
      </w:r>
    </w:p>
    <w:p w14:paraId="56CFA9B7" w14:textId="77777777" w:rsidR="00D21DCD" w:rsidRDefault="00D21DCD" w:rsidP="00D21DCD">
      <w:pPr>
        <w:rPr>
          <w:rFonts w:ascii="Courier New" w:hAnsi="Courier New" w:cs="Courier New"/>
          <w:sz w:val="16"/>
          <w:szCs w:val="16"/>
        </w:rPr>
      </w:pPr>
      <w:r w:rsidRPr="00D21DCD">
        <w:rPr>
          <w:rFonts w:ascii="Courier New" w:hAnsi="Courier New" w:cs="Courier New"/>
          <w:sz w:val="16"/>
          <w:szCs w:val="16"/>
        </w:rPr>
        <w:t>56</w:t>
      </w:r>
    </w:p>
    <w:p w14:paraId="46AB0BA4" w14:textId="77777777" w:rsidR="00D21DCD" w:rsidRPr="00D21DCD" w:rsidRDefault="00D21DCD" w:rsidP="00D21DCD">
      <w:pPr>
        <w:rPr>
          <w:rFonts w:ascii="Courier New" w:hAnsi="Courier New" w:cs="Courier New"/>
          <w:sz w:val="16"/>
          <w:szCs w:val="16"/>
        </w:rPr>
      </w:pPr>
    </w:p>
    <w:p w14:paraId="77AEBA9A"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Cargo Name:</w:t>
      </w:r>
    </w:p>
    <w:p w14:paraId="0539A015" w14:textId="40B6FA3F" w:rsidR="00D21DCD" w:rsidRPr="00D21DCD" w:rsidRDefault="00D21DCD" w:rsidP="00D21DCD">
      <w:pPr>
        <w:rPr>
          <w:rFonts w:ascii="Courier New" w:hAnsi="Courier New" w:cs="Courier New"/>
          <w:sz w:val="16"/>
          <w:szCs w:val="16"/>
        </w:rPr>
      </w:pPr>
      <w:r>
        <w:rPr>
          <w:rFonts w:ascii="Courier New" w:hAnsi="Courier New" w:cs="Courier New"/>
          <w:sz w:val="16"/>
          <w:szCs w:val="16"/>
        </w:rPr>
        <w:t>PTT kar</w:t>
      </w:r>
      <w:r w:rsidRPr="00D21DCD">
        <w:rPr>
          <w:rFonts w:ascii="Courier New" w:hAnsi="Courier New" w:cs="Courier New"/>
          <w:sz w:val="16"/>
          <w:szCs w:val="16"/>
        </w:rPr>
        <w:t>go</w:t>
      </w:r>
    </w:p>
    <w:p w14:paraId="0EBEFC1B"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Website:</w:t>
      </w:r>
    </w:p>
    <w:p w14:paraId="4FDA4D4F"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www.pttkargo.com</w:t>
      </w:r>
    </w:p>
    <w:p w14:paraId="04D49DB4"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 xml:space="preserve">Enter Phone: </w:t>
      </w:r>
    </w:p>
    <w:p w14:paraId="6BB2B93C"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8963211</w:t>
      </w:r>
    </w:p>
    <w:p w14:paraId="42793180"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Number of Branch:</w:t>
      </w:r>
    </w:p>
    <w:p w14:paraId="3E6CDB55"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48</w:t>
      </w:r>
    </w:p>
    <w:p w14:paraId="712731EE"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Enter your packet gr:</w:t>
      </w:r>
    </w:p>
    <w:p w14:paraId="07B36070" w14:textId="77777777" w:rsidR="00D21DCD" w:rsidRDefault="00D21DCD" w:rsidP="00D21DCD">
      <w:pPr>
        <w:rPr>
          <w:rFonts w:ascii="Courier New" w:hAnsi="Courier New" w:cs="Courier New"/>
          <w:sz w:val="16"/>
          <w:szCs w:val="16"/>
        </w:rPr>
      </w:pPr>
      <w:r w:rsidRPr="00D21DCD">
        <w:rPr>
          <w:rFonts w:ascii="Courier New" w:hAnsi="Courier New" w:cs="Courier New"/>
          <w:sz w:val="16"/>
          <w:szCs w:val="16"/>
        </w:rPr>
        <w:t>45</w:t>
      </w:r>
    </w:p>
    <w:p w14:paraId="2AEA7ABB" w14:textId="77777777" w:rsidR="00D21DCD" w:rsidRPr="00D21DCD" w:rsidRDefault="00D21DCD" w:rsidP="00D21DCD">
      <w:pPr>
        <w:rPr>
          <w:rFonts w:ascii="Courier New" w:hAnsi="Courier New" w:cs="Courier New"/>
          <w:sz w:val="16"/>
          <w:szCs w:val="16"/>
        </w:rPr>
      </w:pPr>
    </w:p>
    <w:p w14:paraId="07876E99"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****CARGO 1 INFORMATION*****</w:t>
      </w:r>
    </w:p>
    <w:p w14:paraId="71AAA91D"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Name: FedEx</w:t>
      </w:r>
    </w:p>
    <w:p w14:paraId="3B26ACF4"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Website: www.fedex.com</w:t>
      </w:r>
    </w:p>
    <w:p w14:paraId="55C5EA60"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Phone: 8951236</w:t>
      </w:r>
    </w:p>
    <w:p w14:paraId="24BD47A2"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Number of Branch: 56</w:t>
      </w:r>
    </w:p>
    <w:p w14:paraId="0C71D4C4"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Gr: 123</w:t>
      </w:r>
    </w:p>
    <w:p w14:paraId="05FC1E8D" w14:textId="77777777" w:rsidR="00D21DCD" w:rsidRDefault="00D21DCD" w:rsidP="00D21DCD">
      <w:pPr>
        <w:rPr>
          <w:rFonts w:ascii="Courier New" w:hAnsi="Courier New" w:cs="Courier New"/>
          <w:sz w:val="16"/>
          <w:szCs w:val="16"/>
        </w:rPr>
      </w:pPr>
      <w:r w:rsidRPr="00D21DCD">
        <w:rPr>
          <w:rFonts w:ascii="Courier New" w:hAnsi="Courier New" w:cs="Courier New"/>
          <w:sz w:val="16"/>
          <w:szCs w:val="16"/>
        </w:rPr>
        <w:t>Price:615.0</w:t>
      </w:r>
    </w:p>
    <w:p w14:paraId="00731DD9" w14:textId="77777777" w:rsidR="00D21DCD" w:rsidRPr="00D21DCD" w:rsidRDefault="00D21DCD" w:rsidP="00D21DCD">
      <w:pPr>
        <w:rPr>
          <w:rFonts w:ascii="Courier New" w:hAnsi="Courier New" w:cs="Courier New"/>
          <w:sz w:val="16"/>
          <w:szCs w:val="16"/>
        </w:rPr>
      </w:pPr>
    </w:p>
    <w:p w14:paraId="342CB54E"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****CARGO 2 INFORMATION*****</w:t>
      </w:r>
    </w:p>
    <w:p w14:paraId="32344003" w14:textId="2795C86C"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Name: s</w:t>
      </w:r>
      <w:r>
        <w:rPr>
          <w:rFonts w:ascii="Tahoma" w:hAnsi="Tahoma" w:cs="Tahoma"/>
          <w:sz w:val="16"/>
          <w:szCs w:val="16"/>
        </w:rPr>
        <w:t>u</w:t>
      </w:r>
      <w:r w:rsidRPr="00D21DCD">
        <w:rPr>
          <w:rFonts w:ascii="Courier New" w:hAnsi="Courier New" w:cs="Courier New"/>
          <w:sz w:val="16"/>
          <w:szCs w:val="16"/>
        </w:rPr>
        <w:t>rat kargo</w:t>
      </w:r>
    </w:p>
    <w:p w14:paraId="1988824B"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Website: www.surat.com</w:t>
      </w:r>
    </w:p>
    <w:p w14:paraId="24FB2A80"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Phone: 4445692</w:t>
      </w:r>
    </w:p>
    <w:p w14:paraId="529A2D44"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Number of Branch: 24</w:t>
      </w:r>
    </w:p>
    <w:p w14:paraId="7FC76F74"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Gr: 56</w:t>
      </w:r>
    </w:p>
    <w:p w14:paraId="210BA89B" w14:textId="77777777" w:rsidR="00D21DCD" w:rsidRDefault="00D21DCD" w:rsidP="00D21DCD">
      <w:pPr>
        <w:rPr>
          <w:rFonts w:ascii="Courier New" w:hAnsi="Courier New" w:cs="Courier New"/>
          <w:sz w:val="16"/>
          <w:szCs w:val="16"/>
        </w:rPr>
      </w:pPr>
      <w:r w:rsidRPr="00D21DCD">
        <w:rPr>
          <w:rFonts w:ascii="Courier New" w:hAnsi="Courier New" w:cs="Courier New"/>
          <w:sz w:val="16"/>
          <w:szCs w:val="16"/>
        </w:rPr>
        <w:t>Price:280.0</w:t>
      </w:r>
    </w:p>
    <w:p w14:paraId="383699FF" w14:textId="77777777" w:rsidR="00D21DCD" w:rsidRPr="00D21DCD" w:rsidRDefault="00D21DCD" w:rsidP="00D21DCD">
      <w:pPr>
        <w:rPr>
          <w:rFonts w:ascii="Courier New" w:hAnsi="Courier New" w:cs="Courier New"/>
          <w:sz w:val="16"/>
          <w:szCs w:val="16"/>
        </w:rPr>
      </w:pPr>
    </w:p>
    <w:p w14:paraId="575018B3"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****CARGO 3 INFORMATION*****</w:t>
      </w:r>
    </w:p>
    <w:p w14:paraId="36D0756D" w14:textId="28F63578" w:rsidR="00D21DCD" w:rsidRPr="00D21DCD" w:rsidRDefault="00D21DCD" w:rsidP="00D21DCD">
      <w:pPr>
        <w:rPr>
          <w:rFonts w:ascii="Courier New" w:hAnsi="Courier New" w:cs="Courier New"/>
          <w:sz w:val="16"/>
          <w:szCs w:val="16"/>
        </w:rPr>
      </w:pPr>
      <w:r>
        <w:rPr>
          <w:rFonts w:ascii="Courier New" w:hAnsi="Courier New" w:cs="Courier New"/>
          <w:sz w:val="16"/>
          <w:szCs w:val="16"/>
        </w:rPr>
        <w:t>Name: PTT kar</w:t>
      </w:r>
      <w:r w:rsidRPr="00D21DCD">
        <w:rPr>
          <w:rFonts w:ascii="Courier New" w:hAnsi="Courier New" w:cs="Courier New"/>
          <w:sz w:val="16"/>
          <w:szCs w:val="16"/>
        </w:rPr>
        <w:t>go</w:t>
      </w:r>
    </w:p>
    <w:p w14:paraId="7635ADBC"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Website: www.pttkargo.com</w:t>
      </w:r>
    </w:p>
    <w:p w14:paraId="04570F05"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Phone: 8963211</w:t>
      </w:r>
    </w:p>
    <w:p w14:paraId="1AE7E0E6"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Number of Branch: 48</w:t>
      </w:r>
    </w:p>
    <w:p w14:paraId="4CABA63B" w14:textId="77777777" w:rsidR="00D21DCD" w:rsidRPr="00D21DCD" w:rsidRDefault="00D21DCD" w:rsidP="00D21DCD">
      <w:pPr>
        <w:rPr>
          <w:rFonts w:ascii="Courier New" w:hAnsi="Courier New" w:cs="Courier New"/>
          <w:sz w:val="16"/>
          <w:szCs w:val="16"/>
        </w:rPr>
      </w:pPr>
      <w:r w:rsidRPr="00D21DCD">
        <w:rPr>
          <w:rFonts w:ascii="Courier New" w:hAnsi="Courier New" w:cs="Courier New"/>
          <w:sz w:val="16"/>
          <w:szCs w:val="16"/>
        </w:rPr>
        <w:t>Gr: 45</w:t>
      </w:r>
    </w:p>
    <w:p w14:paraId="7D805F3F" w14:textId="181BDC74" w:rsidR="00B06C6D" w:rsidRPr="00B06C6D" w:rsidRDefault="00D21DCD" w:rsidP="00D21DCD">
      <w:pPr>
        <w:rPr>
          <w:rFonts w:ascii="Courier New" w:hAnsi="Courier New" w:cs="Courier New"/>
          <w:sz w:val="16"/>
          <w:szCs w:val="16"/>
        </w:rPr>
        <w:sectPr w:rsidR="00B06C6D" w:rsidRPr="00B06C6D" w:rsidSect="00B06C6D">
          <w:type w:val="continuous"/>
          <w:pgSz w:w="11906" w:h="16838"/>
          <w:pgMar w:top="567" w:right="836" w:bottom="426" w:left="990" w:header="708" w:footer="708" w:gutter="0"/>
          <w:cols w:num="2" w:space="708"/>
          <w:docGrid w:linePitch="360"/>
        </w:sectPr>
      </w:pPr>
      <w:r w:rsidRPr="00D21DCD">
        <w:rPr>
          <w:rFonts w:ascii="Courier New" w:hAnsi="Courier New" w:cs="Courier New"/>
          <w:sz w:val="16"/>
          <w:szCs w:val="16"/>
        </w:rPr>
        <w:t>Price:225.0</w:t>
      </w:r>
    </w:p>
    <w:p w14:paraId="7753E0DA" w14:textId="53A2657A" w:rsidR="00B06C6D" w:rsidRDefault="00B06C6D" w:rsidP="00D21DCD">
      <w:pPr>
        <w:rPr>
          <w:rFonts w:asciiTheme="minorHAnsi" w:hAnsiTheme="minorHAnsi" w:cstheme="minorHAnsi"/>
          <w:b/>
        </w:rPr>
        <w:sectPr w:rsidR="00B06C6D" w:rsidSect="00B06C6D">
          <w:type w:val="continuous"/>
          <w:pgSz w:w="11906" w:h="16838"/>
          <w:pgMar w:top="567" w:right="836" w:bottom="426" w:left="990" w:header="708" w:footer="708" w:gutter="0"/>
          <w:cols w:space="708"/>
          <w:docGrid w:linePitch="360"/>
        </w:sectPr>
      </w:pPr>
    </w:p>
    <w:p w14:paraId="7B6AA699" w14:textId="050CD082" w:rsidR="00B06C6D" w:rsidRDefault="00B06C6D" w:rsidP="00D21DCD">
      <w:pPr>
        <w:rPr>
          <w:rFonts w:asciiTheme="minorHAnsi" w:hAnsiTheme="minorHAnsi" w:cstheme="minorHAnsi"/>
        </w:rPr>
      </w:pPr>
      <w:r w:rsidRPr="00B06C6D">
        <w:rPr>
          <w:rFonts w:asciiTheme="minorHAnsi" w:hAnsiTheme="minorHAnsi" w:cstheme="minorHAnsi"/>
          <w:b/>
          <w:u w:val="single"/>
        </w:rPr>
        <w:lastRenderedPageBreak/>
        <w:t>Q2</w:t>
      </w:r>
      <w:r>
        <w:rPr>
          <w:rFonts w:asciiTheme="minorHAnsi" w:hAnsiTheme="minorHAnsi" w:cstheme="minorHAnsi"/>
        </w:rPr>
        <w:t xml:space="preserve">. Create </w:t>
      </w:r>
      <w:r w:rsidR="00251D07">
        <w:rPr>
          <w:rFonts w:asciiTheme="minorHAnsi" w:hAnsiTheme="minorHAnsi" w:cstheme="minorHAnsi"/>
        </w:rPr>
        <w:t>a</w:t>
      </w:r>
      <w:r>
        <w:rPr>
          <w:rFonts w:asciiTheme="minorHAnsi" w:hAnsiTheme="minorHAnsi" w:cstheme="minorHAnsi"/>
        </w:rPr>
        <w:t xml:space="preserve"> </w:t>
      </w:r>
      <w:r w:rsidRPr="00B06C6D">
        <w:rPr>
          <w:rFonts w:asciiTheme="minorHAnsi" w:hAnsiTheme="minorHAnsi" w:cstheme="minorHAnsi"/>
          <w:b/>
          <w:u w:val="single"/>
        </w:rPr>
        <w:t>Lab</w:t>
      </w:r>
      <w:r w:rsidR="00251D07">
        <w:rPr>
          <w:rFonts w:asciiTheme="minorHAnsi" w:hAnsiTheme="minorHAnsi" w:cstheme="minorHAnsi"/>
          <w:b/>
          <w:u w:val="single"/>
        </w:rPr>
        <w:t xml:space="preserve"> class</w:t>
      </w:r>
      <w:r w:rsidR="00251D07">
        <w:rPr>
          <w:rFonts w:asciiTheme="minorHAnsi" w:hAnsiTheme="minorHAnsi" w:cstheme="minorHAnsi"/>
        </w:rPr>
        <w:t xml:space="preserve">, </w:t>
      </w:r>
      <w:r w:rsidR="00251D07" w:rsidRPr="00251D07">
        <w:rPr>
          <w:rFonts w:ascii="Calibri" w:hAnsi="Calibri" w:cs="Calibri"/>
          <w:bCs/>
          <w:iCs/>
        </w:rPr>
        <w:t>with the following instructions</w:t>
      </w:r>
      <w:r w:rsidR="00251D07">
        <w:rPr>
          <w:rFonts w:ascii="Calibri" w:hAnsi="Calibri" w:cs="Calibri"/>
          <w:bCs/>
          <w:iCs/>
        </w:rPr>
        <w:t>;</w:t>
      </w:r>
    </w:p>
    <w:p w14:paraId="79609749" w14:textId="77777777" w:rsidR="00B06C6D" w:rsidRDefault="00B06C6D" w:rsidP="00D21DCD">
      <w:pPr>
        <w:rPr>
          <w:rFonts w:asciiTheme="minorHAnsi" w:hAnsiTheme="minorHAnsi" w:cstheme="minorHAnsi"/>
        </w:rPr>
        <w:sectPr w:rsidR="00B06C6D" w:rsidSect="00B06C6D">
          <w:type w:val="continuous"/>
          <w:pgSz w:w="11906" w:h="16838"/>
          <w:pgMar w:top="567" w:right="836" w:bottom="426" w:left="990" w:header="708" w:footer="708" w:gutter="0"/>
          <w:cols w:space="708"/>
          <w:docGrid w:linePitch="360"/>
        </w:sectPr>
      </w:pPr>
    </w:p>
    <w:p w14:paraId="11C684AA" w14:textId="7BFD9DB1" w:rsidR="00251D07" w:rsidRDefault="00B06C6D" w:rsidP="00B06C6D">
      <w:pPr>
        <w:rPr>
          <w:rFonts w:asciiTheme="minorHAnsi" w:hAnsiTheme="minorHAnsi" w:cstheme="minorHAnsi"/>
        </w:rPr>
      </w:pPr>
      <w:r>
        <w:rPr>
          <w:rFonts w:asciiTheme="minorHAnsi" w:hAnsiTheme="minorHAnsi" w:cstheme="minorHAnsi"/>
        </w:rPr>
        <w:t xml:space="preserve">                                                                       </w:t>
      </w:r>
      <w:r w:rsidR="00D721EA">
        <w:rPr>
          <w:rFonts w:asciiTheme="minorHAnsi" w:hAnsiTheme="minorHAnsi" w:cstheme="minorHAnsi"/>
          <w:noProof/>
          <w:lang w:val="tr-TR" w:eastAsia="tr-TR"/>
        </w:rPr>
        <w:drawing>
          <wp:inline distT="0" distB="0" distL="0" distR="0" wp14:anchorId="4189FDF8" wp14:editId="4904F539">
            <wp:extent cx="1733550" cy="1740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036" cy="1748201"/>
                    </a:xfrm>
                    <a:prstGeom prst="rect">
                      <a:avLst/>
                    </a:prstGeom>
                    <a:noFill/>
                    <a:ln>
                      <a:noFill/>
                    </a:ln>
                  </pic:spPr>
                </pic:pic>
              </a:graphicData>
            </a:graphic>
          </wp:inline>
        </w:drawing>
      </w:r>
    </w:p>
    <w:p w14:paraId="50799F24" w14:textId="77777777" w:rsidR="00251D07" w:rsidRDefault="00B06C6D" w:rsidP="00251D07">
      <w:pPr>
        <w:pStyle w:val="ListParagraph"/>
        <w:numPr>
          <w:ilvl w:val="0"/>
          <w:numId w:val="46"/>
        </w:numPr>
        <w:rPr>
          <w:rFonts w:asciiTheme="minorHAnsi" w:hAnsiTheme="minorHAnsi" w:cstheme="minorHAnsi"/>
        </w:rPr>
      </w:pPr>
      <w:r w:rsidRPr="00251D07">
        <w:rPr>
          <w:rFonts w:asciiTheme="minorHAnsi" w:hAnsiTheme="minorHAnsi" w:cstheme="minorHAnsi"/>
        </w:rPr>
        <w:t xml:space="preserve">Data members; </w:t>
      </w:r>
      <w:r w:rsidRPr="00251D07">
        <w:rPr>
          <w:rFonts w:asciiTheme="minorHAnsi" w:hAnsiTheme="minorHAnsi" w:cstheme="minorHAnsi"/>
          <w:b/>
        </w:rPr>
        <w:t>labname</w:t>
      </w:r>
      <w:r w:rsidRPr="00251D07">
        <w:rPr>
          <w:rFonts w:asciiTheme="minorHAnsi" w:hAnsiTheme="minorHAnsi" w:cstheme="minorHAnsi"/>
        </w:rPr>
        <w:t xml:space="preserve">, </w:t>
      </w:r>
      <w:r w:rsidRPr="00251D07">
        <w:rPr>
          <w:rFonts w:asciiTheme="minorHAnsi" w:hAnsiTheme="minorHAnsi" w:cstheme="minorHAnsi"/>
          <w:b/>
        </w:rPr>
        <w:t>pcList</w:t>
      </w:r>
      <w:r w:rsidRPr="00251D07">
        <w:rPr>
          <w:rFonts w:asciiTheme="minorHAnsi" w:hAnsiTheme="minorHAnsi" w:cstheme="minorHAnsi"/>
        </w:rPr>
        <w:t xml:space="preserve"> array which stores the PC numbers in a String format, </w:t>
      </w:r>
      <w:r w:rsidRPr="00251D07">
        <w:rPr>
          <w:rFonts w:asciiTheme="minorHAnsi" w:hAnsiTheme="minorHAnsi" w:cstheme="minorHAnsi"/>
          <w:b/>
        </w:rPr>
        <w:t>size</w:t>
      </w:r>
      <w:r w:rsidRPr="00251D07">
        <w:rPr>
          <w:rFonts w:asciiTheme="minorHAnsi" w:hAnsiTheme="minorHAnsi" w:cstheme="minorHAnsi"/>
        </w:rPr>
        <w:t xml:space="preserve">, </w:t>
      </w:r>
      <w:r w:rsidRPr="00251D07">
        <w:rPr>
          <w:rFonts w:asciiTheme="minorHAnsi" w:hAnsiTheme="minorHAnsi" w:cstheme="minorHAnsi"/>
          <w:b/>
        </w:rPr>
        <w:t>numOfPcs</w:t>
      </w:r>
      <w:r w:rsidRPr="00251D07">
        <w:rPr>
          <w:rFonts w:asciiTheme="minorHAnsi" w:hAnsiTheme="minorHAnsi" w:cstheme="minorHAnsi"/>
        </w:rPr>
        <w:t xml:space="preserve"> and </w:t>
      </w:r>
      <w:r w:rsidR="00204CD6" w:rsidRPr="00251D07">
        <w:rPr>
          <w:rFonts w:asciiTheme="minorHAnsi" w:hAnsiTheme="minorHAnsi" w:cstheme="minorHAnsi"/>
        </w:rPr>
        <w:t xml:space="preserve">a </w:t>
      </w:r>
      <w:r w:rsidRPr="00251D07">
        <w:rPr>
          <w:rFonts w:asciiTheme="minorHAnsi" w:hAnsiTheme="minorHAnsi" w:cstheme="minorHAnsi"/>
        </w:rPr>
        <w:t xml:space="preserve">static member </w:t>
      </w:r>
      <w:r w:rsidRPr="00251D07">
        <w:rPr>
          <w:rFonts w:asciiTheme="minorHAnsi" w:hAnsiTheme="minorHAnsi" w:cstheme="minorHAnsi"/>
          <w:b/>
          <w:u w:val="single"/>
        </w:rPr>
        <w:t>numOfLabs</w:t>
      </w:r>
      <w:r w:rsidRPr="00251D07">
        <w:rPr>
          <w:rFonts w:asciiTheme="minorHAnsi" w:hAnsiTheme="minorHAnsi" w:cstheme="minorHAnsi"/>
        </w:rPr>
        <w:t>.</w:t>
      </w:r>
    </w:p>
    <w:p w14:paraId="36860E88" w14:textId="77777777" w:rsidR="00251D07" w:rsidRDefault="00B06C6D" w:rsidP="00251D07">
      <w:pPr>
        <w:pStyle w:val="ListParagraph"/>
        <w:numPr>
          <w:ilvl w:val="0"/>
          <w:numId w:val="46"/>
        </w:numPr>
        <w:rPr>
          <w:rFonts w:asciiTheme="minorHAnsi" w:hAnsiTheme="minorHAnsi" w:cstheme="minorHAnsi"/>
        </w:rPr>
      </w:pPr>
      <w:r w:rsidRPr="00251D07">
        <w:rPr>
          <w:rFonts w:asciiTheme="minorHAnsi" w:hAnsiTheme="minorHAnsi" w:cstheme="minorHAnsi"/>
        </w:rPr>
        <w:t xml:space="preserve">Write a non-default constructor, that only gets String </w:t>
      </w:r>
      <w:r w:rsidRPr="00251D07">
        <w:rPr>
          <w:rFonts w:asciiTheme="minorHAnsi" w:hAnsiTheme="minorHAnsi" w:cstheme="minorHAnsi"/>
          <w:b/>
          <w:u w:val="single"/>
        </w:rPr>
        <w:t>l</w:t>
      </w:r>
      <w:r w:rsidRPr="00251D07">
        <w:rPr>
          <w:rFonts w:asciiTheme="minorHAnsi" w:hAnsiTheme="minorHAnsi" w:cstheme="minorHAnsi"/>
          <w:b/>
        </w:rPr>
        <w:t>abname</w:t>
      </w:r>
      <w:r w:rsidRPr="00251D07">
        <w:rPr>
          <w:rFonts w:asciiTheme="minorHAnsi" w:hAnsiTheme="minorHAnsi" w:cstheme="minorHAnsi"/>
        </w:rPr>
        <w:t xml:space="preserve"> and integer </w:t>
      </w:r>
      <w:r w:rsidRPr="00251D07">
        <w:rPr>
          <w:rFonts w:asciiTheme="minorHAnsi" w:hAnsiTheme="minorHAnsi" w:cstheme="minorHAnsi"/>
          <w:b/>
        </w:rPr>
        <w:t>size</w:t>
      </w:r>
      <w:r w:rsidRPr="00251D07">
        <w:rPr>
          <w:rFonts w:asciiTheme="minorHAnsi" w:hAnsiTheme="minorHAnsi" w:cstheme="minorHAnsi"/>
        </w:rPr>
        <w:t xml:space="preserve"> of </w:t>
      </w:r>
      <w:r w:rsidR="00204CD6" w:rsidRPr="00251D07">
        <w:rPr>
          <w:rFonts w:asciiTheme="minorHAnsi" w:hAnsiTheme="minorHAnsi" w:cstheme="minorHAnsi"/>
        </w:rPr>
        <w:t xml:space="preserve">the </w:t>
      </w:r>
      <w:r w:rsidRPr="00251D07">
        <w:rPr>
          <w:rFonts w:asciiTheme="minorHAnsi" w:hAnsiTheme="minorHAnsi" w:cstheme="minorHAnsi"/>
        </w:rPr>
        <w:t>lab.</w:t>
      </w:r>
    </w:p>
    <w:p w14:paraId="6648CC83" w14:textId="77777777" w:rsidR="00251D07" w:rsidRDefault="00B06C6D" w:rsidP="00251D07">
      <w:pPr>
        <w:pStyle w:val="ListParagraph"/>
        <w:numPr>
          <w:ilvl w:val="0"/>
          <w:numId w:val="46"/>
        </w:numPr>
        <w:rPr>
          <w:rFonts w:asciiTheme="minorHAnsi" w:hAnsiTheme="minorHAnsi" w:cstheme="minorHAnsi"/>
        </w:rPr>
      </w:pPr>
      <w:r w:rsidRPr="00251D07">
        <w:rPr>
          <w:rFonts w:asciiTheme="minorHAnsi" w:hAnsiTheme="minorHAnsi" w:cstheme="minorHAnsi"/>
        </w:rPr>
        <w:t xml:space="preserve">Write a member method </w:t>
      </w:r>
      <w:r w:rsidRPr="00251D07">
        <w:rPr>
          <w:rFonts w:asciiTheme="minorHAnsi" w:hAnsiTheme="minorHAnsi" w:cstheme="minorHAnsi"/>
          <w:b/>
        </w:rPr>
        <w:t>addPC</w:t>
      </w:r>
      <w:r w:rsidRPr="00251D07">
        <w:rPr>
          <w:rFonts w:asciiTheme="minorHAnsi" w:hAnsiTheme="minorHAnsi" w:cstheme="minorHAnsi"/>
        </w:rPr>
        <w:t>() that gets a PC number</w:t>
      </w:r>
      <w:r w:rsidR="00204CD6" w:rsidRPr="00251D07">
        <w:rPr>
          <w:rFonts w:asciiTheme="minorHAnsi" w:hAnsiTheme="minorHAnsi" w:cstheme="minorHAnsi"/>
        </w:rPr>
        <w:t>.</w:t>
      </w:r>
    </w:p>
    <w:p w14:paraId="14F5AA79" w14:textId="77777777" w:rsidR="00251D07" w:rsidRDefault="00B06C6D" w:rsidP="00251D07">
      <w:pPr>
        <w:pStyle w:val="ListParagraph"/>
        <w:numPr>
          <w:ilvl w:val="0"/>
          <w:numId w:val="46"/>
        </w:numPr>
        <w:rPr>
          <w:rFonts w:asciiTheme="minorHAnsi" w:hAnsiTheme="minorHAnsi" w:cstheme="minorHAnsi"/>
        </w:rPr>
      </w:pPr>
      <w:r w:rsidRPr="00251D07">
        <w:rPr>
          <w:rFonts w:asciiTheme="minorHAnsi" w:hAnsiTheme="minorHAnsi" w:cstheme="minorHAnsi"/>
        </w:rPr>
        <w:t xml:space="preserve">Write members methods </w:t>
      </w:r>
      <w:r w:rsidRPr="00251D07">
        <w:rPr>
          <w:rFonts w:asciiTheme="minorHAnsi" w:hAnsiTheme="minorHAnsi" w:cstheme="minorHAnsi"/>
          <w:b/>
        </w:rPr>
        <w:t>getLabName</w:t>
      </w:r>
      <w:r w:rsidRPr="00251D07">
        <w:rPr>
          <w:rFonts w:asciiTheme="minorHAnsi" w:hAnsiTheme="minorHAnsi" w:cstheme="minorHAnsi"/>
        </w:rPr>
        <w:t xml:space="preserve">(), </w:t>
      </w:r>
      <w:r w:rsidRPr="00251D07">
        <w:rPr>
          <w:rFonts w:asciiTheme="minorHAnsi" w:hAnsiTheme="minorHAnsi" w:cstheme="minorHAnsi"/>
          <w:b/>
        </w:rPr>
        <w:t>getPcList</w:t>
      </w:r>
      <w:r w:rsidRPr="00251D07">
        <w:rPr>
          <w:rFonts w:asciiTheme="minorHAnsi" w:hAnsiTheme="minorHAnsi" w:cstheme="minorHAnsi"/>
        </w:rPr>
        <w:t xml:space="preserve">(), </w:t>
      </w:r>
      <w:r w:rsidRPr="00251D07">
        <w:rPr>
          <w:rFonts w:asciiTheme="minorHAnsi" w:hAnsiTheme="minorHAnsi" w:cstheme="minorHAnsi"/>
          <w:b/>
        </w:rPr>
        <w:t>getNumberOfPC</w:t>
      </w:r>
      <w:r w:rsidRPr="00251D07">
        <w:rPr>
          <w:rFonts w:asciiTheme="minorHAnsi" w:hAnsiTheme="minorHAnsi" w:cstheme="minorHAnsi"/>
        </w:rPr>
        <w:t xml:space="preserve">() and </w:t>
      </w:r>
      <w:r w:rsidRPr="00251D07">
        <w:rPr>
          <w:rFonts w:asciiTheme="minorHAnsi" w:hAnsiTheme="minorHAnsi" w:cstheme="minorHAnsi"/>
          <w:b/>
        </w:rPr>
        <w:t>getNumberOfLabs</w:t>
      </w:r>
      <w:r w:rsidRPr="00251D07">
        <w:rPr>
          <w:rFonts w:asciiTheme="minorHAnsi" w:hAnsiTheme="minorHAnsi" w:cstheme="minorHAnsi"/>
        </w:rPr>
        <w:t>().</w:t>
      </w:r>
    </w:p>
    <w:p w14:paraId="58D83773" w14:textId="2F999782" w:rsidR="00B06C6D" w:rsidRPr="00251D07" w:rsidRDefault="00B06C6D" w:rsidP="00251D07">
      <w:pPr>
        <w:pStyle w:val="ListParagraph"/>
        <w:numPr>
          <w:ilvl w:val="0"/>
          <w:numId w:val="46"/>
        </w:numPr>
        <w:rPr>
          <w:rFonts w:asciiTheme="minorHAnsi" w:hAnsiTheme="minorHAnsi" w:cstheme="minorHAnsi"/>
        </w:rPr>
      </w:pPr>
      <w:r w:rsidRPr="00251D07">
        <w:rPr>
          <w:rFonts w:asciiTheme="minorHAnsi" w:hAnsiTheme="minorHAnsi" w:cstheme="minorHAnsi"/>
        </w:rPr>
        <w:t xml:space="preserve">Write </w:t>
      </w:r>
      <w:r w:rsidR="00204CD6" w:rsidRPr="00251D07">
        <w:rPr>
          <w:rFonts w:asciiTheme="minorHAnsi" w:hAnsiTheme="minorHAnsi" w:cstheme="minorHAnsi"/>
        </w:rPr>
        <w:t xml:space="preserve">a </w:t>
      </w:r>
      <w:r w:rsidRPr="00251D07">
        <w:rPr>
          <w:rFonts w:asciiTheme="minorHAnsi" w:hAnsiTheme="minorHAnsi" w:cstheme="minorHAnsi"/>
          <w:b/>
        </w:rPr>
        <w:t>toString</w:t>
      </w:r>
      <w:r w:rsidRPr="00251D07">
        <w:rPr>
          <w:rFonts w:asciiTheme="minorHAnsi" w:hAnsiTheme="minorHAnsi" w:cstheme="minorHAnsi"/>
        </w:rPr>
        <w:t>() method that shows the array content.</w:t>
      </w:r>
    </w:p>
    <w:p w14:paraId="4E505EE3" w14:textId="77777777" w:rsidR="00B06C6D" w:rsidRDefault="00B06C6D" w:rsidP="00B06C6D">
      <w:pPr>
        <w:rPr>
          <w:rFonts w:asciiTheme="minorHAnsi" w:hAnsiTheme="minorHAnsi" w:cstheme="minorHAnsi"/>
        </w:rPr>
      </w:pPr>
    </w:p>
    <w:p w14:paraId="2C084036" w14:textId="63F33A34" w:rsidR="00B06C6D" w:rsidRDefault="00B06C6D" w:rsidP="00B06C6D">
      <w:pPr>
        <w:rPr>
          <w:rFonts w:asciiTheme="minorHAnsi" w:hAnsiTheme="minorHAnsi" w:cstheme="minorHAnsi"/>
          <w:b/>
          <w:u w:val="single"/>
        </w:rPr>
      </w:pPr>
      <w:r>
        <w:rPr>
          <w:rFonts w:asciiTheme="minorHAnsi" w:hAnsiTheme="minorHAnsi" w:cstheme="minorHAnsi"/>
        </w:rPr>
        <w:t>Creat</w:t>
      </w:r>
      <w:r w:rsidR="00251D07">
        <w:rPr>
          <w:rFonts w:asciiTheme="minorHAnsi" w:hAnsiTheme="minorHAnsi" w:cstheme="minorHAnsi"/>
        </w:rPr>
        <w:t xml:space="preserve">e a </w:t>
      </w:r>
      <w:r>
        <w:rPr>
          <w:rFonts w:asciiTheme="minorHAnsi" w:hAnsiTheme="minorHAnsi" w:cstheme="minorHAnsi"/>
        </w:rPr>
        <w:t xml:space="preserve"> </w:t>
      </w:r>
      <w:r w:rsidRPr="00B06C6D">
        <w:rPr>
          <w:rFonts w:asciiTheme="minorHAnsi" w:hAnsiTheme="minorHAnsi" w:cstheme="minorHAnsi"/>
          <w:b/>
          <w:u w:val="single"/>
        </w:rPr>
        <w:t>Lab</w:t>
      </w:r>
      <w:r w:rsidR="00251D07">
        <w:rPr>
          <w:rFonts w:asciiTheme="minorHAnsi" w:hAnsiTheme="minorHAnsi" w:cstheme="minorHAnsi"/>
          <w:b/>
          <w:u w:val="single"/>
        </w:rPr>
        <w:t xml:space="preserve">Main </w:t>
      </w:r>
      <w:r w:rsidR="00251D07" w:rsidRPr="00251D07">
        <w:rPr>
          <w:rFonts w:asciiTheme="minorHAnsi" w:hAnsiTheme="minorHAnsi" w:cstheme="minorHAnsi"/>
        </w:rPr>
        <w:t>class</w:t>
      </w:r>
      <w:r w:rsidR="00251D07">
        <w:rPr>
          <w:rFonts w:asciiTheme="minorHAnsi" w:hAnsiTheme="minorHAnsi" w:cstheme="minorHAnsi"/>
        </w:rPr>
        <w:t xml:space="preserve">, </w:t>
      </w:r>
      <w:r w:rsidR="00251D07" w:rsidRPr="00251D07">
        <w:rPr>
          <w:rFonts w:ascii="Calibri" w:hAnsi="Calibri" w:cs="Calibri"/>
          <w:bCs/>
          <w:iCs/>
        </w:rPr>
        <w:t>with the following instructions</w:t>
      </w:r>
      <w:r w:rsidR="00251D07">
        <w:rPr>
          <w:rFonts w:ascii="Calibri" w:hAnsi="Calibri" w:cs="Calibri"/>
          <w:bCs/>
          <w:iCs/>
        </w:rPr>
        <w:t>;</w:t>
      </w:r>
    </w:p>
    <w:p w14:paraId="14D25233" w14:textId="5AC38BCC" w:rsidR="00251D07" w:rsidRDefault="00B06C6D" w:rsidP="00251D07">
      <w:pPr>
        <w:pStyle w:val="ListParagraph"/>
        <w:numPr>
          <w:ilvl w:val="0"/>
          <w:numId w:val="47"/>
        </w:numPr>
        <w:rPr>
          <w:rFonts w:asciiTheme="minorHAnsi" w:hAnsiTheme="minorHAnsi" w:cstheme="minorHAnsi"/>
        </w:rPr>
      </w:pPr>
      <w:r w:rsidRPr="00251D07">
        <w:rPr>
          <w:rFonts w:asciiTheme="minorHAnsi" w:hAnsiTheme="minorHAnsi" w:cstheme="minorHAnsi"/>
        </w:rPr>
        <w:t>Create two lab object</w:t>
      </w:r>
      <w:r w:rsidR="00204CD6" w:rsidRPr="00251D07">
        <w:rPr>
          <w:rFonts w:asciiTheme="minorHAnsi" w:hAnsiTheme="minorHAnsi" w:cstheme="minorHAnsi"/>
        </w:rPr>
        <w:t>s</w:t>
      </w:r>
      <w:r w:rsidRPr="00251D07">
        <w:rPr>
          <w:rFonts w:asciiTheme="minorHAnsi" w:hAnsiTheme="minorHAnsi" w:cstheme="minorHAnsi"/>
        </w:rPr>
        <w:t xml:space="preserve"> </w:t>
      </w:r>
      <w:r w:rsidR="00204CD6" w:rsidRPr="00251D07">
        <w:rPr>
          <w:rFonts w:asciiTheme="minorHAnsi" w:hAnsiTheme="minorHAnsi" w:cstheme="minorHAnsi"/>
        </w:rPr>
        <w:t>with the parameters</w:t>
      </w:r>
      <w:r w:rsidRPr="00251D07">
        <w:rPr>
          <w:rFonts w:asciiTheme="minorHAnsi" w:hAnsiTheme="minorHAnsi" w:cstheme="minorHAnsi"/>
        </w:rPr>
        <w:t xml:space="preserve"> “</w:t>
      </w:r>
      <w:r w:rsidRPr="00251D07">
        <w:rPr>
          <w:rFonts w:asciiTheme="minorHAnsi" w:hAnsiTheme="minorHAnsi" w:cstheme="minorHAnsi"/>
          <w:b/>
        </w:rPr>
        <w:t>CTISL1</w:t>
      </w:r>
      <w:r w:rsidRPr="00251D07">
        <w:rPr>
          <w:rFonts w:asciiTheme="minorHAnsi" w:hAnsiTheme="minorHAnsi" w:cstheme="minorHAnsi"/>
        </w:rPr>
        <w:t>”</w:t>
      </w:r>
      <w:r w:rsidR="00204CD6" w:rsidRPr="00251D07">
        <w:rPr>
          <w:rFonts w:asciiTheme="minorHAnsi" w:hAnsiTheme="minorHAnsi" w:cstheme="minorHAnsi"/>
        </w:rPr>
        <w:t>, 24</w:t>
      </w:r>
      <w:r w:rsidRPr="00251D07">
        <w:rPr>
          <w:rFonts w:asciiTheme="minorHAnsi" w:hAnsiTheme="minorHAnsi" w:cstheme="minorHAnsi"/>
        </w:rPr>
        <w:t xml:space="preserve"> and “</w:t>
      </w:r>
      <w:r w:rsidRPr="00251D07">
        <w:rPr>
          <w:rFonts w:asciiTheme="minorHAnsi" w:hAnsiTheme="minorHAnsi" w:cstheme="minorHAnsi"/>
          <w:b/>
        </w:rPr>
        <w:t>CTISL7</w:t>
      </w:r>
      <w:r w:rsidR="00204CD6" w:rsidRPr="00251D07">
        <w:rPr>
          <w:rFonts w:asciiTheme="minorHAnsi" w:hAnsiTheme="minorHAnsi" w:cstheme="minorHAnsi"/>
        </w:rPr>
        <w:t>,</w:t>
      </w:r>
      <w:r w:rsidRPr="00251D07">
        <w:rPr>
          <w:rFonts w:asciiTheme="minorHAnsi" w:hAnsiTheme="minorHAnsi" w:cstheme="minorHAnsi"/>
        </w:rPr>
        <w:t xml:space="preserve"> </w:t>
      </w:r>
      <w:r w:rsidRPr="00251D07">
        <w:rPr>
          <w:rFonts w:asciiTheme="minorHAnsi" w:hAnsiTheme="minorHAnsi" w:cstheme="minorHAnsi"/>
          <w:b/>
        </w:rPr>
        <w:t>28</w:t>
      </w:r>
      <w:r w:rsidR="00204CD6" w:rsidRPr="00251D07">
        <w:rPr>
          <w:rFonts w:asciiTheme="minorHAnsi" w:hAnsiTheme="minorHAnsi" w:cstheme="minorHAnsi"/>
        </w:rPr>
        <w:t>; as t</w:t>
      </w:r>
      <w:r w:rsidR="00251D07">
        <w:rPr>
          <w:rFonts w:asciiTheme="minorHAnsi" w:hAnsiTheme="minorHAnsi" w:cstheme="minorHAnsi"/>
        </w:rPr>
        <w:t>he name of the lab and its size.</w:t>
      </w:r>
    </w:p>
    <w:p w14:paraId="5C79B98C" w14:textId="77777777" w:rsidR="00251D07" w:rsidRDefault="00B06C6D" w:rsidP="00251D07">
      <w:pPr>
        <w:pStyle w:val="ListParagraph"/>
        <w:numPr>
          <w:ilvl w:val="0"/>
          <w:numId w:val="47"/>
        </w:numPr>
        <w:rPr>
          <w:rFonts w:asciiTheme="minorHAnsi" w:hAnsiTheme="minorHAnsi" w:cstheme="minorHAnsi"/>
        </w:rPr>
      </w:pPr>
      <w:r w:rsidRPr="00251D07">
        <w:rPr>
          <w:rFonts w:asciiTheme="minorHAnsi" w:hAnsiTheme="minorHAnsi" w:cstheme="minorHAnsi"/>
        </w:rPr>
        <w:t>Add “LAB105”, “LAB109”, “LAB121”, “LAB110”, “LAB115” pc numbers to “CTISL1”.</w:t>
      </w:r>
    </w:p>
    <w:p w14:paraId="3A3DFA75" w14:textId="77777777" w:rsidR="00251D07" w:rsidRDefault="00B06C6D" w:rsidP="00251D07">
      <w:pPr>
        <w:pStyle w:val="ListParagraph"/>
        <w:numPr>
          <w:ilvl w:val="0"/>
          <w:numId w:val="47"/>
        </w:numPr>
        <w:rPr>
          <w:rFonts w:asciiTheme="minorHAnsi" w:hAnsiTheme="minorHAnsi" w:cstheme="minorHAnsi"/>
        </w:rPr>
      </w:pPr>
      <w:r w:rsidRPr="00251D07">
        <w:rPr>
          <w:rFonts w:asciiTheme="minorHAnsi" w:hAnsiTheme="minorHAnsi" w:cstheme="minorHAnsi"/>
        </w:rPr>
        <w:t>Add “LAB701”, “LAB705”, “LAB719”, “LAB725” pc numbers to “CTISL7”.</w:t>
      </w:r>
    </w:p>
    <w:p w14:paraId="403F5244" w14:textId="77777777" w:rsidR="00251D07" w:rsidRDefault="00B06C6D" w:rsidP="00251D07">
      <w:pPr>
        <w:pStyle w:val="ListParagraph"/>
        <w:numPr>
          <w:ilvl w:val="0"/>
          <w:numId w:val="47"/>
        </w:numPr>
        <w:rPr>
          <w:rFonts w:asciiTheme="minorHAnsi" w:hAnsiTheme="minorHAnsi" w:cstheme="minorHAnsi"/>
        </w:rPr>
      </w:pPr>
      <w:r w:rsidRPr="00251D07">
        <w:rPr>
          <w:rFonts w:asciiTheme="minorHAnsi" w:hAnsiTheme="minorHAnsi" w:cstheme="minorHAnsi"/>
        </w:rPr>
        <w:t>Display the number of labs which is created.</w:t>
      </w:r>
    </w:p>
    <w:p w14:paraId="601EE9B2" w14:textId="77777777" w:rsidR="00251D07" w:rsidRDefault="00B06C6D" w:rsidP="00251D07">
      <w:pPr>
        <w:pStyle w:val="ListParagraph"/>
        <w:numPr>
          <w:ilvl w:val="0"/>
          <w:numId w:val="47"/>
        </w:numPr>
        <w:rPr>
          <w:rFonts w:asciiTheme="minorHAnsi" w:hAnsiTheme="minorHAnsi" w:cstheme="minorHAnsi"/>
        </w:rPr>
      </w:pPr>
      <w:r w:rsidRPr="00251D07">
        <w:rPr>
          <w:rFonts w:asciiTheme="minorHAnsi" w:hAnsiTheme="minorHAnsi" w:cstheme="minorHAnsi"/>
        </w:rPr>
        <w:t>Display the number of PCs in CTISL1.</w:t>
      </w:r>
    </w:p>
    <w:p w14:paraId="335FB674" w14:textId="397CBA7D" w:rsidR="00251D07" w:rsidRDefault="00B06C6D" w:rsidP="00251D07">
      <w:pPr>
        <w:pStyle w:val="ListParagraph"/>
        <w:numPr>
          <w:ilvl w:val="0"/>
          <w:numId w:val="47"/>
        </w:numPr>
        <w:rPr>
          <w:rFonts w:asciiTheme="minorHAnsi" w:hAnsiTheme="minorHAnsi" w:cstheme="minorHAnsi"/>
        </w:rPr>
      </w:pPr>
      <w:r w:rsidRPr="00251D07">
        <w:rPr>
          <w:rFonts w:asciiTheme="minorHAnsi" w:hAnsiTheme="minorHAnsi" w:cstheme="minorHAnsi"/>
        </w:rPr>
        <w:t>Display CTISL1</w:t>
      </w:r>
      <w:r w:rsidR="00204CD6" w:rsidRPr="00251D07">
        <w:rPr>
          <w:rFonts w:asciiTheme="minorHAnsi" w:hAnsiTheme="minorHAnsi" w:cstheme="minorHAnsi"/>
        </w:rPr>
        <w:t>’s</w:t>
      </w:r>
      <w:r w:rsidRPr="00251D07">
        <w:rPr>
          <w:rFonts w:asciiTheme="minorHAnsi" w:hAnsiTheme="minorHAnsi" w:cstheme="minorHAnsi"/>
        </w:rPr>
        <w:t>pc numbers</w:t>
      </w:r>
      <w:r w:rsidR="00204CD6" w:rsidRPr="00251D07">
        <w:rPr>
          <w:rFonts w:asciiTheme="minorHAnsi" w:hAnsiTheme="minorHAnsi" w:cstheme="minorHAnsi"/>
        </w:rPr>
        <w:t xml:space="preserve"> by invoking the </w:t>
      </w:r>
      <w:r w:rsidR="00204CD6" w:rsidRPr="00251D07">
        <w:rPr>
          <w:rFonts w:asciiTheme="minorHAnsi" w:hAnsiTheme="minorHAnsi" w:cstheme="minorHAnsi"/>
          <w:b/>
        </w:rPr>
        <w:t>getPcList</w:t>
      </w:r>
      <w:r w:rsidR="00204CD6" w:rsidRPr="00251D07">
        <w:rPr>
          <w:rFonts w:asciiTheme="minorHAnsi" w:hAnsiTheme="minorHAnsi" w:cstheme="minorHAnsi"/>
        </w:rPr>
        <w:t>() method.</w:t>
      </w:r>
    </w:p>
    <w:p w14:paraId="36D40A29" w14:textId="79E74CDD" w:rsidR="00B06C6D" w:rsidRPr="00251D07" w:rsidRDefault="00B06C6D" w:rsidP="00251D07">
      <w:pPr>
        <w:pStyle w:val="ListParagraph"/>
        <w:numPr>
          <w:ilvl w:val="0"/>
          <w:numId w:val="47"/>
        </w:numPr>
        <w:rPr>
          <w:rFonts w:asciiTheme="minorHAnsi" w:hAnsiTheme="minorHAnsi" w:cstheme="minorHAnsi"/>
        </w:rPr>
      </w:pPr>
      <w:r w:rsidRPr="00251D07">
        <w:rPr>
          <w:rFonts w:asciiTheme="minorHAnsi" w:hAnsiTheme="minorHAnsi" w:cstheme="minorHAnsi"/>
        </w:rPr>
        <w:t xml:space="preserve">Display each </w:t>
      </w:r>
      <w:r w:rsidR="00204CD6" w:rsidRPr="00251D07">
        <w:rPr>
          <w:rFonts w:asciiTheme="minorHAnsi" w:hAnsiTheme="minorHAnsi" w:cstheme="minorHAnsi"/>
        </w:rPr>
        <w:t>lab</w:t>
      </w:r>
      <w:r w:rsidRPr="00251D07">
        <w:rPr>
          <w:rFonts w:asciiTheme="minorHAnsi" w:hAnsiTheme="minorHAnsi" w:cstheme="minorHAnsi"/>
        </w:rPr>
        <w:t xml:space="preserve"> content by </w:t>
      </w:r>
      <w:r w:rsidR="00204CD6" w:rsidRPr="00251D07">
        <w:rPr>
          <w:rFonts w:asciiTheme="minorHAnsi" w:hAnsiTheme="minorHAnsi" w:cstheme="minorHAnsi"/>
        </w:rPr>
        <w:t>invoking</w:t>
      </w:r>
      <w:r w:rsidR="00531B4B" w:rsidRPr="00251D07">
        <w:rPr>
          <w:rFonts w:asciiTheme="minorHAnsi" w:hAnsiTheme="minorHAnsi" w:cstheme="minorHAnsi"/>
        </w:rPr>
        <w:t xml:space="preserve"> </w:t>
      </w:r>
      <w:r w:rsidRPr="00251D07">
        <w:rPr>
          <w:rFonts w:asciiTheme="minorHAnsi" w:hAnsiTheme="minorHAnsi" w:cstheme="minorHAnsi"/>
          <w:b/>
          <w:u w:val="single"/>
        </w:rPr>
        <w:t>toString</w:t>
      </w:r>
      <w:r w:rsidRPr="00251D07">
        <w:rPr>
          <w:rFonts w:asciiTheme="minorHAnsi" w:hAnsiTheme="minorHAnsi" w:cstheme="minorHAnsi"/>
        </w:rPr>
        <w:t>() method.</w:t>
      </w:r>
    </w:p>
    <w:p w14:paraId="5806DAB6" w14:textId="77777777" w:rsidR="00B06C6D" w:rsidRDefault="00B06C6D" w:rsidP="00B06C6D">
      <w:pPr>
        <w:rPr>
          <w:rFonts w:asciiTheme="minorHAnsi" w:hAnsiTheme="minorHAnsi" w:cstheme="minorHAnsi"/>
        </w:rPr>
      </w:pPr>
    </w:p>
    <w:p w14:paraId="534E65BB" w14:textId="580A1096" w:rsidR="00B06C6D" w:rsidRDefault="00B06C6D" w:rsidP="00B06C6D">
      <w:pPr>
        <w:rPr>
          <w:rFonts w:ascii="Courier New" w:hAnsi="Courier New" w:cs="Courier New"/>
          <w:b/>
          <w:sz w:val="16"/>
          <w:szCs w:val="16"/>
          <w:u w:val="single"/>
        </w:rPr>
      </w:pPr>
      <w:r w:rsidRPr="00E42BB6">
        <w:rPr>
          <w:rFonts w:ascii="Courier New" w:hAnsi="Courier New" w:cs="Courier New"/>
          <w:b/>
          <w:sz w:val="16"/>
          <w:szCs w:val="16"/>
          <w:u w:val="single"/>
        </w:rPr>
        <w:t>Output</w:t>
      </w:r>
      <w:r>
        <w:rPr>
          <w:rFonts w:ascii="Courier New" w:hAnsi="Courier New" w:cs="Courier New"/>
          <w:b/>
          <w:sz w:val="16"/>
          <w:szCs w:val="16"/>
          <w:u w:val="single"/>
        </w:rPr>
        <w:t>:</w:t>
      </w:r>
    </w:p>
    <w:p w14:paraId="552C4177" w14:textId="2E084B2D" w:rsidR="00B06C6D" w:rsidRDefault="00B06C6D" w:rsidP="00B06C6D">
      <w:pPr>
        <w:rPr>
          <w:rFonts w:ascii="Courier New" w:hAnsi="Courier New" w:cs="Courier New"/>
          <w:sz w:val="16"/>
          <w:szCs w:val="16"/>
        </w:rPr>
      </w:pPr>
      <w:r w:rsidRPr="00B06C6D">
        <w:rPr>
          <w:rFonts w:ascii="Courier New" w:hAnsi="Courier New" w:cs="Courier New"/>
          <w:sz w:val="16"/>
          <w:szCs w:val="16"/>
        </w:rPr>
        <w:t>Number of labs: 2</w:t>
      </w:r>
    </w:p>
    <w:p w14:paraId="351ED996" w14:textId="77777777" w:rsidR="00B06C6D" w:rsidRPr="00B06C6D" w:rsidRDefault="00B06C6D" w:rsidP="00B06C6D">
      <w:pPr>
        <w:rPr>
          <w:rFonts w:ascii="Courier New" w:hAnsi="Courier New" w:cs="Courier New"/>
          <w:sz w:val="16"/>
          <w:szCs w:val="16"/>
        </w:rPr>
      </w:pPr>
    </w:p>
    <w:p w14:paraId="102FC617" w14:textId="0F38BD57" w:rsidR="00B06C6D" w:rsidRDefault="00B06C6D" w:rsidP="00B06C6D">
      <w:pPr>
        <w:rPr>
          <w:rFonts w:ascii="Courier New" w:hAnsi="Courier New" w:cs="Courier New"/>
          <w:sz w:val="16"/>
          <w:szCs w:val="16"/>
        </w:rPr>
      </w:pPr>
      <w:r w:rsidRPr="00B06C6D">
        <w:rPr>
          <w:rFonts w:ascii="Courier New" w:hAnsi="Courier New" w:cs="Courier New"/>
          <w:sz w:val="16"/>
          <w:szCs w:val="16"/>
        </w:rPr>
        <w:t>Number of PCs in CTISL1: 5</w:t>
      </w:r>
    </w:p>
    <w:p w14:paraId="7B8E0E94" w14:textId="77777777" w:rsidR="00B06C6D" w:rsidRPr="00B06C6D" w:rsidRDefault="00B06C6D" w:rsidP="00B06C6D">
      <w:pPr>
        <w:rPr>
          <w:rFonts w:ascii="Courier New" w:hAnsi="Courier New" w:cs="Courier New"/>
          <w:sz w:val="16"/>
          <w:szCs w:val="16"/>
        </w:rPr>
      </w:pPr>
    </w:p>
    <w:p w14:paraId="13CF1EEC"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LAB105</w:t>
      </w:r>
    </w:p>
    <w:p w14:paraId="0BE210EA"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LAB109</w:t>
      </w:r>
    </w:p>
    <w:p w14:paraId="7AAF97ED"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LAB121</w:t>
      </w:r>
    </w:p>
    <w:p w14:paraId="3D6464C5"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LAB110</w:t>
      </w:r>
    </w:p>
    <w:p w14:paraId="4F7AB534" w14:textId="77777777" w:rsidR="00B06C6D" w:rsidRDefault="00B06C6D" w:rsidP="00B06C6D">
      <w:pPr>
        <w:rPr>
          <w:rFonts w:ascii="Courier New" w:hAnsi="Courier New" w:cs="Courier New"/>
          <w:sz w:val="16"/>
          <w:szCs w:val="16"/>
        </w:rPr>
      </w:pPr>
      <w:r w:rsidRPr="00B06C6D">
        <w:rPr>
          <w:rFonts w:ascii="Courier New" w:hAnsi="Courier New" w:cs="Courier New"/>
          <w:sz w:val="16"/>
          <w:szCs w:val="16"/>
        </w:rPr>
        <w:t>LAB115</w:t>
      </w:r>
    </w:p>
    <w:p w14:paraId="13D241B9" w14:textId="77777777" w:rsidR="00B06C6D" w:rsidRPr="00B06C6D" w:rsidRDefault="00B06C6D" w:rsidP="00B06C6D">
      <w:pPr>
        <w:rPr>
          <w:rFonts w:ascii="Courier New" w:hAnsi="Courier New" w:cs="Courier New"/>
          <w:sz w:val="16"/>
          <w:szCs w:val="16"/>
        </w:rPr>
      </w:pPr>
    </w:p>
    <w:p w14:paraId="31866B5A"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Number of pcs in CTISL7: 4</w:t>
      </w:r>
    </w:p>
    <w:p w14:paraId="0CD11EE9"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LAB701</w:t>
      </w:r>
    </w:p>
    <w:p w14:paraId="4D9B817F"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LAB705</w:t>
      </w:r>
    </w:p>
    <w:p w14:paraId="61C3CF75"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LAB719</w:t>
      </w:r>
    </w:p>
    <w:p w14:paraId="2FFAB20B" w14:textId="77777777" w:rsidR="00B06C6D" w:rsidRDefault="00B06C6D" w:rsidP="00B06C6D">
      <w:pPr>
        <w:rPr>
          <w:rFonts w:ascii="Courier New" w:hAnsi="Courier New" w:cs="Courier New"/>
          <w:sz w:val="16"/>
          <w:szCs w:val="16"/>
        </w:rPr>
      </w:pPr>
      <w:r w:rsidRPr="00B06C6D">
        <w:rPr>
          <w:rFonts w:ascii="Courier New" w:hAnsi="Courier New" w:cs="Courier New"/>
          <w:sz w:val="16"/>
          <w:szCs w:val="16"/>
        </w:rPr>
        <w:t>LAB725</w:t>
      </w:r>
    </w:p>
    <w:p w14:paraId="043016B9" w14:textId="77777777" w:rsidR="00B06C6D" w:rsidRPr="00B06C6D" w:rsidRDefault="00B06C6D" w:rsidP="00B06C6D">
      <w:pPr>
        <w:rPr>
          <w:rFonts w:ascii="Courier New" w:hAnsi="Courier New" w:cs="Courier New"/>
          <w:sz w:val="16"/>
          <w:szCs w:val="16"/>
        </w:rPr>
      </w:pPr>
    </w:p>
    <w:p w14:paraId="3F8D111C"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Number of pcs in CTISL1: 5</w:t>
      </w:r>
    </w:p>
    <w:p w14:paraId="21D63318"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LAB105</w:t>
      </w:r>
    </w:p>
    <w:p w14:paraId="3172E3FB"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LAB109</w:t>
      </w:r>
    </w:p>
    <w:p w14:paraId="1FA0D9DF"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LAB121</w:t>
      </w:r>
    </w:p>
    <w:p w14:paraId="78D2F0A3" w14:textId="77777777" w:rsidR="00B06C6D" w:rsidRPr="00B06C6D" w:rsidRDefault="00B06C6D" w:rsidP="00B06C6D">
      <w:pPr>
        <w:rPr>
          <w:rFonts w:ascii="Courier New" w:hAnsi="Courier New" w:cs="Courier New"/>
          <w:sz w:val="16"/>
          <w:szCs w:val="16"/>
        </w:rPr>
      </w:pPr>
      <w:r w:rsidRPr="00B06C6D">
        <w:rPr>
          <w:rFonts w:ascii="Courier New" w:hAnsi="Courier New" w:cs="Courier New"/>
          <w:sz w:val="16"/>
          <w:szCs w:val="16"/>
        </w:rPr>
        <w:t>LAB110</w:t>
      </w:r>
    </w:p>
    <w:p w14:paraId="0444A211" w14:textId="4F6698FF" w:rsidR="00B06C6D" w:rsidRDefault="00B06C6D" w:rsidP="00B06C6D">
      <w:pPr>
        <w:rPr>
          <w:rFonts w:ascii="Courier New" w:hAnsi="Courier New" w:cs="Courier New"/>
          <w:sz w:val="16"/>
          <w:szCs w:val="16"/>
        </w:rPr>
      </w:pPr>
      <w:r w:rsidRPr="00B06C6D">
        <w:rPr>
          <w:rFonts w:ascii="Courier New" w:hAnsi="Courier New" w:cs="Courier New"/>
          <w:sz w:val="16"/>
          <w:szCs w:val="16"/>
        </w:rPr>
        <w:t>LAB115</w:t>
      </w:r>
    </w:p>
    <w:p w14:paraId="2286F400" w14:textId="77777777" w:rsidR="00043667" w:rsidRPr="00043667" w:rsidRDefault="00043667" w:rsidP="00043667">
      <w:pPr>
        <w:pStyle w:val="ListParagraph"/>
        <w:ind w:left="0"/>
        <w:contextualSpacing/>
        <w:jc w:val="both"/>
        <w:rPr>
          <w:rFonts w:ascii="Courier New" w:hAnsi="Courier New" w:cs="Courier New"/>
          <w:b/>
          <w:sz w:val="16"/>
          <w:szCs w:val="16"/>
        </w:rPr>
      </w:pPr>
    </w:p>
    <w:p w14:paraId="2CED3FBE" w14:textId="35F5428F" w:rsidR="00043667" w:rsidRDefault="00043667" w:rsidP="009161E5">
      <w:pPr>
        <w:pStyle w:val="ListParagraph"/>
        <w:ind w:left="0"/>
        <w:contextualSpacing/>
        <w:jc w:val="both"/>
        <w:rPr>
          <w:rFonts w:ascii="Calibri" w:hAnsi="Calibri" w:cs="Calibri"/>
        </w:rPr>
      </w:pPr>
      <w:r w:rsidRPr="00043667">
        <w:rPr>
          <w:rFonts w:ascii="Calibri" w:hAnsi="Calibri" w:cs="Arial"/>
          <w:b/>
        </w:rPr>
        <w:t>Q3</w:t>
      </w:r>
      <w:r>
        <w:rPr>
          <w:rFonts w:ascii="Calibri" w:hAnsi="Calibri" w:cs="Arial"/>
        </w:rPr>
        <w:t xml:space="preserve">. </w:t>
      </w:r>
      <w:r w:rsidRPr="0054552B">
        <w:rPr>
          <w:rFonts w:ascii="Calibri" w:hAnsi="Calibri" w:cs="Arial"/>
        </w:rPr>
        <w:t xml:space="preserve">Write a Java program that stores and displays the </w:t>
      </w:r>
      <w:r>
        <w:rPr>
          <w:rFonts w:ascii="Calibri" w:hAnsi="Calibri" w:cs="Arial"/>
        </w:rPr>
        <w:t>gift</w:t>
      </w:r>
      <w:r w:rsidRPr="0054552B">
        <w:rPr>
          <w:rFonts w:ascii="Calibri" w:hAnsi="Calibri" w:cs="Arial"/>
        </w:rPr>
        <w:t xml:space="preserve"> information </w:t>
      </w:r>
      <w:r>
        <w:rPr>
          <w:rFonts w:ascii="Calibri" w:hAnsi="Calibri" w:cs="Arial"/>
        </w:rPr>
        <w:t>of a person</w:t>
      </w:r>
      <w:r w:rsidRPr="0054552B">
        <w:rPr>
          <w:rFonts w:ascii="Calibri" w:hAnsi="Calibri" w:cs="Arial"/>
        </w:rPr>
        <w:t xml:space="preserve">. Create </w:t>
      </w:r>
      <w:r w:rsidR="00016666">
        <w:rPr>
          <w:rFonts w:ascii="Calibri" w:hAnsi="Calibri" w:cs="Arial"/>
          <w:b/>
        </w:rPr>
        <w:t>Seminar</w:t>
      </w:r>
      <w:r w:rsidRPr="0054552B">
        <w:rPr>
          <w:rFonts w:ascii="Calibri" w:hAnsi="Calibri" w:cs="Arial"/>
        </w:rPr>
        <w:t xml:space="preserve"> and </w:t>
      </w:r>
      <w:r>
        <w:rPr>
          <w:rFonts w:ascii="Calibri" w:hAnsi="Calibri" w:cs="Arial"/>
          <w:b/>
        </w:rPr>
        <w:t>Semin</w:t>
      </w:r>
      <w:r w:rsidR="00016666">
        <w:rPr>
          <w:rFonts w:ascii="Calibri" w:hAnsi="Calibri" w:cs="Arial"/>
          <w:b/>
        </w:rPr>
        <w:t>a</w:t>
      </w:r>
      <w:r>
        <w:rPr>
          <w:rFonts w:ascii="Calibri" w:hAnsi="Calibri" w:cs="Arial"/>
          <w:b/>
        </w:rPr>
        <w:t>r</w:t>
      </w:r>
      <w:r w:rsidRPr="0054552B">
        <w:rPr>
          <w:rFonts w:ascii="Calibri" w:hAnsi="Calibri" w:cs="Arial"/>
          <w:b/>
        </w:rPr>
        <w:t>List</w:t>
      </w:r>
      <w:r w:rsidRPr="0054552B">
        <w:rPr>
          <w:rFonts w:ascii="Calibri" w:hAnsi="Calibri" w:cs="Arial"/>
        </w:rPr>
        <w:t xml:space="preserve"> classes as shown in the following Class Diagram</w:t>
      </w:r>
      <w:r w:rsidR="00016666">
        <w:rPr>
          <w:rFonts w:ascii="Calibri" w:hAnsi="Calibri" w:cs="Arial"/>
        </w:rPr>
        <w:t>s</w:t>
      </w:r>
      <w:r w:rsidRPr="0054552B">
        <w:rPr>
          <w:rFonts w:ascii="Calibri" w:hAnsi="Calibri" w:cs="Arial"/>
        </w:rPr>
        <w:t>.</w:t>
      </w:r>
      <w:r w:rsidR="009161E5">
        <w:rPr>
          <w:rFonts w:ascii="Calibri" w:hAnsi="Calibri" w:cs="Calibri"/>
        </w:rPr>
        <w:t xml:space="preserve"> </w:t>
      </w:r>
    </w:p>
    <w:p w14:paraId="504202D9" w14:textId="702D71EB" w:rsidR="009161E5" w:rsidRDefault="00F7205F" w:rsidP="006B253A">
      <w:pPr>
        <w:tabs>
          <w:tab w:val="left" w:pos="284"/>
        </w:tabs>
        <w:jc w:val="center"/>
        <w:rPr>
          <w:rFonts w:ascii="Calibri" w:hAnsi="Calibri" w:cs="Calibri"/>
        </w:rPr>
      </w:pPr>
      <w:r>
        <w:rPr>
          <w:rFonts w:ascii="Calibri" w:hAnsi="Calibri" w:cs="Calibri"/>
          <w:noProof/>
          <w:lang w:val="tr-TR" w:eastAsia="tr-TR"/>
        </w:rPr>
        <w:drawing>
          <wp:inline distT="0" distB="0" distL="0" distR="0" wp14:anchorId="6092A05E" wp14:editId="19E0C567">
            <wp:extent cx="4327071"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999" cy="2022533"/>
                    </a:xfrm>
                    <a:prstGeom prst="rect">
                      <a:avLst/>
                    </a:prstGeom>
                    <a:noFill/>
                    <a:ln>
                      <a:noFill/>
                    </a:ln>
                  </pic:spPr>
                </pic:pic>
              </a:graphicData>
            </a:graphic>
          </wp:inline>
        </w:drawing>
      </w:r>
    </w:p>
    <w:p w14:paraId="05BF63A8" w14:textId="37A251D7" w:rsidR="00043667" w:rsidRPr="00296CFE" w:rsidRDefault="00043667" w:rsidP="00043667">
      <w:pPr>
        <w:tabs>
          <w:tab w:val="left" w:pos="284"/>
        </w:tabs>
        <w:jc w:val="both"/>
        <w:rPr>
          <w:rFonts w:ascii="Calibri" w:hAnsi="Calibri" w:cs="Calibri"/>
        </w:rPr>
      </w:pPr>
      <w:r w:rsidRPr="00296CFE">
        <w:rPr>
          <w:rFonts w:ascii="Calibri" w:hAnsi="Calibri" w:cs="Calibri"/>
        </w:rPr>
        <w:lastRenderedPageBreak/>
        <w:t xml:space="preserve">Create a </w:t>
      </w:r>
      <w:r w:rsidR="00D113E1" w:rsidRPr="00D113E1">
        <w:rPr>
          <w:rFonts w:ascii="Calibri" w:hAnsi="Calibri" w:cs="Calibri"/>
          <w:b/>
        </w:rPr>
        <w:t>Semina</w:t>
      </w:r>
      <w:r w:rsidR="009161E5" w:rsidRPr="00D113E1">
        <w:rPr>
          <w:rFonts w:ascii="Calibri" w:hAnsi="Calibri" w:cs="Calibri"/>
          <w:b/>
        </w:rPr>
        <w:t>r</w:t>
      </w:r>
      <w:r>
        <w:rPr>
          <w:rFonts w:ascii="Calibri" w:hAnsi="Calibri" w:cs="Calibri"/>
        </w:rPr>
        <w:t xml:space="preserve"> </w:t>
      </w:r>
      <w:r w:rsidRPr="00296CFE">
        <w:rPr>
          <w:rFonts w:ascii="Calibri" w:hAnsi="Calibri" w:cs="Calibri"/>
        </w:rPr>
        <w:t>class</w:t>
      </w:r>
      <w:r w:rsidR="00251D07">
        <w:rPr>
          <w:rFonts w:ascii="Calibri" w:hAnsi="Calibri" w:cs="Calibri"/>
        </w:rPr>
        <w:t xml:space="preserve">, </w:t>
      </w:r>
      <w:r w:rsidR="00251D07" w:rsidRPr="00251D07">
        <w:rPr>
          <w:rFonts w:ascii="Calibri" w:hAnsi="Calibri" w:cs="Calibri"/>
          <w:bCs/>
          <w:iCs/>
        </w:rPr>
        <w:t>with the following instructions</w:t>
      </w:r>
      <w:r w:rsidR="00251D07">
        <w:rPr>
          <w:rFonts w:ascii="Calibri" w:hAnsi="Calibri" w:cs="Calibri"/>
          <w:bCs/>
          <w:iCs/>
        </w:rPr>
        <w:t>;</w:t>
      </w:r>
    </w:p>
    <w:p w14:paraId="01D416A2" w14:textId="77777777" w:rsidR="00915DEE" w:rsidRDefault="00043667" w:rsidP="00915DEE">
      <w:pPr>
        <w:pStyle w:val="ListParagraph"/>
        <w:numPr>
          <w:ilvl w:val="0"/>
          <w:numId w:val="48"/>
        </w:numPr>
        <w:tabs>
          <w:tab w:val="left" w:pos="284"/>
        </w:tabs>
        <w:contextualSpacing/>
        <w:jc w:val="both"/>
        <w:rPr>
          <w:rFonts w:ascii="Calibri" w:hAnsi="Calibri" w:cs="Calibri"/>
        </w:rPr>
      </w:pPr>
      <w:r w:rsidRPr="00915DEE">
        <w:rPr>
          <w:rFonts w:ascii="Calibri" w:hAnsi="Calibri" w:cs="Calibri"/>
        </w:rPr>
        <w:t>Write the data members.</w:t>
      </w:r>
    </w:p>
    <w:p w14:paraId="4B977C65" w14:textId="0036D6ED" w:rsidR="005A360E" w:rsidRDefault="005A360E" w:rsidP="00915DEE">
      <w:pPr>
        <w:pStyle w:val="ListParagraph"/>
        <w:numPr>
          <w:ilvl w:val="0"/>
          <w:numId w:val="48"/>
        </w:numPr>
        <w:tabs>
          <w:tab w:val="left" w:pos="284"/>
        </w:tabs>
        <w:contextualSpacing/>
        <w:jc w:val="both"/>
        <w:rPr>
          <w:rFonts w:ascii="Calibri" w:hAnsi="Calibri" w:cs="Calibri"/>
        </w:rPr>
      </w:pPr>
      <w:r>
        <w:rPr>
          <w:rFonts w:ascii="Calibri" w:hAnsi="Calibri" w:cs="Calibri"/>
        </w:rPr>
        <w:t>Write default constructor.</w:t>
      </w:r>
    </w:p>
    <w:p w14:paraId="0BA30360" w14:textId="77777777" w:rsidR="00915DEE" w:rsidRDefault="00043667" w:rsidP="00915DEE">
      <w:pPr>
        <w:pStyle w:val="ListParagraph"/>
        <w:numPr>
          <w:ilvl w:val="0"/>
          <w:numId w:val="48"/>
        </w:numPr>
        <w:tabs>
          <w:tab w:val="left" w:pos="284"/>
        </w:tabs>
        <w:contextualSpacing/>
        <w:jc w:val="both"/>
        <w:rPr>
          <w:rFonts w:ascii="Calibri" w:hAnsi="Calibri" w:cs="Calibri"/>
        </w:rPr>
      </w:pPr>
      <w:r w:rsidRPr="00915DEE">
        <w:rPr>
          <w:rFonts w:ascii="Calibri" w:hAnsi="Calibri" w:cs="Calibri"/>
        </w:rPr>
        <w:t xml:space="preserve">Write a non-default constructor </w:t>
      </w:r>
      <w:r w:rsidR="00016666" w:rsidRPr="00915DEE">
        <w:rPr>
          <w:rFonts w:ascii="Calibri" w:hAnsi="Calibri" w:cs="Calibri"/>
        </w:rPr>
        <w:t xml:space="preserve">that </w:t>
      </w:r>
      <w:r w:rsidRPr="00915DEE">
        <w:rPr>
          <w:rFonts w:ascii="Calibri" w:hAnsi="Calibri" w:cs="Calibri"/>
        </w:rPr>
        <w:t xml:space="preserve">takes </w:t>
      </w:r>
      <w:r w:rsidR="009161E5" w:rsidRPr="00915DEE">
        <w:rPr>
          <w:rFonts w:ascii="Calibri" w:hAnsi="Calibri" w:cs="Calibri"/>
          <w:b/>
        </w:rPr>
        <w:t>title</w:t>
      </w:r>
      <w:r w:rsidRPr="00915DEE">
        <w:rPr>
          <w:rFonts w:ascii="Calibri" w:hAnsi="Calibri" w:cs="Calibri"/>
        </w:rPr>
        <w:t xml:space="preserve">, </w:t>
      </w:r>
      <w:r w:rsidR="009161E5" w:rsidRPr="00915DEE">
        <w:rPr>
          <w:rFonts w:ascii="Calibri" w:hAnsi="Calibri" w:cs="Calibri"/>
          <w:b/>
        </w:rPr>
        <w:t>speaker, date, duration</w:t>
      </w:r>
      <w:r w:rsidRPr="00915DEE">
        <w:rPr>
          <w:rFonts w:ascii="Calibri" w:hAnsi="Calibri" w:cs="Calibri"/>
        </w:rPr>
        <w:t xml:space="preserve"> and </w:t>
      </w:r>
      <w:r w:rsidR="00016666" w:rsidRPr="00915DEE">
        <w:rPr>
          <w:rFonts w:ascii="Calibri" w:hAnsi="Calibri" w:cs="Calibri"/>
          <w:b/>
        </w:rPr>
        <w:t>place</w:t>
      </w:r>
      <w:r w:rsidRPr="00915DEE">
        <w:rPr>
          <w:rFonts w:ascii="Calibri" w:hAnsi="Calibri" w:cs="Calibri"/>
        </w:rPr>
        <w:t xml:space="preserve"> as parameter</w:t>
      </w:r>
      <w:r w:rsidR="00016666" w:rsidRPr="00915DEE">
        <w:rPr>
          <w:rFonts w:ascii="Calibri" w:hAnsi="Calibri" w:cs="Calibri"/>
        </w:rPr>
        <w:t>s</w:t>
      </w:r>
      <w:r w:rsidRPr="00915DEE">
        <w:rPr>
          <w:rFonts w:ascii="Calibri" w:hAnsi="Calibri" w:cs="Calibri"/>
        </w:rPr>
        <w:t xml:space="preserve"> and assigns the values. Also, sets the </w:t>
      </w:r>
      <w:r w:rsidRPr="00915DEE">
        <w:rPr>
          <w:rFonts w:ascii="Calibri" w:hAnsi="Calibri" w:cs="Calibri"/>
          <w:b/>
        </w:rPr>
        <w:t>lastUsedId</w:t>
      </w:r>
      <w:r w:rsidRPr="00915DEE">
        <w:rPr>
          <w:rFonts w:ascii="Calibri" w:hAnsi="Calibri" w:cs="Calibri"/>
        </w:rPr>
        <w:t xml:space="preserve"> as the object’s </w:t>
      </w:r>
      <w:r w:rsidRPr="00915DEE">
        <w:rPr>
          <w:rFonts w:ascii="Calibri" w:hAnsi="Calibri" w:cs="Calibri"/>
          <w:b/>
        </w:rPr>
        <w:t>id</w:t>
      </w:r>
      <w:r w:rsidRPr="00915DEE">
        <w:rPr>
          <w:rFonts w:ascii="Calibri" w:hAnsi="Calibri" w:cs="Calibri"/>
        </w:rPr>
        <w:t xml:space="preserve"> and increments it.</w:t>
      </w:r>
    </w:p>
    <w:p w14:paraId="72B49B09" w14:textId="77777777" w:rsidR="00915DEE" w:rsidRDefault="00043667" w:rsidP="00915DEE">
      <w:pPr>
        <w:pStyle w:val="ListParagraph"/>
        <w:numPr>
          <w:ilvl w:val="0"/>
          <w:numId w:val="48"/>
        </w:numPr>
        <w:tabs>
          <w:tab w:val="left" w:pos="284"/>
        </w:tabs>
        <w:contextualSpacing/>
        <w:jc w:val="both"/>
        <w:rPr>
          <w:rFonts w:ascii="Calibri" w:hAnsi="Calibri" w:cs="Calibri"/>
        </w:rPr>
      </w:pPr>
      <w:r w:rsidRPr="00915DEE">
        <w:rPr>
          <w:rFonts w:ascii="Calibri" w:hAnsi="Calibri" w:cs="Calibri"/>
        </w:rPr>
        <w:t xml:space="preserve">Write </w:t>
      </w:r>
      <w:r w:rsidRPr="00915DEE">
        <w:rPr>
          <w:rFonts w:ascii="Calibri" w:hAnsi="Calibri" w:cs="Calibri"/>
          <w:b/>
        </w:rPr>
        <w:t>get</w:t>
      </w:r>
      <w:r w:rsidRPr="00915DEE">
        <w:rPr>
          <w:rFonts w:ascii="Calibri" w:hAnsi="Calibri" w:cs="Calibri"/>
        </w:rPr>
        <w:t xml:space="preserve"> methods for </w:t>
      </w:r>
      <w:r w:rsidR="00A668FC" w:rsidRPr="00915DEE">
        <w:rPr>
          <w:rFonts w:ascii="Calibri" w:hAnsi="Calibri" w:cs="Calibri"/>
          <w:b/>
        </w:rPr>
        <w:t>id</w:t>
      </w:r>
      <w:r w:rsidRPr="00915DEE">
        <w:rPr>
          <w:rFonts w:ascii="Calibri" w:hAnsi="Calibri" w:cs="Calibri"/>
          <w:b/>
        </w:rPr>
        <w:t xml:space="preserve">, </w:t>
      </w:r>
      <w:r w:rsidR="00A668FC" w:rsidRPr="00915DEE">
        <w:rPr>
          <w:rFonts w:ascii="Calibri" w:hAnsi="Calibri" w:cs="Calibri"/>
          <w:b/>
        </w:rPr>
        <w:t>title</w:t>
      </w:r>
      <w:r w:rsidRPr="00915DEE">
        <w:rPr>
          <w:rFonts w:ascii="Calibri" w:hAnsi="Calibri" w:cs="Calibri"/>
          <w:b/>
        </w:rPr>
        <w:t xml:space="preserve"> and </w:t>
      </w:r>
      <w:r w:rsidR="00A668FC" w:rsidRPr="00915DEE">
        <w:rPr>
          <w:rFonts w:ascii="Calibri" w:hAnsi="Calibri" w:cs="Calibri"/>
          <w:b/>
        </w:rPr>
        <w:t>duration</w:t>
      </w:r>
      <w:r w:rsidRPr="00915DEE">
        <w:rPr>
          <w:rFonts w:ascii="Calibri" w:hAnsi="Calibri" w:cs="Calibri"/>
        </w:rPr>
        <w:t>.</w:t>
      </w:r>
    </w:p>
    <w:p w14:paraId="52DFE64A" w14:textId="72927475" w:rsidR="005A360E" w:rsidRDefault="005A360E" w:rsidP="00915DEE">
      <w:pPr>
        <w:pStyle w:val="ListParagraph"/>
        <w:numPr>
          <w:ilvl w:val="0"/>
          <w:numId w:val="48"/>
        </w:numPr>
        <w:tabs>
          <w:tab w:val="left" w:pos="284"/>
        </w:tabs>
        <w:contextualSpacing/>
        <w:jc w:val="both"/>
        <w:rPr>
          <w:rFonts w:ascii="Calibri" w:hAnsi="Calibri" w:cs="Calibri"/>
        </w:rPr>
      </w:pPr>
      <w:r>
        <w:rPr>
          <w:rFonts w:ascii="Calibri" w:hAnsi="Calibri" w:cs="Calibri"/>
        </w:rPr>
        <w:t xml:space="preserve">Write a </w:t>
      </w:r>
      <w:r w:rsidRPr="008001FC">
        <w:rPr>
          <w:rFonts w:ascii="Calibri" w:hAnsi="Calibri" w:cs="Calibri"/>
          <w:b/>
        </w:rPr>
        <w:t>getInput</w:t>
      </w:r>
      <w:r>
        <w:rPr>
          <w:rFonts w:ascii="Calibri" w:hAnsi="Calibri" w:cs="Calibri"/>
        </w:rPr>
        <w:t>() member method, that gets the data members from the user and assign the values.</w:t>
      </w:r>
    </w:p>
    <w:p w14:paraId="4F72AB47" w14:textId="15AC9C7C" w:rsidR="00043667" w:rsidRPr="00915DEE" w:rsidRDefault="00043667" w:rsidP="00915DEE">
      <w:pPr>
        <w:pStyle w:val="ListParagraph"/>
        <w:numPr>
          <w:ilvl w:val="0"/>
          <w:numId w:val="48"/>
        </w:numPr>
        <w:tabs>
          <w:tab w:val="left" w:pos="284"/>
        </w:tabs>
        <w:contextualSpacing/>
        <w:jc w:val="both"/>
        <w:rPr>
          <w:rFonts w:ascii="Calibri" w:hAnsi="Calibri" w:cs="Calibri"/>
        </w:rPr>
      </w:pPr>
      <w:r w:rsidRPr="00915DEE">
        <w:rPr>
          <w:rFonts w:ascii="Calibri" w:hAnsi="Calibri" w:cs="Calibri"/>
        </w:rPr>
        <w:t xml:space="preserve">Write a </w:t>
      </w:r>
      <w:r w:rsidRPr="00915DEE">
        <w:rPr>
          <w:rFonts w:ascii="Calibri" w:hAnsi="Calibri" w:cs="Calibri"/>
          <w:b/>
        </w:rPr>
        <w:t>toString</w:t>
      </w:r>
      <w:r w:rsidRPr="00915DEE">
        <w:rPr>
          <w:rFonts w:ascii="Calibri" w:hAnsi="Calibri" w:cs="Calibri"/>
        </w:rPr>
        <w:t>() method that returns</w:t>
      </w:r>
      <w:r w:rsidR="00016666" w:rsidRPr="00915DEE">
        <w:rPr>
          <w:rFonts w:ascii="Calibri" w:hAnsi="Calibri" w:cs="Calibri"/>
        </w:rPr>
        <w:t xml:space="preserve"> the information of</w:t>
      </w:r>
      <w:r w:rsidRPr="00915DEE">
        <w:rPr>
          <w:rFonts w:ascii="Calibri" w:hAnsi="Calibri" w:cs="Calibri"/>
        </w:rPr>
        <w:t xml:space="preserve"> </w:t>
      </w:r>
      <w:r w:rsidRPr="00915DEE">
        <w:rPr>
          <w:rFonts w:ascii="Calibri" w:hAnsi="Calibri" w:cs="Calibri"/>
          <w:b/>
        </w:rPr>
        <w:t xml:space="preserve">id, </w:t>
      </w:r>
      <w:r w:rsidR="00A668FC" w:rsidRPr="00915DEE">
        <w:rPr>
          <w:rFonts w:ascii="Calibri" w:hAnsi="Calibri" w:cs="Calibri"/>
          <w:b/>
        </w:rPr>
        <w:t>title</w:t>
      </w:r>
      <w:r w:rsidRPr="00915DEE">
        <w:rPr>
          <w:rFonts w:ascii="Calibri" w:hAnsi="Calibri" w:cs="Calibri"/>
          <w:b/>
        </w:rPr>
        <w:t xml:space="preserve">, </w:t>
      </w:r>
      <w:r w:rsidR="00A668FC" w:rsidRPr="00915DEE">
        <w:rPr>
          <w:rFonts w:ascii="Calibri" w:hAnsi="Calibri" w:cs="Calibri"/>
          <w:b/>
        </w:rPr>
        <w:t>speaker, date, duration</w:t>
      </w:r>
      <w:r w:rsidRPr="00915DEE">
        <w:rPr>
          <w:rFonts w:ascii="Calibri" w:hAnsi="Calibri" w:cs="Calibri"/>
          <w:b/>
        </w:rPr>
        <w:t xml:space="preserve"> and price</w:t>
      </w:r>
      <w:r w:rsidRPr="00915DEE">
        <w:rPr>
          <w:rFonts w:ascii="Calibri" w:hAnsi="Calibri" w:cs="Calibri"/>
        </w:rPr>
        <w:t>.</w:t>
      </w:r>
    </w:p>
    <w:p w14:paraId="6C1D2472" w14:textId="77777777" w:rsidR="00A668FC" w:rsidRDefault="00A668FC" w:rsidP="00A668FC">
      <w:pPr>
        <w:pStyle w:val="ListParagraph"/>
        <w:tabs>
          <w:tab w:val="left" w:pos="284"/>
        </w:tabs>
        <w:ind w:left="927"/>
        <w:contextualSpacing/>
        <w:jc w:val="both"/>
        <w:rPr>
          <w:rFonts w:ascii="Calibri" w:hAnsi="Calibri" w:cs="Calibri"/>
        </w:rPr>
      </w:pPr>
    </w:p>
    <w:p w14:paraId="4704AC24" w14:textId="77777777" w:rsidR="00915DEE" w:rsidRDefault="00043667" w:rsidP="00915DEE">
      <w:pPr>
        <w:tabs>
          <w:tab w:val="left" w:pos="284"/>
        </w:tabs>
        <w:jc w:val="both"/>
        <w:rPr>
          <w:rFonts w:ascii="Calibri" w:hAnsi="Calibri" w:cs="Calibri"/>
        </w:rPr>
      </w:pPr>
      <w:r w:rsidRPr="00505327">
        <w:rPr>
          <w:rFonts w:ascii="Calibri" w:hAnsi="Calibri" w:cs="Calibri"/>
        </w:rPr>
        <w:t xml:space="preserve">Create a </w:t>
      </w:r>
      <w:r w:rsidR="00D113E1" w:rsidRPr="00D113E1">
        <w:rPr>
          <w:rFonts w:ascii="Calibri" w:hAnsi="Calibri" w:cs="Calibri"/>
          <w:b/>
        </w:rPr>
        <w:t>Semina</w:t>
      </w:r>
      <w:r w:rsidR="00A668FC" w:rsidRPr="00D113E1">
        <w:rPr>
          <w:rFonts w:ascii="Calibri" w:hAnsi="Calibri" w:cs="Calibri"/>
          <w:b/>
        </w:rPr>
        <w:t>rList</w:t>
      </w:r>
      <w:r w:rsidRPr="00505327">
        <w:rPr>
          <w:rFonts w:ascii="Calibri" w:hAnsi="Calibri" w:cs="Calibri"/>
        </w:rPr>
        <w:t xml:space="preserve"> class</w:t>
      </w:r>
      <w:r w:rsidR="00915DEE">
        <w:rPr>
          <w:rFonts w:ascii="Calibri" w:hAnsi="Calibri" w:cs="Calibri"/>
        </w:rPr>
        <w:t>,</w:t>
      </w:r>
      <w:r w:rsidR="00915DEE" w:rsidRPr="00915DEE">
        <w:rPr>
          <w:rFonts w:ascii="Calibri" w:hAnsi="Calibri" w:cs="Calibri"/>
        </w:rPr>
        <w:t xml:space="preserve"> </w:t>
      </w:r>
      <w:r w:rsidR="00915DEE" w:rsidRPr="00251D07">
        <w:rPr>
          <w:rFonts w:ascii="Calibri" w:hAnsi="Calibri" w:cs="Calibri"/>
          <w:bCs/>
          <w:iCs/>
        </w:rPr>
        <w:t>with the following instructions</w:t>
      </w:r>
      <w:r w:rsidR="00915DEE">
        <w:rPr>
          <w:rFonts w:ascii="Calibri" w:hAnsi="Calibri" w:cs="Calibri"/>
        </w:rPr>
        <w:t>;</w:t>
      </w:r>
    </w:p>
    <w:p w14:paraId="0ACD3BF9" w14:textId="77777777" w:rsidR="00915DEE" w:rsidRDefault="00043667" w:rsidP="00915DEE">
      <w:pPr>
        <w:pStyle w:val="ListParagraph"/>
        <w:numPr>
          <w:ilvl w:val="0"/>
          <w:numId w:val="49"/>
        </w:numPr>
        <w:tabs>
          <w:tab w:val="left" w:pos="284"/>
        </w:tabs>
        <w:jc w:val="both"/>
        <w:rPr>
          <w:rFonts w:ascii="Calibri" w:hAnsi="Calibri" w:cs="Calibri"/>
        </w:rPr>
      </w:pPr>
      <w:r w:rsidRPr="00915DEE">
        <w:rPr>
          <w:rFonts w:ascii="Calibri" w:hAnsi="Calibri" w:cs="Calibri"/>
        </w:rPr>
        <w:t xml:space="preserve">Write a static final member for the maximum size </w:t>
      </w:r>
      <w:r w:rsidR="00A668FC" w:rsidRPr="00915DEE">
        <w:rPr>
          <w:rFonts w:ascii="Calibri" w:hAnsi="Calibri" w:cs="Calibri"/>
        </w:rPr>
        <w:t>of an array. The value will be 3</w:t>
      </w:r>
      <w:r w:rsidRPr="00915DEE">
        <w:rPr>
          <w:rFonts w:ascii="Calibri" w:hAnsi="Calibri" w:cs="Calibri"/>
        </w:rPr>
        <w:t>.</w:t>
      </w:r>
    </w:p>
    <w:p w14:paraId="114F7D50" w14:textId="77777777" w:rsidR="00915DEE" w:rsidRDefault="00043667" w:rsidP="00915DEE">
      <w:pPr>
        <w:pStyle w:val="ListParagraph"/>
        <w:numPr>
          <w:ilvl w:val="0"/>
          <w:numId w:val="49"/>
        </w:numPr>
        <w:tabs>
          <w:tab w:val="left" w:pos="284"/>
        </w:tabs>
        <w:jc w:val="both"/>
        <w:rPr>
          <w:rFonts w:ascii="Calibri" w:hAnsi="Calibri" w:cs="Calibri"/>
        </w:rPr>
      </w:pPr>
      <w:r w:rsidRPr="00915DEE">
        <w:rPr>
          <w:rFonts w:ascii="Calibri" w:hAnsi="Calibri" w:cs="Calibri"/>
        </w:rPr>
        <w:t xml:space="preserve">Write an object array </w:t>
      </w:r>
      <w:r w:rsidR="00D113E1" w:rsidRPr="00915DEE">
        <w:rPr>
          <w:rFonts w:ascii="Calibri" w:hAnsi="Calibri" w:cs="Calibri"/>
          <w:b/>
          <w:u w:val="single"/>
        </w:rPr>
        <w:t>semina</w:t>
      </w:r>
      <w:r w:rsidR="00A668FC" w:rsidRPr="00915DEE">
        <w:rPr>
          <w:rFonts w:ascii="Calibri" w:hAnsi="Calibri" w:cs="Calibri"/>
          <w:b/>
          <w:u w:val="single"/>
        </w:rPr>
        <w:t>rs</w:t>
      </w:r>
      <w:r w:rsidRPr="00915DEE">
        <w:rPr>
          <w:rFonts w:ascii="Calibri" w:hAnsi="Calibri" w:cs="Calibri"/>
        </w:rPr>
        <w:t xml:space="preserve">[] created from </w:t>
      </w:r>
      <w:r w:rsidR="00D113E1" w:rsidRPr="00915DEE">
        <w:rPr>
          <w:rFonts w:ascii="Calibri" w:hAnsi="Calibri" w:cs="Calibri"/>
        </w:rPr>
        <w:t>Semina</w:t>
      </w:r>
      <w:r w:rsidR="00A668FC" w:rsidRPr="00915DEE">
        <w:rPr>
          <w:rFonts w:ascii="Calibri" w:hAnsi="Calibri" w:cs="Calibri"/>
        </w:rPr>
        <w:t>r</w:t>
      </w:r>
      <w:r w:rsidRPr="00915DEE">
        <w:rPr>
          <w:rFonts w:ascii="Calibri" w:hAnsi="Calibri" w:cs="Calibri"/>
        </w:rPr>
        <w:t xml:space="preserve"> class, with MAX_SIZE as</w:t>
      </w:r>
      <w:r w:rsidR="00016666" w:rsidRPr="00915DEE">
        <w:rPr>
          <w:rFonts w:ascii="Calibri" w:hAnsi="Calibri" w:cs="Calibri"/>
        </w:rPr>
        <w:t xml:space="preserve"> its</w:t>
      </w:r>
      <w:r w:rsidRPr="00915DEE">
        <w:rPr>
          <w:rFonts w:ascii="Calibri" w:hAnsi="Calibri" w:cs="Calibri"/>
        </w:rPr>
        <w:t xml:space="preserve"> size.</w:t>
      </w:r>
    </w:p>
    <w:p w14:paraId="07982558" w14:textId="77777777" w:rsidR="00915DEE" w:rsidRDefault="00043667" w:rsidP="00915DEE">
      <w:pPr>
        <w:pStyle w:val="ListParagraph"/>
        <w:numPr>
          <w:ilvl w:val="0"/>
          <w:numId w:val="49"/>
        </w:numPr>
        <w:tabs>
          <w:tab w:val="left" w:pos="284"/>
        </w:tabs>
        <w:jc w:val="both"/>
        <w:rPr>
          <w:rFonts w:ascii="Calibri" w:hAnsi="Calibri" w:cs="Calibri"/>
        </w:rPr>
      </w:pPr>
      <w:r w:rsidRPr="00915DEE">
        <w:rPr>
          <w:rFonts w:ascii="Calibri" w:hAnsi="Calibri" w:cs="Calibri"/>
        </w:rPr>
        <w:t xml:space="preserve">Write a data member named </w:t>
      </w:r>
      <w:r w:rsidRPr="00915DEE">
        <w:rPr>
          <w:rFonts w:ascii="Calibri" w:hAnsi="Calibri" w:cs="Calibri"/>
          <w:b/>
          <w:u w:val="single"/>
        </w:rPr>
        <w:t>count</w:t>
      </w:r>
      <w:r w:rsidRPr="00915DEE">
        <w:rPr>
          <w:rFonts w:ascii="Calibri" w:hAnsi="Calibri" w:cs="Calibri"/>
        </w:rPr>
        <w:t xml:space="preserve"> to store the number of </w:t>
      </w:r>
      <w:r w:rsidR="00D113E1" w:rsidRPr="00915DEE">
        <w:rPr>
          <w:rFonts w:ascii="Calibri" w:hAnsi="Calibri" w:cs="Calibri"/>
        </w:rPr>
        <w:t>semina</w:t>
      </w:r>
      <w:r w:rsidR="00A668FC" w:rsidRPr="00915DEE">
        <w:rPr>
          <w:rFonts w:ascii="Calibri" w:hAnsi="Calibri" w:cs="Calibri"/>
        </w:rPr>
        <w:t>rs</w:t>
      </w:r>
      <w:r w:rsidRPr="00915DEE">
        <w:rPr>
          <w:rFonts w:ascii="Calibri" w:hAnsi="Calibri" w:cs="Calibri"/>
        </w:rPr>
        <w:t>.</w:t>
      </w:r>
    </w:p>
    <w:p w14:paraId="78F37ED0" w14:textId="2D12947F" w:rsidR="00915DEE" w:rsidRPr="00F7205F" w:rsidRDefault="00043667" w:rsidP="00F7205F">
      <w:pPr>
        <w:pStyle w:val="ListParagraph"/>
        <w:numPr>
          <w:ilvl w:val="0"/>
          <w:numId w:val="49"/>
        </w:numPr>
        <w:tabs>
          <w:tab w:val="left" w:pos="284"/>
        </w:tabs>
        <w:jc w:val="both"/>
        <w:rPr>
          <w:rFonts w:ascii="Calibri" w:hAnsi="Calibri" w:cs="Calibri"/>
        </w:rPr>
      </w:pPr>
      <w:r w:rsidRPr="00915DEE">
        <w:rPr>
          <w:rFonts w:ascii="Calibri" w:hAnsi="Calibri" w:cs="Calibri"/>
        </w:rPr>
        <w:t xml:space="preserve">Write an </w:t>
      </w:r>
      <w:r w:rsidRPr="00915DEE">
        <w:rPr>
          <w:rFonts w:ascii="Calibri" w:hAnsi="Calibri" w:cs="Calibri"/>
          <w:b/>
          <w:u w:val="single"/>
        </w:rPr>
        <w:t>add</w:t>
      </w:r>
      <w:r w:rsidR="00D113E1" w:rsidRPr="00915DEE">
        <w:rPr>
          <w:rFonts w:ascii="Calibri" w:hAnsi="Calibri" w:cs="Calibri"/>
          <w:b/>
          <w:u w:val="single"/>
        </w:rPr>
        <w:t>Semina</w:t>
      </w:r>
      <w:r w:rsidR="00A668FC" w:rsidRPr="00915DEE">
        <w:rPr>
          <w:rFonts w:ascii="Calibri" w:hAnsi="Calibri" w:cs="Calibri"/>
          <w:b/>
          <w:u w:val="single"/>
        </w:rPr>
        <w:t>r</w:t>
      </w:r>
      <w:r w:rsidRPr="00915DEE">
        <w:rPr>
          <w:rFonts w:ascii="Calibri" w:hAnsi="Calibri" w:cs="Calibri"/>
        </w:rPr>
        <w:t>(</w:t>
      </w:r>
      <w:r w:rsidR="00ED401D" w:rsidRPr="00915DEE">
        <w:rPr>
          <w:rFonts w:ascii="Calibri" w:hAnsi="Calibri" w:cs="Calibri"/>
        </w:rPr>
        <w:t>…</w:t>
      </w:r>
      <w:r w:rsidRPr="00915DEE">
        <w:rPr>
          <w:rFonts w:ascii="Calibri" w:hAnsi="Calibri" w:cs="Calibri"/>
        </w:rPr>
        <w:t xml:space="preserve">) method, </w:t>
      </w:r>
      <w:r w:rsidR="00F7205F">
        <w:rPr>
          <w:rFonts w:ascii="Calibri" w:hAnsi="Calibri" w:cs="Calibri"/>
        </w:rPr>
        <w:t>gets the Seminar information by using getInput() method then stores the new Seminar object to the array. Also asks the user if s/he wants to continue to enter a new seminar info (Y/N). When the user enters ‘</w:t>
      </w:r>
      <w:r w:rsidR="00F7205F" w:rsidRPr="00F7205F">
        <w:rPr>
          <w:rFonts w:ascii="Calibri" w:hAnsi="Calibri" w:cs="Calibri"/>
        </w:rPr>
        <w:t>N’</w:t>
      </w:r>
      <w:r w:rsidR="00F7205F">
        <w:rPr>
          <w:rFonts w:ascii="Calibri" w:hAnsi="Calibri" w:cs="Calibri"/>
        </w:rPr>
        <w:t xml:space="preserve"> loop terminates. Method also checks if the max_size is reached or not.</w:t>
      </w:r>
      <w:bookmarkStart w:id="0" w:name="_GoBack"/>
      <w:bookmarkEnd w:id="0"/>
    </w:p>
    <w:p w14:paraId="2406DB2C" w14:textId="77777777" w:rsidR="00915DEE" w:rsidRDefault="00043667" w:rsidP="00915DEE">
      <w:pPr>
        <w:pStyle w:val="ListParagraph"/>
        <w:numPr>
          <w:ilvl w:val="0"/>
          <w:numId w:val="49"/>
        </w:numPr>
        <w:tabs>
          <w:tab w:val="left" w:pos="284"/>
        </w:tabs>
        <w:jc w:val="both"/>
        <w:rPr>
          <w:rFonts w:ascii="Calibri" w:hAnsi="Calibri" w:cs="Calibri"/>
        </w:rPr>
      </w:pPr>
      <w:r w:rsidRPr="00915DEE">
        <w:rPr>
          <w:rFonts w:ascii="Calibri" w:hAnsi="Calibri" w:cs="Calibri"/>
        </w:rPr>
        <w:t xml:space="preserve">Write a </w:t>
      </w:r>
      <w:r w:rsidRPr="00915DEE">
        <w:rPr>
          <w:rFonts w:ascii="Calibri" w:hAnsi="Calibri" w:cs="Calibri"/>
          <w:b/>
          <w:u w:val="single"/>
        </w:rPr>
        <w:t>remove</w:t>
      </w:r>
      <w:r w:rsidR="00A668FC" w:rsidRPr="00915DEE">
        <w:rPr>
          <w:rFonts w:ascii="Calibri" w:hAnsi="Calibri" w:cs="Calibri"/>
          <w:b/>
          <w:u w:val="single"/>
        </w:rPr>
        <w:t>Se</w:t>
      </w:r>
      <w:r w:rsidR="00D113E1" w:rsidRPr="00915DEE">
        <w:rPr>
          <w:rFonts w:ascii="Calibri" w:hAnsi="Calibri" w:cs="Calibri"/>
          <w:b/>
          <w:u w:val="single"/>
        </w:rPr>
        <w:t>mina</w:t>
      </w:r>
      <w:r w:rsidR="00A668FC" w:rsidRPr="00915DEE">
        <w:rPr>
          <w:rFonts w:ascii="Calibri" w:hAnsi="Calibri" w:cs="Calibri"/>
          <w:b/>
          <w:u w:val="single"/>
        </w:rPr>
        <w:t>r</w:t>
      </w:r>
      <w:r w:rsidRPr="00915DEE">
        <w:rPr>
          <w:rFonts w:ascii="Calibri" w:hAnsi="Calibri" w:cs="Calibri"/>
        </w:rPr>
        <w:t>(</w:t>
      </w:r>
      <w:r w:rsidR="00ED401D" w:rsidRPr="00915DEE">
        <w:rPr>
          <w:rFonts w:ascii="Calibri" w:hAnsi="Calibri" w:cs="Calibri"/>
        </w:rPr>
        <w:t>…</w:t>
      </w:r>
      <w:r w:rsidRPr="00915DEE">
        <w:rPr>
          <w:rFonts w:ascii="Calibri" w:hAnsi="Calibri" w:cs="Calibri"/>
        </w:rPr>
        <w:t xml:space="preserve">) method that takes the id of the </w:t>
      </w:r>
      <w:r w:rsidR="00D113E1" w:rsidRPr="00915DEE">
        <w:rPr>
          <w:rFonts w:ascii="Calibri" w:hAnsi="Calibri" w:cs="Calibri"/>
        </w:rPr>
        <w:t>semina</w:t>
      </w:r>
      <w:r w:rsidR="00A668FC" w:rsidRPr="00915DEE">
        <w:rPr>
          <w:rFonts w:ascii="Calibri" w:hAnsi="Calibri" w:cs="Calibri"/>
        </w:rPr>
        <w:t>r</w:t>
      </w:r>
      <w:r w:rsidRPr="00915DEE">
        <w:rPr>
          <w:rFonts w:ascii="Calibri" w:hAnsi="Calibri" w:cs="Calibri"/>
        </w:rPr>
        <w:t xml:space="preserve"> to be removed. (Since the type of the parameter is String, you will have to parse it to integer) Search for it in the array. If found, move the last element of the array to its index and decrement count. If successful, return true, otherwise return false.</w:t>
      </w:r>
    </w:p>
    <w:p w14:paraId="3B09FCFE" w14:textId="77777777" w:rsidR="00915DEE" w:rsidRDefault="00043667" w:rsidP="00915DEE">
      <w:pPr>
        <w:pStyle w:val="ListParagraph"/>
        <w:numPr>
          <w:ilvl w:val="0"/>
          <w:numId w:val="49"/>
        </w:numPr>
        <w:tabs>
          <w:tab w:val="left" w:pos="284"/>
        </w:tabs>
        <w:jc w:val="both"/>
        <w:rPr>
          <w:rFonts w:ascii="Calibri" w:hAnsi="Calibri" w:cs="Calibri"/>
        </w:rPr>
      </w:pPr>
      <w:r w:rsidRPr="00915DEE">
        <w:rPr>
          <w:rFonts w:ascii="Calibri" w:hAnsi="Calibri" w:cs="Calibri"/>
        </w:rPr>
        <w:t xml:space="preserve">Write a </w:t>
      </w:r>
      <w:r w:rsidRPr="00915DEE">
        <w:rPr>
          <w:rFonts w:ascii="Calibri" w:hAnsi="Calibri" w:cs="Calibri"/>
          <w:b/>
          <w:u w:val="single"/>
        </w:rPr>
        <w:t>get</w:t>
      </w:r>
      <w:r w:rsidR="00D113E1" w:rsidRPr="00915DEE">
        <w:rPr>
          <w:rFonts w:ascii="Calibri" w:hAnsi="Calibri" w:cs="Calibri"/>
          <w:b/>
          <w:u w:val="single"/>
        </w:rPr>
        <w:t>Semina</w:t>
      </w:r>
      <w:r w:rsidR="00A668FC" w:rsidRPr="00915DEE">
        <w:rPr>
          <w:rFonts w:ascii="Calibri" w:hAnsi="Calibri" w:cs="Calibri"/>
          <w:b/>
          <w:u w:val="single"/>
        </w:rPr>
        <w:t>r</w:t>
      </w:r>
      <w:r w:rsidR="00A668FC" w:rsidRPr="00915DEE">
        <w:rPr>
          <w:rFonts w:ascii="Calibri" w:hAnsi="Calibri" w:cs="Calibri"/>
        </w:rPr>
        <w:t>(</w:t>
      </w:r>
      <w:r w:rsidR="00ED401D" w:rsidRPr="00915DEE">
        <w:rPr>
          <w:rFonts w:ascii="Calibri" w:hAnsi="Calibri" w:cs="Calibri"/>
        </w:rPr>
        <w:t>…</w:t>
      </w:r>
      <w:r w:rsidRPr="00915DEE">
        <w:rPr>
          <w:rFonts w:ascii="Calibri" w:hAnsi="Calibri" w:cs="Calibri"/>
        </w:rPr>
        <w:t xml:space="preserve">) method that takes </w:t>
      </w:r>
      <w:r w:rsidR="00A668FC" w:rsidRPr="00915DEE">
        <w:rPr>
          <w:rFonts w:ascii="Calibri" w:hAnsi="Calibri" w:cs="Calibri"/>
        </w:rPr>
        <w:t>title</w:t>
      </w:r>
      <w:r w:rsidRPr="00915DEE">
        <w:rPr>
          <w:rFonts w:ascii="Calibri" w:hAnsi="Calibri" w:cs="Calibri"/>
        </w:rPr>
        <w:t xml:space="preserve"> as parameter, searches for that </w:t>
      </w:r>
      <w:r w:rsidR="00D113E1" w:rsidRPr="00915DEE">
        <w:rPr>
          <w:rFonts w:ascii="Calibri" w:hAnsi="Calibri" w:cs="Calibri"/>
        </w:rPr>
        <w:t>semina</w:t>
      </w:r>
      <w:r w:rsidR="00A668FC" w:rsidRPr="00915DEE">
        <w:rPr>
          <w:rFonts w:ascii="Calibri" w:hAnsi="Calibri" w:cs="Calibri"/>
        </w:rPr>
        <w:t>r</w:t>
      </w:r>
      <w:r w:rsidRPr="00915DEE">
        <w:rPr>
          <w:rFonts w:ascii="Calibri" w:hAnsi="Calibri" w:cs="Calibri"/>
        </w:rPr>
        <w:t xml:space="preserve"> in the object array. If found, return the object, otherwise, return null.</w:t>
      </w:r>
    </w:p>
    <w:p w14:paraId="313562F4" w14:textId="77777777" w:rsidR="00915DEE" w:rsidRDefault="00043667" w:rsidP="00915DEE">
      <w:pPr>
        <w:pStyle w:val="ListParagraph"/>
        <w:numPr>
          <w:ilvl w:val="0"/>
          <w:numId w:val="49"/>
        </w:numPr>
        <w:tabs>
          <w:tab w:val="left" w:pos="284"/>
        </w:tabs>
        <w:jc w:val="both"/>
        <w:rPr>
          <w:rFonts w:ascii="Calibri" w:hAnsi="Calibri" w:cs="Calibri"/>
        </w:rPr>
      </w:pPr>
      <w:r w:rsidRPr="00915DEE">
        <w:rPr>
          <w:rFonts w:ascii="Calibri" w:hAnsi="Calibri" w:cs="Calibri"/>
        </w:rPr>
        <w:t xml:space="preserve">Write a </w:t>
      </w:r>
      <w:r w:rsidRPr="00915DEE">
        <w:rPr>
          <w:rFonts w:ascii="Calibri" w:hAnsi="Calibri" w:cs="Calibri"/>
          <w:b/>
          <w:u w:val="single"/>
        </w:rPr>
        <w:t>getAll</w:t>
      </w:r>
      <w:r w:rsidRPr="00915DEE">
        <w:rPr>
          <w:rFonts w:ascii="Calibri" w:hAnsi="Calibri" w:cs="Calibri"/>
        </w:rPr>
        <w:t xml:space="preserve">() method that returns </w:t>
      </w:r>
      <w:r w:rsidR="00D113E1" w:rsidRPr="00915DEE">
        <w:rPr>
          <w:rFonts w:ascii="Calibri" w:hAnsi="Calibri" w:cs="Calibri"/>
        </w:rPr>
        <w:t>semina</w:t>
      </w:r>
      <w:r w:rsidR="00A668FC" w:rsidRPr="00915DEE">
        <w:rPr>
          <w:rFonts w:ascii="Calibri" w:hAnsi="Calibri" w:cs="Calibri"/>
        </w:rPr>
        <w:t>rs</w:t>
      </w:r>
      <w:r w:rsidRPr="00915DEE">
        <w:rPr>
          <w:rFonts w:ascii="Calibri" w:hAnsi="Calibri" w:cs="Calibri"/>
        </w:rPr>
        <w:t xml:space="preserve"> object array.</w:t>
      </w:r>
    </w:p>
    <w:p w14:paraId="66ECF497" w14:textId="77777777" w:rsidR="00915DEE" w:rsidRDefault="00043667" w:rsidP="00915DEE">
      <w:pPr>
        <w:pStyle w:val="ListParagraph"/>
        <w:numPr>
          <w:ilvl w:val="0"/>
          <w:numId w:val="49"/>
        </w:numPr>
        <w:tabs>
          <w:tab w:val="left" w:pos="284"/>
        </w:tabs>
        <w:jc w:val="both"/>
        <w:rPr>
          <w:rFonts w:ascii="Calibri" w:hAnsi="Calibri" w:cs="Calibri"/>
        </w:rPr>
      </w:pPr>
      <w:r w:rsidRPr="00915DEE">
        <w:rPr>
          <w:rFonts w:ascii="Calibri" w:hAnsi="Calibri" w:cs="Calibri"/>
        </w:rPr>
        <w:t xml:space="preserve">Write a </w:t>
      </w:r>
      <w:r w:rsidRPr="00915DEE">
        <w:rPr>
          <w:rFonts w:ascii="Calibri" w:hAnsi="Calibri" w:cs="Calibri"/>
          <w:b/>
          <w:u w:val="single"/>
        </w:rPr>
        <w:t>get</w:t>
      </w:r>
      <w:r w:rsidR="00A668FC" w:rsidRPr="00915DEE">
        <w:rPr>
          <w:rFonts w:ascii="Calibri" w:hAnsi="Calibri" w:cs="Calibri"/>
          <w:b/>
          <w:u w:val="single"/>
        </w:rPr>
        <w:t>MaximumDuration</w:t>
      </w:r>
      <w:r w:rsidRPr="00915DEE">
        <w:rPr>
          <w:rFonts w:ascii="Calibri" w:hAnsi="Calibri" w:cs="Calibri"/>
        </w:rPr>
        <w:t xml:space="preserve">() method that searches for the </w:t>
      </w:r>
      <w:r w:rsidR="00D113E1" w:rsidRPr="00915DEE">
        <w:rPr>
          <w:rFonts w:ascii="Calibri" w:hAnsi="Calibri" w:cs="Calibri"/>
        </w:rPr>
        <w:t>semina</w:t>
      </w:r>
      <w:r w:rsidR="00A668FC" w:rsidRPr="00915DEE">
        <w:rPr>
          <w:rFonts w:ascii="Calibri" w:hAnsi="Calibri" w:cs="Calibri"/>
        </w:rPr>
        <w:t>r</w:t>
      </w:r>
      <w:r w:rsidRPr="00915DEE">
        <w:rPr>
          <w:rFonts w:ascii="Calibri" w:hAnsi="Calibri" w:cs="Calibri"/>
        </w:rPr>
        <w:t xml:space="preserve"> with the maximum </w:t>
      </w:r>
      <w:r w:rsidR="00A668FC" w:rsidRPr="00915DEE">
        <w:rPr>
          <w:rFonts w:ascii="Calibri" w:hAnsi="Calibri" w:cs="Calibri"/>
        </w:rPr>
        <w:t>duration</w:t>
      </w:r>
      <w:r w:rsidRPr="00915DEE">
        <w:rPr>
          <w:rFonts w:ascii="Calibri" w:hAnsi="Calibri" w:cs="Calibri"/>
        </w:rPr>
        <w:t xml:space="preserve"> and returns the </w:t>
      </w:r>
      <w:r w:rsidR="00D113E1" w:rsidRPr="00915DEE">
        <w:rPr>
          <w:rFonts w:ascii="Calibri" w:hAnsi="Calibri" w:cs="Calibri"/>
        </w:rPr>
        <w:t>semina</w:t>
      </w:r>
      <w:r w:rsidR="00A668FC" w:rsidRPr="00915DEE">
        <w:rPr>
          <w:rFonts w:ascii="Calibri" w:hAnsi="Calibri" w:cs="Calibri"/>
        </w:rPr>
        <w:t>r</w:t>
      </w:r>
      <w:r w:rsidRPr="00915DEE">
        <w:rPr>
          <w:rFonts w:ascii="Calibri" w:hAnsi="Calibri" w:cs="Calibri"/>
        </w:rPr>
        <w:t xml:space="preserve"> object.</w:t>
      </w:r>
    </w:p>
    <w:p w14:paraId="75B88508" w14:textId="6A7EFF2B" w:rsidR="00043667" w:rsidRPr="00915DEE" w:rsidRDefault="00ED401D" w:rsidP="00915DEE">
      <w:pPr>
        <w:pStyle w:val="ListParagraph"/>
        <w:numPr>
          <w:ilvl w:val="0"/>
          <w:numId w:val="49"/>
        </w:numPr>
        <w:tabs>
          <w:tab w:val="left" w:pos="284"/>
        </w:tabs>
        <w:jc w:val="both"/>
        <w:rPr>
          <w:rFonts w:ascii="Calibri" w:hAnsi="Calibri" w:cs="Calibri"/>
        </w:rPr>
      </w:pPr>
      <w:r w:rsidRPr="00915DEE">
        <w:rPr>
          <w:rFonts w:ascii="Calibri" w:hAnsi="Calibri" w:cs="Calibri"/>
        </w:rPr>
        <w:t xml:space="preserve">Write a </w:t>
      </w:r>
      <w:r w:rsidR="000E638E" w:rsidRPr="000E638E">
        <w:rPr>
          <w:rFonts w:ascii="Calibri" w:hAnsi="Calibri" w:cs="Calibri"/>
          <w:b/>
          <w:u w:val="single"/>
        </w:rPr>
        <w:t>display()</w:t>
      </w:r>
      <w:r w:rsidR="000E638E">
        <w:rPr>
          <w:rFonts w:ascii="Calibri" w:hAnsi="Calibri" w:cs="Calibri"/>
        </w:rPr>
        <w:t xml:space="preserve"> method to display the objects of Seminar array.</w:t>
      </w:r>
    </w:p>
    <w:p w14:paraId="536CE84D" w14:textId="77777777" w:rsidR="00A668FC" w:rsidRPr="0054552B" w:rsidRDefault="00A668FC" w:rsidP="00A668FC">
      <w:pPr>
        <w:pStyle w:val="ListParagraph"/>
        <w:tabs>
          <w:tab w:val="left" w:pos="284"/>
        </w:tabs>
        <w:ind w:left="709"/>
        <w:contextualSpacing/>
        <w:jc w:val="both"/>
        <w:rPr>
          <w:rFonts w:ascii="Calibri" w:hAnsi="Calibri" w:cs="Calibri"/>
        </w:rPr>
      </w:pPr>
    </w:p>
    <w:p w14:paraId="42D47306" w14:textId="6F3531E1" w:rsidR="00043667" w:rsidRPr="00915DEE" w:rsidRDefault="00915DEE" w:rsidP="00043667">
      <w:pPr>
        <w:pStyle w:val="ListParagraph"/>
        <w:tabs>
          <w:tab w:val="left" w:pos="0"/>
        </w:tabs>
        <w:ind w:left="0"/>
        <w:jc w:val="both"/>
        <w:rPr>
          <w:rFonts w:ascii="Calibri" w:hAnsi="Calibri" w:cs="Arial"/>
        </w:rPr>
      </w:pPr>
      <w:r>
        <w:rPr>
          <w:rFonts w:ascii="Calibri" w:hAnsi="Calibri" w:cs="Arial"/>
        </w:rPr>
        <w:t xml:space="preserve">Create a Main </w:t>
      </w:r>
      <w:r w:rsidR="00A668FC" w:rsidRPr="00A668FC">
        <w:rPr>
          <w:rFonts w:ascii="Calibri" w:hAnsi="Calibri" w:cs="Arial"/>
          <w:b/>
        </w:rPr>
        <w:t>Se</w:t>
      </w:r>
      <w:r w:rsidR="00D113E1">
        <w:rPr>
          <w:rFonts w:ascii="Calibri" w:hAnsi="Calibri" w:cs="Arial"/>
          <w:b/>
        </w:rPr>
        <w:t>mina</w:t>
      </w:r>
      <w:r w:rsidR="00A668FC" w:rsidRPr="00A668FC">
        <w:rPr>
          <w:rFonts w:ascii="Calibri" w:hAnsi="Calibri" w:cs="Arial"/>
          <w:b/>
        </w:rPr>
        <w:t>r</w:t>
      </w:r>
      <w:r w:rsidR="00043667" w:rsidRPr="00A668FC">
        <w:rPr>
          <w:rFonts w:ascii="Calibri" w:hAnsi="Calibri" w:cs="Arial"/>
          <w:b/>
        </w:rPr>
        <w:t>Main</w:t>
      </w:r>
      <w:r>
        <w:rPr>
          <w:rFonts w:ascii="Calibri" w:hAnsi="Calibri" w:cs="Arial"/>
          <w:b/>
        </w:rPr>
        <w:t xml:space="preserve"> </w:t>
      </w:r>
      <w:r>
        <w:rPr>
          <w:rFonts w:ascii="Calibri" w:hAnsi="Calibri" w:cs="Arial"/>
        </w:rPr>
        <w:t xml:space="preserve">class, </w:t>
      </w:r>
      <w:r w:rsidRPr="00251D07">
        <w:rPr>
          <w:rFonts w:ascii="Calibri" w:hAnsi="Calibri" w:cs="Calibri"/>
          <w:bCs/>
          <w:iCs/>
        </w:rPr>
        <w:t>with the following instructions</w:t>
      </w:r>
      <w:r>
        <w:rPr>
          <w:rFonts w:ascii="Calibri" w:hAnsi="Calibri" w:cs="Calibri"/>
          <w:bCs/>
          <w:iCs/>
        </w:rPr>
        <w:t>;</w:t>
      </w:r>
    </w:p>
    <w:p w14:paraId="5858647E" w14:textId="77777777" w:rsidR="00915DEE" w:rsidRDefault="00043667" w:rsidP="00915DEE">
      <w:pPr>
        <w:pStyle w:val="ListParagraph"/>
        <w:numPr>
          <w:ilvl w:val="0"/>
          <w:numId w:val="50"/>
        </w:numPr>
        <w:tabs>
          <w:tab w:val="left" w:pos="-142"/>
        </w:tabs>
        <w:contextualSpacing/>
        <w:jc w:val="both"/>
        <w:rPr>
          <w:rFonts w:ascii="Calibri" w:hAnsi="Calibri" w:cs="Arial"/>
        </w:rPr>
      </w:pPr>
      <w:r w:rsidRPr="00915DEE">
        <w:rPr>
          <w:rFonts w:ascii="Calibri" w:hAnsi="Calibri" w:cs="Arial"/>
        </w:rPr>
        <w:t xml:space="preserve">In </w:t>
      </w:r>
      <w:r w:rsidRPr="00915DEE">
        <w:rPr>
          <w:rFonts w:ascii="Calibri" w:hAnsi="Calibri" w:cs="Arial"/>
          <w:b/>
        </w:rPr>
        <w:t>main</w:t>
      </w:r>
      <w:r w:rsidRPr="00915DEE">
        <w:rPr>
          <w:rFonts w:ascii="Calibri" w:hAnsi="Calibri" w:cs="Arial"/>
        </w:rPr>
        <w:t xml:space="preserve"> method, do the following</w:t>
      </w:r>
      <w:r w:rsidR="00ED401D" w:rsidRPr="00915DEE">
        <w:rPr>
          <w:rFonts w:ascii="Calibri" w:hAnsi="Calibri" w:cs="Arial"/>
        </w:rPr>
        <w:t>:</w:t>
      </w:r>
    </w:p>
    <w:p w14:paraId="0627B3C8" w14:textId="77777777" w:rsidR="00915DEE" w:rsidRDefault="00043667" w:rsidP="00915DEE">
      <w:pPr>
        <w:pStyle w:val="ListParagraph"/>
        <w:numPr>
          <w:ilvl w:val="1"/>
          <w:numId w:val="50"/>
        </w:numPr>
        <w:tabs>
          <w:tab w:val="left" w:pos="-142"/>
        </w:tabs>
        <w:contextualSpacing/>
        <w:jc w:val="both"/>
        <w:rPr>
          <w:rFonts w:ascii="Calibri" w:hAnsi="Calibri" w:cs="Arial"/>
        </w:rPr>
      </w:pPr>
      <w:r w:rsidRPr="00915DEE">
        <w:rPr>
          <w:rFonts w:ascii="Calibri" w:hAnsi="Calibri" w:cs="Arial"/>
        </w:rPr>
        <w:t xml:space="preserve">Input </w:t>
      </w:r>
      <w:r w:rsidR="00A668FC" w:rsidRPr="00915DEE">
        <w:rPr>
          <w:rFonts w:ascii="Calibri" w:hAnsi="Calibri" w:cs="Arial"/>
        </w:rPr>
        <w:t>4</w:t>
      </w:r>
      <w:r w:rsidRPr="00915DEE">
        <w:rPr>
          <w:rFonts w:ascii="Calibri" w:hAnsi="Calibri" w:cs="Arial"/>
        </w:rPr>
        <w:t xml:space="preserve"> </w:t>
      </w:r>
      <w:r w:rsidR="00D113E1" w:rsidRPr="00915DEE">
        <w:rPr>
          <w:rFonts w:ascii="Calibri" w:hAnsi="Calibri" w:cs="Arial"/>
        </w:rPr>
        <w:t>semina</w:t>
      </w:r>
      <w:r w:rsidR="00A668FC" w:rsidRPr="00915DEE">
        <w:rPr>
          <w:rFonts w:ascii="Calibri" w:hAnsi="Calibri" w:cs="Arial"/>
        </w:rPr>
        <w:t>rs</w:t>
      </w:r>
      <w:r w:rsidRPr="00915DEE">
        <w:rPr>
          <w:rFonts w:ascii="Calibri" w:hAnsi="Calibri" w:cs="Arial"/>
        </w:rPr>
        <w:t xml:space="preserve"> and store</w:t>
      </w:r>
      <w:r w:rsidR="00C34EE5" w:rsidRPr="00915DEE">
        <w:rPr>
          <w:rFonts w:ascii="Calibri" w:hAnsi="Calibri" w:cs="Arial"/>
        </w:rPr>
        <w:t xml:space="preserve"> them into the array</w:t>
      </w:r>
      <w:r w:rsidR="00ED401D" w:rsidRPr="00915DEE">
        <w:rPr>
          <w:rFonts w:ascii="Calibri" w:hAnsi="Calibri" w:cs="Arial"/>
        </w:rPr>
        <w:t xml:space="preserve"> </w:t>
      </w:r>
      <w:r w:rsidR="00C34EE5" w:rsidRPr="00915DEE">
        <w:rPr>
          <w:rFonts w:ascii="Calibri" w:hAnsi="Calibri" w:cs="Arial"/>
        </w:rPr>
        <w:t>inside</w:t>
      </w:r>
      <w:r w:rsidRPr="00915DEE">
        <w:rPr>
          <w:rFonts w:ascii="Calibri" w:hAnsi="Calibri" w:cs="Arial"/>
        </w:rPr>
        <w:t xml:space="preserve"> </w:t>
      </w:r>
      <w:r w:rsidR="00D113E1" w:rsidRPr="00915DEE">
        <w:rPr>
          <w:rFonts w:ascii="Calibri" w:hAnsi="Calibri" w:cs="Arial"/>
        </w:rPr>
        <w:t>Semina</w:t>
      </w:r>
      <w:r w:rsidR="00A668FC" w:rsidRPr="00915DEE">
        <w:rPr>
          <w:rFonts w:ascii="Calibri" w:hAnsi="Calibri" w:cs="Arial"/>
        </w:rPr>
        <w:t>r</w:t>
      </w:r>
      <w:r w:rsidRPr="00915DEE">
        <w:rPr>
          <w:rFonts w:ascii="Calibri" w:hAnsi="Calibri" w:cs="Arial"/>
        </w:rPr>
        <w:t xml:space="preserve">List </w:t>
      </w:r>
      <w:r w:rsidR="00C34EE5" w:rsidRPr="00915DEE">
        <w:rPr>
          <w:rFonts w:ascii="Calibri" w:hAnsi="Calibri" w:cs="Arial"/>
        </w:rPr>
        <w:t>class</w:t>
      </w:r>
      <w:r w:rsidRPr="00915DEE">
        <w:rPr>
          <w:rFonts w:ascii="Calibri" w:hAnsi="Calibri" w:cs="Arial"/>
        </w:rPr>
        <w:t xml:space="preserve">. </w:t>
      </w:r>
    </w:p>
    <w:p w14:paraId="06549750" w14:textId="77777777" w:rsidR="00915DEE" w:rsidRDefault="00043667" w:rsidP="00915DEE">
      <w:pPr>
        <w:pStyle w:val="ListParagraph"/>
        <w:numPr>
          <w:ilvl w:val="1"/>
          <w:numId w:val="50"/>
        </w:numPr>
        <w:tabs>
          <w:tab w:val="left" w:pos="-142"/>
        </w:tabs>
        <w:contextualSpacing/>
        <w:jc w:val="both"/>
        <w:rPr>
          <w:rFonts w:ascii="Calibri" w:hAnsi="Calibri" w:cs="Arial"/>
        </w:rPr>
      </w:pPr>
      <w:r w:rsidRPr="00915DEE">
        <w:rPr>
          <w:rFonts w:ascii="Calibri" w:hAnsi="Calibri" w:cs="Arial"/>
        </w:rPr>
        <w:t xml:space="preserve">Display the contents of </w:t>
      </w:r>
      <w:r w:rsidR="00ED401D" w:rsidRPr="00915DEE">
        <w:rPr>
          <w:rFonts w:ascii="Calibri" w:hAnsi="Calibri" w:cs="Arial"/>
        </w:rPr>
        <w:t xml:space="preserve">the </w:t>
      </w:r>
      <w:r w:rsidR="00C34EE5" w:rsidRPr="00915DEE">
        <w:rPr>
          <w:rFonts w:ascii="Calibri" w:hAnsi="Calibri" w:cs="Arial"/>
        </w:rPr>
        <w:t xml:space="preserve">array inside </w:t>
      </w:r>
      <w:r w:rsidR="00D113E1" w:rsidRPr="00915DEE">
        <w:rPr>
          <w:rFonts w:ascii="Calibri" w:hAnsi="Calibri" w:cs="Arial"/>
        </w:rPr>
        <w:t>Semina</w:t>
      </w:r>
      <w:r w:rsidR="00A668FC" w:rsidRPr="00915DEE">
        <w:rPr>
          <w:rFonts w:ascii="Calibri" w:hAnsi="Calibri" w:cs="Arial"/>
        </w:rPr>
        <w:t>r</w:t>
      </w:r>
      <w:r w:rsidRPr="00915DEE">
        <w:rPr>
          <w:rFonts w:ascii="Calibri" w:hAnsi="Calibri" w:cs="Arial"/>
        </w:rPr>
        <w:t xml:space="preserve">List </w:t>
      </w:r>
      <w:r w:rsidR="00C34EE5" w:rsidRPr="00915DEE">
        <w:rPr>
          <w:rFonts w:ascii="Calibri" w:hAnsi="Calibri" w:cs="Arial"/>
        </w:rPr>
        <w:t>class</w:t>
      </w:r>
      <w:r w:rsidRPr="00915DEE">
        <w:rPr>
          <w:rFonts w:ascii="Calibri" w:hAnsi="Calibri" w:cs="Arial"/>
        </w:rPr>
        <w:t xml:space="preserve"> by calling the display method.</w:t>
      </w:r>
    </w:p>
    <w:p w14:paraId="257E0B73" w14:textId="77777777" w:rsidR="00915DEE" w:rsidRDefault="00043667" w:rsidP="00915DEE">
      <w:pPr>
        <w:pStyle w:val="ListParagraph"/>
        <w:numPr>
          <w:ilvl w:val="1"/>
          <w:numId w:val="50"/>
        </w:numPr>
        <w:tabs>
          <w:tab w:val="left" w:pos="-142"/>
        </w:tabs>
        <w:contextualSpacing/>
        <w:jc w:val="both"/>
        <w:rPr>
          <w:rFonts w:ascii="Calibri" w:hAnsi="Calibri" w:cs="Arial"/>
        </w:rPr>
      </w:pPr>
      <w:r w:rsidRPr="00915DEE">
        <w:rPr>
          <w:rFonts w:ascii="Calibri" w:hAnsi="Calibri" w:cs="Arial"/>
        </w:rPr>
        <w:t xml:space="preserve">Ask the user which </w:t>
      </w:r>
      <w:r w:rsidR="00D113E1" w:rsidRPr="00915DEE">
        <w:rPr>
          <w:rFonts w:ascii="Calibri" w:hAnsi="Calibri" w:cs="Arial"/>
        </w:rPr>
        <w:t>semina</w:t>
      </w:r>
      <w:r w:rsidR="00A668FC" w:rsidRPr="00915DEE">
        <w:rPr>
          <w:rFonts w:ascii="Calibri" w:hAnsi="Calibri" w:cs="Arial"/>
        </w:rPr>
        <w:t>r</w:t>
      </w:r>
      <w:r w:rsidRPr="00915DEE">
        <w:rPr>
          <w:rFonts w:ascii="Calibri" w:hAnsi="Calibri" w:cs="Arial"/>
        </w:rPr>
        <w:t xml:space="preserve"> to remove and then remove it.</w:t>
      </w:r>
    </w:p>
    <w:p w14:paraId="566B8910" w14:textId="77777777" w:rsidR="00915DEE" w:rsidRDefault="00043667" w:rsidP="00915DEE">
      <w:pPr>
        <w:pStyle w:val="ListParagraph"/>
        <w:numPr>
          <w:ilvl w:val="1"/>
          <w:numId w:val="50"/>
        </w:numPr>
        <w:tabs>
          <w:tab w:val="left" w:pos="-142"/>
        </w:tabs>
        <w:contextualSpacing/>
        <w:jc w:val="both"/>
        <w:rPr>
          <w:rFonts w:ascii="Calibri" w:hAnsi="Calibri" w:cs="Arial"/>
        </w:rPr>
      </w:pPr>
      <w:r w:rsidRPr="00915DEE">
        <w:rPr>
          <w:rFonts w:ascii="Calibri" w:hAnsi="Calibri" w:cs="Arial"/>
        </w:rPr>
        <w:t xml:space="preserve">Ask the user which </w:t>
      </w:r>
      <w:r w:rsidR="00D113E1" w:rsidRPr="00915DEE">
        <w:rPr>
          <w:rFonts w:ascii="Calibri" w:hAnsi="Calibri" w:cs="Arial"/>
        </w:rPr>
        <w:t>semina</w:t>
      </w:r>
      <w:r w:rsidR="00A668FC" w:rsidRPr="00915DEE">
        <w:rPr>
          <w:rFonts w:ascii="Calibri" w:hAnsi="Calibri" w:cs="Arial"/>
        </w:rPr>
        <w:t>r</w:t>
      </w:r>
      <w:r w:rsidRPr="00915DEE">
        <w:rPr>
          <w:rFonts w:ascii="Calibri" w:hAnsi="Calibri" w:cs="Arial"/>
        </w:rPr>
        <w:t xml:space="preserve"> to search and then display it.</w:t>
      </w:r>
    </w:p>
    <w:p w14:paraId="00FA6F28" w14:textId="7675FCC8" w:rsidR="00043667" w:rsidRPr="00915DEE" w:rsidRDefault="00043667" w:rsidP="00915DEE">
      <w:pPr>
        <w:pStyle w:val="ListParagraph"/>
        <w:numPr>
          <w:ilvl w:val="1"/>
          <w:numId w:val="50"/>
        </w:numPr>
        <w:tabs>
          <w:tab w:val="left" w:pos="-142"/>
        </w:tabs>
        <w:contextualSpacing/>
        <w:jc w:val="both"/>
        <w:rPr>
          <w:rFonts w:ascii="Calibri" w:hAnsi="Calibri" w:cs="Arial"/>
        </w:rPr>
      </w:pPr>
      <w:r w:rsidRPr="00915DEE">
        <w:rPr>
          <w:rFonts w:ascii="Calibri" w:hAnsi="Calibri" w:cs="Arial"/>
        </w:rPr>
        <w:t xml:space="preserve">Display the </w:t>
      </w:r>
      <w:r w:rsidR="00D113E1" w:rsidRPr="00915DEE">
        <w:rPr>
          <w:rFonts w:ascii="Calibri" w:hAnsi="Calibri" w:cs="Arial"/>
        </w:rPr>
        <w:t>semina</w:t>
      </w:r>
      <w:r w:rsidR="00A668FC" w:rsidRPr="00915DEE">
        <w:rPr>
          <w:rFonts w:ascii="Calibri" w:hAnsi="Calibri" w:cs="Arial"/>
        </w:rPr>
        <w:t>r</w:t>
      </w:r>
      <w:r w:rsidRPr="00915DEE">
        <w:rPr>
          <w:rFonts w:ascii="Calibri" w:hAnsi="Calibri" w:cs="Arial"/>
        </w:rPr>
        <w:t xml:space="preserve"> with maximum </w:t>
      </w:r>
      <w:r w:rsidR="00A668FC" w:rsidRPr="00915DEE">
        <w:rPr>
          <w:rFonts w:ascii="Calibri" w:hAnsi="Calibri" w:cs="Arial"/>
        </w:rPr>
        <w:t>duration</w:t>
      </w:r>
      <w:r w:rsidRPr="00915DEE">
        <w:rPr>
          <w:rFonts w:ascii="Calibri" w:hAnsi="Calibri" w:cs="Arial"/>
        </w:rPr>
        <w:t>.</w:t>
      </w:r>
    </w:p>
    <w:p w14:paraId="4BEA4C7A" w14:textId="77777777" w:rsidR="009161E5" w:rsidRDefault="009161E5" w:rsidP="009161E5">
      <w:pPr>
        <w:tabs>
          <w:tab w:val="left" w:pos="-142"/>
        </w:tabs>
        <w:contextualSpacing/>
        <w:jc w:val="both"/>
        <w:rPr>
          <w:rFonts w:ascii="Calibri" w:hAnsi="Calibri" w:cs="Arial"/>
        </w:rPr>
      </w:pPr>
    </w:p>
    <w:p w14:paraId="76660CD7" w14:textId="71D16C71" w:rsidR="009161E5" w:rsidRPr="00A27CAF" w:rsidRDefault="009161E5" w:rsidP="009161E5">
      <w:pPr>
        <w:tabs>
          <w:tab w:val="left" w:pos="-142"/>
        </w:tabs>
        <w:contextualSpacing/>
        <w:jc w:val="both"/>
        <w:rPr>
          <w:rFonts w:ascii="Courier New" w:hAnsi="Courier New" w:cs="Courier New"/>
          <w:b/>
          <w:sz w:val="16"/>
          <w:szCs w:val="16"/>
          <w:u w:val="single"/>
        </w:rPr>
      </w:pPr>
      <w:r w:rsidRPr="00A27CAF">
        <w:rPr>
          <w:rFonts w:ascii="Courier New" w:hAnsi="Courier New" w:cs="Courier New"/>
          <w:b/>
          <w:sz w:val="16"/>
          <w:szCs w:val="16"/>
          <w:u w:val="single"/>
        </w:rPr>
        <w:t>Output:</w:t>
      </w:r>
    </w:p>
    <w:p w14:paraId="7DB70FF8"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Seminar no. 1: </w:t>
      </w:r>
    </w:p>
    <w:p w14:paraId="72EC8BE9"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title: Business Analysis</w:t>
      </w:r>
    </w:p>
    <w:p w14:paraId="77C05C5B"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Spekear: Fitnat Budak</w:t>
      </w:r>
    </w:p>
    <w:p w14:paraId="29A412DC"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Date: 06/03/2019</w:t>
      </w:r>
    </w:p>
    <w:p w14:paraId="167448E2"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Duration: 55</w:t>
      </w:r>
    </w:p>
    <w:p w14:paraId="061CBA1B"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Place: DB01</w:t>
      </w:r>
    </w:p>
    <w:p w14:paraId="171C5389"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Business Analysis is added to the list</w:t>
      </w:r>
    </w:p>
    <w:p w14:paraId="65719813" w14:textId="77777777" w:rsidR="00AD5BE0" w:rsidRPr="00AD5BE0" w:rsidRDefault="00AD5BE0" w:rsidP="00AD5BE0">
      <w:pPr>
        <w:rPr>
          <w:rFonts w:ascii="Courier New" w:hAnsi="Courier New" w:cs="Courier New"/>
          <w:sz w:val="16"/>
          <w:szCs w:val="16"/>
        </w:rPr>
      </w:pPr>
    </w:p>
    <w:p w14:paraId="34BD6B50"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Do you want to continue (Y/N)?</w:t>
      </w:r>
    </w:p>
    <w:p w14:paraId="61CAACE9"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Y</w:t>
      </w:r>
    </w:p>
    <w:p w14:paraId="51E3F60E" w14:textId="77777777" w:rsidR="00AD5BE0" w:rsidRPr="00AD5BE0" w:rsidRDefault="00AD5BE0" w:rsidP="00AD5BE0">
      <w:pPr>
        <w:rPr>
          <w:rFonts w:ascii="Courier New" w:hAnsi="Courier New" w:cs="Courier New"/>
          <w:sz w:val="16"/>
          <w:szCs w:val="16"/>
        </w:rPr>
      </w:pPr>
    </w:p>
    <w:p w14:paraId="3758401C"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Seminar no. 2: </w:t>
      </w:r>
    </w:p>
    <w:p w14:paraId="4FA0475D"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title: Machine Learning</w:t>
      </w:r>
    </w:p>
    <w:p w14:paraId="52DEA8C7"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Spekear: Batur Orkun</w:t>
      </w:r>
    </w:p>
    <w:p w14:paraId="42FDCD02"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Date: 11/02/2019</w:t>
      </w:r>
    </w:p>
    <w:p w14:paraId="1DAEA317"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Duration: 45</w:t>
      </w:r>
    </w:p>
    <w:p w14:paraId="4FB36945"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Place: CE106</w:t>
      </w:r>
    </w:p>
    <w:p w14:paraId="30DA5395"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Machine Learning is added to the list</w:t>
      </w:r>
    </w:p>
    <w:p w14:paraId="3163592B" w14:textId="77777777" w:rsidR="00AD5BE0" w:rsidRPr="00AD5BE0" w:rsidRDefault="00AD5BE0" w:rsidP="00AD5BE0">
      <w:pPr>
        <w:rPr>
          <w:rFonts w:ascii="Courier New" w:hAnsi="Courier New" w:cs="Courier New"/>
          <w:sz w:val="16"/>
          <w:szCs w:val="16"/>
        </w:rPr>
      </w:pPr>
    </w:p>
    <w:p w14:paraId="42C55AF6"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Do you want to continue (Y/N)?</w:t>
      </w:r>
    </w:p>
    <w:p w14:paraId="283F756C"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Y</w:t>
      </w:r>
    </w:p>
    <w:p w14:paraId="4B60978B" w14:textId="77777777" w:rsidR="00AD5BE0" w:rsidRPr="00AD5BE0" w:rsidRDefault="00AD5BE0" w:rsidP="00AD5BE0">
      <w:pPr>
        <w:rPr>
          <w:rFonts w:ascii="Courier New" w:hAnsi="Courier New" w:cs="Courier New"/>
          <w:sz w:val="16"/>
          <w:szCs w:val="16"/>
        </w:rPr>
      </w:pPr>
    </w:p>
    <w:p w14:paraId="258872D9"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Seminar no. 3: </w:t>
      </w:r>
    </w:p>
    <w:p w14:paraId="7EAAB4A9"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title: VOIP Technologies</w:t>
      </w:r>
    </w:p>
    <w:p w14:paraId="75E1C2AF"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Spekear: Pelin Tokat</w:t>
      </w:r>
    </w:p>
    <w:p w14:paraId="70F6A730"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Date: 02/05/2019</w:t>
      </w:r>
    </w:p>
    <w:p w14:paraId="4178C0C4"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Duration: 40</w:t>
      </w:r>
    </w:p>
    <w:p w14:paraId="5088016F"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Enter Place: CE104</w:t>
      </w:r>
    </w:p>
    <w:p w14:paraId="0CABDE30"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VOIP Technologies is added to the list</w:t>
      </w:r>
    </w:p>
    <w:p w14:paraId="0D3545C7" w14:textId="77777777" w:rsidR="00AD5BE0" w:rsidRPr="00AD5BE0" w:rsidRDefault="00AD5BE0" w:rsidP="00AD5BE0">
      <w:pPr>
        <w:rPr>
          <w:rFonts w:ascii="Courier New" w:hAnsi="Courier New" w:cs="Courier New"/>
          <w:sz w:val="16"/>
          <w:szCs w:val="16"/>
        </w:rPr>
      </w:pPr>
    </w:p>
    <w:p w14:paraId="38778944"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Do you want to continue (Y/N)?</w:t>
      </w:r>
    </w:p>
    <w:p w14:paraId="5CD9C786"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Y</w:t>
      </w:r>
    </w:p>
    <w:p w14:paraId="53A28FEE" w14:textId="77777777" w:rsidR="00AD5BE0" w:rsidRPr="00AD5BE0" w:rsidRDefault="00AD5BE0" w:rsidP="00AD5BE0">
      <w:pPr>
        <w:rPr>
          <w:rFonts w:ascii="Courier New" w:hAnsi="Courier New" w:cs="Courier New"/>
          <w:sz w:val="16"/>
          <w:szCs w:val="16"/>
        </w:rPr>
      </w:pPr>
    </w:p>
    <w:p w14:paraId="29C84702"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Error: Max size is reached! Cannot add any more seminars</w:t>
      </w:r>
    </w:p>
    <w:p w14:paraId="0358DDB7"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w:t>
      </w:r>
    </w:p>
    <w:p w14:paraId="033E5B9F"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Here is a list of the seminars: </w:t>
      </w:r>
    </w:p>
    <w:p w14:paraId="1E786E89" w14:textId="4FC2AC1F"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lastRenderedPageBreak/>
        <w:t xml:space="preserve"> </w:t>
      </w:r>
    </w:p>
    <w:p w14:paraId="602735B3"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----Seminar INFO----</w:t>
      </w:r>
    </w:p>
    <w:p w14:paraId="5B440349"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Id=500</w:t>
      </w:r>
    </w:p>
    <w:p w14:paraId="5B3EEE52"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Title=Business Analysis</w:t>
      </w:r>
    </w:p>
    <w:p w14:paraId="1849A1B9"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Speaker=Fitnat Budak</w:t>
      </w:r>
    </w:p>
    <w:p w14:paraId="5BCDF931"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Date=06/03/2019</w:t>
      </w:r>
    </w:p>
    <w:p w14:paraId="07DDB57B"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Duration=55</w:t>
      </w:r>
    </w:p>
    <w:p w14:paraId="5F87D9A4"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Place=DB01 </w:t>
      </w:r>
    </w:p>
    <w:p w14:paraId="7A521061" w14:textId="77777777" w:rsidR="00AD5BE0" w:rsidRPr="00AD5BE0" w:rsidRDefault="00AD5BE0" w:rsidP="00AD5BE0">
      <w:pPr>
        <w:rPr>
          <w:rFonts w:ascii="Courier New" w:hAnsi="Courier New" w:cs="Courier New"/>
          <w:sz w:val="16"/>
          <w:szCs w:val="16"/>
        </w:rPr>
      </w:pPr>
    </w:p>
    <w:p w14:paraId="79B55DFD"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----Seminar INFO----</w:t>
      </w:r>
    </w:p>
    <w:p w14:paraId="3DE3A4F4"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Id=501</w:t>
      </w:r>
    </w:p>
    <w:p w14:paraId="613BE9CC"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Title=Machine Learning</w:t>
      </w:r>
    </w:p>
    <w:p w14:paraId="52852A0C"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Speaker=Batur Orkun</w:t>
      </w:r>
    </w:p>
    <w:p w14:paraId="59AB00A0"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Date=11/02/2019</w:t>
      </w:r>
    </w:p>
    <w:p w14:paraId="1043D40B"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Duration=45</w:t>
      </w:r>
    </w:p>
    <w:p w14:paraId="152A5C47"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Place=CE106 </w:t>
      </w:r>
    </w:p>
    <w:p w14:paraId="394B4164" w14:textId="77777777" w:rsidR="00AD5BE0" w:rsidRPr="00AD5BE0" w:rsidRDefault="00AD5BE0" w:rsidP="00AD5BE0">
      <w:pPr>
        <w:rPr>
          <w:rFonts w:ascii="Courier New" w:hAnsi="Courier New" w:cs="Courier New"/>
          <w:sz w:val="16"/>
          <w:szCs w:val="16"/>
        </w:rPr>
      </w:pPr>
    </w:p>
    <w:p w14:paraId="1522BEB3"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----Seminar INFO----</w:t>
      </w:r>
    </w:p>
    <w:p w14:paraId="70FAA7A0"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Id=502</w:t>
      </w:r>
    </w:p>
    <w:p w14:paraId="5AFD93B8"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Title=VOIP Technologies</w:t>
      </w:r>
    </w:p>
    <w:p w14:paraId="4D18D794"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Speaker=Pelin Tokat</w:t>
      </w:r>
    </w:p>
    <w:p w14:paraId="4D132B85"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Date=02/05/2019</w:t>
      </w:r>
    </w:p>
    <w:p w14:paraId="73797696"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Duration=40</w:t>
      </w:r>
    </w:p>
    <w:p w14:paraId="15C76091"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Place=CE104</w:t>
      </w:r>
    </w:p>
    <w:p w14:paraId="1CD048C2"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w:t>
      </w:r>
    </w:p>
    <w:p w14:paraId="7D840926" w14:textId="77777777" w:rsidR="00AD5BE0" w:rsidRPr="00AD5BE0" w:rsidRDefault="00AD5BE0" w:rsidP="00AD5BE0">
      <w:pPr>
        <w:rPr>
          <w:rFonts w:ascii="Courier New" w:hAnsi="Courier New" w:cs="Courier New"/>
          <w:sz w:val="16"/>
          <w:szCs w:val="16"/>
        </w:rPr>
      </w:pPr>
    </w:p>
    <w:p w14:paraId="4D5FEC5E"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Which Seminar would you like to delete? </w:t>
      </w:r>
    </w:p>
    <w:p w14:paraId="73FBABD6"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501</w:t>
      </w:r>
    </w:p>
    <w:p w14:paraId="18FC1AD8"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Machine Learning is removed.</w:t>
      </w:r>
    </w:p>
    <w:p w14:paraId="1A9E8BBD"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 </w:t>
      </w:r>
    </w:p>
    <w:p w14:paraId="4F639F23"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----Seminar INFO----</w:t>
      </w:r>
    </w:p>
    <w:p w14:paraId="3BDCD483"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Id=500</w:t>
      </w:r>
    </w:p>
    <w:p w14:paraId="21D1746B"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Title=Business Analysis</w:t>
      </w:r>
    </w:p>
    <w:p w14:paraId="7B6BE3A4"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Speaker=Fitnat Budak</w:t>
      </w:r>
    </w:p>
    <w:p w14:paraId="75090250"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Date=06/03/2019</w:t>
      </w:r>
    </w:p>
    <w:p w14:paraId="75AA9B17"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Duration=55</w:t>
      </w:r>
    </w:p>
    <w:p w14:paraId="2D0CAE14"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Place=DB01 </w:t>
      </w:r>
    </w:p>
    <w:p w14:paraId="17185F64" w14:textId="77777777" w:rsidR="00AD5BE0" w:rsidRPr="00AD5BE0" w:rsidRDefault="00AD5BE0" w:rsidP="00AD5BE0">
      <w:pPr>
        <w:rPr>
          <w:rFonts w:ascii="Courier New" w:hAnsi="Courier New" w:cs="Courier New"/>
          <w:sz w:val="16"/>
          <w:szCs w:val="16"/>
        </w:rPr>
      </w:pPr>
    </w:p>
    <w:p w14:paraId="5A7EFE52"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----Seminar INFO----</w:t>
      </w:r>
    </w:p>
    <w:p w14:paraId="54EF6D73"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Id=502</w:t>
      </w:r>
    </w:p>
    <w:p w14:paraId="0046B092"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Title=VOIP Technologies</w:t>
      </w:r>
    </w:p>
    <w:p w14:paraId="32F071B5"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Speaker=Pelin Tokat</w:t>
      </w:r>
    </w:p>
    <w:p w14:paraId="4D470E16"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Date=02/05/2019</w:t>
      </w:r>
    </w:p>
    <w:p w14:paraId="39F44858"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Duration=40</w:t>
      </w:r>
    </w:p>
    <w:p w14:paraId="6B883673" w14:textId="1D102C70" w:rsidR="00AD5BE0" w:rsidRDefault="00AD5BE0" w:rsidP="00AD5BE0">
      <w:pPr>
        <w:rPr>
          <w:rFonts w:ascii="Courier New" w:hAnsi="Courier New" w:cs="Courier New"/>
          <w:sz w:val="16"/>
          <w:szCs w:val="16"/>
        </w:rPr>
      </w:pPr>
      <w:r w:rsidRPr="00AD5BE0">
        <w:rPr>
          <w:rFonts w:ascii="Courier New" w:hAnsi="Courier New" w:cs="Courier New"/>
          <w:sz w:val="16"/>
          <w:szCs w:val="16"/>
        </w:rPr>
        <w:t>Place=CE104</w:t>
      </w:r>
    </w:p>
    <w:p w14:paraId="10858581" w14:textId="77777777" w:rsidR="00AD5BE0" w:rsidRPr="00AD5BE0" w:rsidRDefault="00AD5BE0" w:rsidP="00AD5BE0">
      <w:pPr>
        <w:rPr>
          <w:rFonts w:ascii="Courier New" w:hAnsi="Courier New" w:cs="Courier New"/>
          <w:sz w:val="16"/>
          <w:szCs w:val="16"/>
        </w:rPr>
      </w:pPr>
    </w:p>
    <w:p w14:paraId="639DDBDA"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Which seminar would you like to search? </w:t>
      </w:r>
    </w:p>
    <w:p w14:paraId="3A08209F" w14:textId="77777777" w:rsidR="00AD5BE0" w:rsidRDefault="00AD5BE0" w:rsidP="00AD5BE0">
      <w:pPr>
        <w:rPr>
          <w:rFonts w:ascii="Courier New" w:hAnsi="Courier New" w:cs="Courier New"/>
          <w:sz w:val="16"/>
          <w:szCs w:val="16"/>
        </w:rPr>
      </w:pPr>
      <w:r w:rsidRPr="00AD5BE0">
        <w:rPr>
          <w:rFonts w:ascii="Courier New" w:hAnsi="Courier New" w:cs="Courier New"/>
          <w:sz w:val="16"/>
          <w:szCs w:val="16"/>
        </w:rPr>
        <w:t>VOIP Technologies</w:t>
      </w:r>
    </w:p>
    <w:p w14:paraId="6D5F5DE8" w14:textId="77777777" w:rsidR="00AD5BE0" w:rsidRPr="00AD5BE0" w:rsidRDefault="00AD5BE0" w:rsidP="00AD5BE0">
      <w:pPr>
        <w:rPr>
          <w:rFonts w:ascii="Courier New" w:hAnsi="Courier New" w:cs="Courier New"/>
          <w:sz w:val="16"/>
          <w:szCs w:val="16"/>
        </w:rPr>
      </w:pPr>
    </w:p>
    <w:p w14:paraId="64D85936"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Here is the Seminar you were looking for...</w:t>
      </w:r>
    </w:p>
    <w:p w14:paraId="5AE36A92"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 xml:space="preserve"> </w:t>
      </w:r>
    </w:p>
    <w:p w14:paraId="617C49D7"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----Seminar INFO----</w:t>
      </w:r>
    </w:p>
    <w:p w14:paraId="78299F09"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Id=502</w:t>
      </w:r>
    </w:p>
    <w:p w14:paraId="6FC7059E"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Title=VOIP Technologies</w:t>
      </w:r>
    </w:p>
    <w:p w14:paraId="412F6739"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Speaker=Pelin Tokat</w:t>
      </w:r>
    </w:p>
    <w:p w14:paraId="5297D40A"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Date=02/05/2019</w:t>
      </w:r>
    </w:p>
    <w:p w14:paraId="25AE77C6"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Duration=40</w:t>
      </w:r>
    </w:p>
    <w:p w14:paraId="3135AF3D"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Place=CE104</w:t>
      </w:r>
    </w:p>
    <w:p w14:paraId="7390757F" w14:textId="77777777" w:rsidR="00AD5BE0" w:rsidRPr="00AD5BE0" w:rsidRDefault="00AD5BE0" w:rsidP="00AD5BE0">
      <w:pPr>
        <w:rPr>
          <w:rFonts w:ascii="Courier New" w:hAnsi="Courier New" w:cs="Courier New"/>
          <w:sz w:val="16"/>
          <w:szCs w:val="16"/>
        </w:rPr>
      </w:pPr>
      <w:r w:rsidRPr="00AD5BE0">
        <w:rPr>
          <w:rFonts w:ascii="Courier New" w:hAnsi="Courier New" w:cs="Courier New"/>
          <w:sz w:val="16"/>
          <w:szCs w:val="16"/>
        </w:rPr>
        <w:t>-----------------</w:t>
      </w:r>
    </w:p>
    <w:p w14:paraId="007D0FAD" w14:textId="07F88E23" w:rsidR="00043667" w:rsidRPr="00B06C6D" w:rsidRDefault="00AD5BE0" w:rsidP="00AD5BE0">
      <w:pPr>
        <w:rPr>
          <w:rFonts w:ascii="Courier New" w:hAnsi="Courier New" w:cs="Courier New"/>
          <w:sz w:val="16"/>
          <w:szCs w:val="16"/>
        </w:rPr>
      </w:pPr>
      <w:r w:rsidRPr="00AD5BE0">
        <w:rPr>
          <w:rFonts w:ascii="Courier New" w:hAnsi="Courier New" w:cs="Courier New"/>
          <w:sz w:val="16"/>
          <w:szCs w:val="16"/>
        </w:rPr>
        <w:t>Business Analysis has the maximum duration of 55</w:t>
      </w:r>
    </w:p>
    <w:sectPr w:rsidR="00043667" w:rsidRPr="00B06C6D" w:rsidSect="00B06C6D">
      <w:type w:val="continuous"/>
      <w:pgSz w:w="11906" w:h="16838"/>
      <w:pgMar w:top="567" w:right="836" w:bottom="426" w:left="99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86855" w14:textId="77777777" w:rsidR="00C56DCC" w:rsidRDefault="00C56DCC" w:rsidP="007E56A1">
      <w:r>
        <w:separator/>
      </w:r>
    </w:p>
  </w:endnote>
  <w:endnote w:type="continuationSeparator" w:id="0">
    <w:p w14:paraId="5CAB7C1B" w14:textId="77777777" w:rsidR="00C56DCC" w:rsidRDefault="00C56DCC" w:rsidP="007E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BatangChe">
    <w:altName w:val="Times New Roman"/>
    <w:panose1 w:val="02030609000101010101"/>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omic Sans MS">
    <w:panose1 w:val="030F0702030302020204"/>
    <w:charset w:val="A2"/>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458211"/>
      <w:docPartObj>
        <w:docPartGallery w:val="Page Numbers (Bottom of Page)"/>
        <w:docPartUnique/>
      </w:docPartObj>
    </w:sdtPr>
    <w:sdtEndPr>
      <w:rPr>
        <w:noProof/>
      </w:rPr>
    </w:sdtEndPr>
    <w:sdtContent>
      <w:p w14:paraId="217D7042" w14:textId="46EC5C27" w:rsidR="007E56A1" w:rsidRDefault="007E56A1">
        <w:pPr>
          <w:pStyle w:val="Footer"/>
          <w:jc w:val="right"/>
        </w:pPr>
        <w:r>
          <w:fldChar w:fldCharType="begin"/>
        </w:r>
        <w:r>
          <w:instrText xml:space="preserve"> PAGE   \* MERGEFORMAT </w:instrText>
        </w:r>
        <w:r>
          <w:fldChar w:fldCharType="separate"/>
        </w:r>
        <w:r w:rsidR="00F7205F">
          <w:rPr>
            <w:noProof/>
          </w:rPr>
          <w:t>4</w:t>
        </w:r>
        <w:r>
          <w:rPr>
            <w:noProof/>
          </w:rPr>
          <w:fldChar w:fldCharType="end"/>
        </w:r>
      </w:p>
    </w:sdtContent>
  </w:sdt>
  <w:p w14:paraId="0C1C238F" w14:textId="77777777" w:rsidR="007E56A1" w:rsidRDefault="007E5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A27E8" w14:textId="77777777" w:rsidR="00C56DCC" w:rsidRDefault="00C56DCC" w:rsidP="007E56A1">
      <w:r>
        <w:separator/>
      </w:r>
    </w:p>
  </w:footnote>
  <w:footnote w:type="continuationSeparator" w:id="0">
    <w:p w14:paraId="015994F5" w14:textId="77777777" w:rsidR="00C56DCC" w:rsidRDefault="00C56DCC" w:rsidP="007E56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6"/>
    <w:lvl w:ilvl="0">
      <w:start w:val="1"/>
      <w:numFmt w:val="bullet"/>
      <w:lvlText w:val=""/>
      <w:lvlJc w:val="left"/>
      <w:pPr>
        <w:tabs>
          <w:tab w:val="num" w:pos="1382"/>
        </w:tabs>
        <w:ind w:left="1382" w:hanging="377"/>
      </w:pPr>
      <w:rPr>
        <w:rFonts w:ascii="Symbol" w:hAnsi="Symbol" w:cs="Symbol"/>
      </w:rPr>
    </w:lvl>
  </w:abstractNum>
  <w:abstractNum w:abstractNumId="2" w15:restartNumberingAfterBreak="0">
    <w:nsid w:val="00000003"/>
    <w:multiLevelType w:val="singleLevel"/>
    <w:tmpl w:val="00000003"/>
    <w:name w:val="WW8Num8"/>
    <w:lvl w:ilvl="0">
      <w:start w:val="14"/>
      <w:numFmt w:val="decimal"/>
      <w:lvlText w:val="%1."/>
      <w:lvlJc w:val="left"/>
      <w:pPr>
        <w:tabs>
          <w:tab w:val="num" w:pos="750"/>
        </w:tabs>
        <w:ind w:left="750" w:hanging="390"/>
      </w:pPr>
      <w:rPr>
        <w:b/>
      </w:rPr>
    </w:lvl>
  </w:abstractNum>
  <w:abstractNum w:abstractNumId="3" w15:restartNumberingAfterBreak="0">
    <w:nsid w:val="00000004"/>
    <w:multiLevelType w:val="singleLevel"/>
    <w:tmpl w:val="00000004"/>
    <w:name w:val="WW8Num9"/>
    <w:lvl w:ilvl="0">
      <w:start w:val="1"/>
      <w:numFmt w:val="decimal"/>
      <w:lvlText w:val="%1."/>
      <w:lvlJc w:val="left"/>
      <w:pPr>
        <w:tabs>
          <w:tab w:val="num" w:pos="1005"/>
        </w:tabs>
        <w:ind w:left="1005" w:hanging="360"/>
      </w:pPr>
      <w:rPr>
        <w:b/>
      </w:rPr>
    </w:lvl>
  </w:abstractNum>
  <w:abstractNum w:abstractNumId="4" w15:restartNumberingAfterBreak="0">
    <w:nsid w:val="00000005"/>
    <w:multiLevelType w:val="multilevel"/>
    <w:tmpl w:val="82F20892"/>
    <w:lvl w:ilvl="0">
      <w:start w:val="1"/>
      <w:numFmt w:val="decimal"/>
      <w:lvlText w:val="%1."/>
      <w:lvlJc w:val="left"/>
      <w:pPr>
        <w:tabs>
          <w:tab w:val="num" w:pos="1005"/>
        </w:tabs>
        <w:ind w:left="1005" w:hanging="360"/>
      </w:pPr>
      <w:rPr>
        <w:b/>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3586AD8"/>
    <w:multiLevelType w:val="hybridMultilevel"/>
    <w:tmpl w:val="956CC48A"/>
    <w:lvl w:ilvl="0" w:tplc="8460C12C">
      <w:start w:val="1"/>
      <w:numFmt w:val="decimal"/>
      <w:pStyle w:val="Question"/>
      <w:lvlText w:val="Q%1."/>
      <w:lvlJc w:val="left"/>
      <w:pPr>
        <w:ind w:left="360" w:hanging="360"/>
      </w:pPr>
      <w:rPr>
        <w:rFonts w:ascii="Calibri" w:hAnsi="Calibri" w:cs="Calibri" w:hint="default"/>
        <w:b/>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D70059"/>
    <w:multiLevelType w:val="hybridMultilevel"/>
    <w:tmpl w:val="E82C61C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4D7516D"/>
    <w:multiLevelType w:val="hybridMultilevel"/>
    <w:tmpl w:val="776832A2"/>
    <w:lvl w:ilvl="0" w:tplc="B794383E">
      <w:start w:val="1"/>
      <w:numFmt w:val="decimal"/>
      <w:lvlText w:val="%1."/>
      <w:lvlJc w:val="left"/>
      <w:pPr>
        <w:ind w:left="720" w:hanging="360"/>
      </w:pPr>
      <w:rPr>
        <w:rFonts w:asciiTheme="minorHAnsi" w:hAnsiTheme="minorHAnsi" w:hint="default"/>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86C50CB"/>
    <w:multiLevelType w:val="hybridMultilevel"/>
    <w:tmpl w:val="873C7E06"/>
    <w:lvl w:ilvl="0" w:tplc="041F0003">
      <w:start w:val="1"/>
      <w:numFmt w:val="bullet"/>
      <w:lvlText w:val="o"/>
      <w:lvlJc w:val="left"/>
      <w:pPr>
        <w:ind w:left="578" w:hanging="360"/>
      </w:pPr>
      <w:rPr>
        <w:rFonts w:ascii="Courier New" w:hAnsi="Courier New" w:cs="Courier New" w:hint="default"/>
      </w:rPr>
    </w:lvl>
    <w:lvl w:ilvl="1" w:tplc="041F0003">
      <w:start w:val="1"/>
      <w:numFmt w:val="bullet"/>
      <w:lvlText w:val="o"/>
      <w:lvlJc w:val="left"/>
      <w:pPr>
        <w:ind w:left="1298" w:hanging="360"/>
      </w:pPr>
      <w:rPr>
        <w:rFonts w:ascii="Courier New" w:hAnsi="Courier New" w:cs="Courier New" w:hint="default"/>
      </w:rPr>
    </w:lvl>
    <w:lvl w:ilvl="2" w:tplc="041F0005" w:tentative="1">
      <w:start w:val="1"/>
      <w:numFmt w:val="bullet"/>
      <w:lvlText w:val=""/>
      <w:lvlJc w:val="left"/>
      <w:pPr>
        <w:ind w:left="2018" w:hanging="360"/>
      </w:pPr>
      <w:rPr>
        <w:rFonts w:ascii="Wingdings" w:hAnsi="Wingdings" w:hint="default"/>
      </w:rPr>
    </w:lvl>
    <w:lvl w:ilvl="3" w:tplc="041F0001" w:tentative="1">
      <w:start w:val="1"/>
      <w:numFmt w:val="bullet"/>
      <w:lvlText w:val=""/>
      <w:lvlJc w:val="left"/>
      <w:pPr>
        <w:ind w:left="2738" w:hanging="360"/>
      </w:pPr>
      <w:rPr>
        <w:rFonts w:ascii="Symbol" w:hAnsi="Symbol" w:hint="default"/>
      </w:rPr>
    </w:lvl>
    <w:lvl w:ilvl="4" w:tplc="041F0003" w:tentative="1">
      <w:start w:val="1"/>
      <w:numFmt w:val="bullet"/>
      <w:lvlText w:val="o"/>
      <w:lvlJc w:val="left"/>
      <w:pPr>
        <w:ind w:left="3458" w:hanging="360"/>
      </w:pPr>
      <w:rPr>
        <w:rFonts w:ascii="Courier New" w:hAnsi="Courier New" w:cs="Courier New" w:hint="default"/>
      </w:rPr>
    </w:lvl>
    <w:lvl w:ilvl="5" w:tplc="041F0005" w:tentative="1">
      <w:start w:val="1"/>
      <w:numFmt w:val="bullet"/>
      <w:lvlText w:val=""/>
      <w:lvlJc w:val="left"/>
      <w:pPr>
        <w:ind w:left="4178" w:hanging="360"/>
      </w:pPr>
      <w:rPr>
        <w:rFonts w:ascii="Wingdings" w:hAnsi="Wingdings" w:hint="default"/>
      </w:rPr>
    </w:lvl>
    <w:lvl w:ilvl="6" w:tplc="041F0001" w:tentative="1">
      <w:start w:val="1"/>
      <w:numFmt w:val="bullet"/>
      <w:lvlText w:val=""/>
      <w:lvlJc w:val="left"/>
      <w:pPr>
        <w:ind w:left="4898" w:hanging="360"/>
      </w:pPr>
      <w:rPr>
        <w:rFonts w:ascii="Symbol" w:hAnsi="Symbol" w:hint="default"/>
      </w:rPr>
    </w:lvl>
    <w:lvl w:ilvl="7" w:tplc="041F0003" w:tentative="1">
      <w:start w:val="1"/>
      <w:numFmt w:val="bullet"/>
      <w:lvlText w:val="o"/>
      <w:lvlJc w:val="left"/>
      <w:pPr>
        <w:ind w:left="5618" w:hanging="360"/>
      </w:pPr>
      <w:rPr>
        <w:rFonts w:ascii="Courier New" w:hAnsi="Courier New" w:cs="Courier New" w:hint="default"/>
      </w:rPr>
    </w:lvl>
    <w:lvl w:ilvl="8" w:tplc="041F0005" w:tentative="1">
      <w:start w:val="1"/>
      <w:numFmt w:val="bullet"/>
      <w:lvlText w:val=""/>
      <w:lvlJc w:val="left"/>
      <w:pPr>
        <w:ind w:left="6338" w:hanging="360"/>
      </w:pPr>
      <w:rPr>
        <w:rFonts w:ascii="Wingdings" w:hAnsi="Wingdings" w:hint="default"/>
      </w:rPr>
    </w:lvl>
  </w:abstractNum>
  <w:abstractNum w:abstractNumId="9" w15:restartNumberingAfterBreak="0">
    <w:nsid w:val="0A520BCE"/>
    <w:multiLevelType w:val="hybridMultilevel"/>
    <w:tmpl w:val="1B607F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C8161BA"/>
    <w:multiLevelType w:val="hybridMultilevel"/>
    <w:tmpl w:val="D82A43B4"/>
    <w:lvl w:ilvl="0" w:tplc="8C30779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481A32"/>
    <w:multiLevelType w:val="hybridMultilevel"/>
    <w:tmpl w:val="D066620C"/>
    <w:lvl w:ilvl="0" w:tplc="0B8E9EA0">
      <w:start w:val="1"/>
      <w:numFmt w:val="lowerLetter"/>
      <w:lvlText w:val="%1)"/>
      <w:lvlJc w:val="left"/>
      <w:pPr>
        <w:ind w:left="1004" w:hanging="360"/>
      </w:pPr>
      <w:rPr>
        <w:rFonts w:hint="default"/>
        <w:b w:val="0"/>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2" w15:restartNumberingAfterBreak="0">
    <w:nsid w:val="127C51EA"/>
    <w:multiLevelType w:val="hybridMultilevel"/>
    <w:tmpl w:val="8ACC51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28409E9"/>
    <w:multiLevelType w:val="hybridMultilevel"/>
    <w:tmpl w:val="157C7664"/>
    <w:lvl w:ilvl="0" w:tplc="5FD62274">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15:restartNumberingAfterBreak="0">
    <w:nsid w:val="12E46FD7"/>
    <w:multiLevelType w:val="hybridMultilevel"/>
    <w:tmpl w:val="609CB302"/>
    <w:lvl w:ilvl="0" w:tplc="041F000F">
      <w:start w:val="1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D0175E2"/>
    <w:multiLevelType w:val="hybridMultilevel"/>
    <w:tmpl w:val="490EED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E1D08B9"/>
    <w:multiLevelType w:val="hybridMultilevel"/>
    <w:tmpl w:val="7D4EB768"/>
    <w:lvl w:ilvl="0" w:tplc="C5C82FF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1F3247F"/>
    <w:multiLevelType w:val="hybridMultilevel"/>
    <w:tmpl w:val="EB7A5AF4"/>
    <w:lvl w:ilvl="0" w:tplc="A7061FCE">
      <w:start w:val="1"/>
      <w:numFmt w:val="decimal"/>
      <w:lvlText w:val="%1."/>
      <w:lvlJc w:val="left"/>
      <w:pPr>
        <w:tabs>
          <w:tab w:val="num" w:pos="360"/>
        </w:tabs>
        <w:ind w:left="360" w:hanging="360"/>
      </w:pPr>
      <w:rPr>
        <w:rFonts w:ascii="Segoe UI" w:hAnsi="Segoe UI"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375687A"/>
    <w:multiLevelType w:val="hybridMultilevel"/>
    <w:tmpl w:val="AAE6E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852112A"/>
    <w:multiLevelType w:val="hybridMultilevel"/>
    <w:tmpl w:val="A46A24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Mangal" w:hAnsi="Mangal" w:cs="Mang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Mangal" w:hAnsi="Mangal" w:cs="Mang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Mangal" w:hAnsi="Mangal" w:cs="Mang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222166"/>
    <w:multiLevelType w:val="hybridMultilevel"/>
    <w:tmpl w:val="ED56B92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1" w15:restartNumberingAfterBreak="0">
    <w:nsid w:val="2BA7605A"/>
    <w:multiLevelType w:val="hybridMultilevel"/>
    <w:tmpl w:val="34BEE53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BD24A0D"/>
    <w:multiLevelType w:val="hybridMultilevel"/>
    <w:tmpl w:val="1032BC0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C7A7103"/>
    <w:multiLevelType w:val="hybridMultilevel"/>
    <w:tmpl w:val="9CF4EC32"/>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7824119"/>
    <w:multiLevelType w:val="hybridMultilevel"/>
    <w:tmpl w:val="8AE01E1C"/>
    <w:lvl w:ilvl="0" w:tplc="01D80D9C">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5" w15:restartNumberingAfterBreak="0">
    <w:nsid w:val="37E16CAD"/>
    <w:multiLevelType w:val="hybridMultilevel"/>
    <w:tmpl w:val="EE68BD5C"/>
    <w:lvl w:ilvl="0" w:tplc="041F0001">
      <w:start w:val="1"/>
      <w:numFmt w:val="bullet"/>
      <w:lvlText w:val=""/>
      <w:lvlJc w:val="left"/>
      <w:pPr>
        <w:ind w:left="927" w:hanging="360"/>
      </w:pPr>
      <w:rPr>
        <w:rFonts w:ascii="Symbol" w:hAnsi="Symbol"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26" w15:restartNumberingAfterBreak="0">
    <w:nsid w:val="3B585D5C"/>
    <w:multiLevelType w:val="hybridMultilevel"/>
    <w:tmpl w:val="420A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Mangal" w:hAnsi="Mangal" w:cs="Mang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Mangal" w:hAnsi="Mangal" w:cs="Mang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Mangal" w:hAnsi="Mangal" w:cs="Mang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061A71"/>
    <w:multiLevelType w:val="hybridMultilevel"/>
    <w:tmpl w:val="34F2A51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8" w15:restartNumberingAfterBreak="0">
    <w:nsid w:val="4017664F"/>
    <w:multiLevelType w:val="hybridMultilevel"/>
    <w:tmpl w:val="C8B202CE"/>
    <w:lvl w:ilvl="0" w:tplc="2FE0164C">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1866965"/>
    <w:multiLevelType w:val="hybridMultilevel"/>
    <w:tmpl w:val="D632D886"/>
    <w:lvl w:ilvl="0" w:tplc="041F000F">
      <w:start w:val="1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462A7FD3"/>
    <w:multiLevelType w:val="hybridMultilevel"/>
    <w:tmpl w:val="514072AC"/>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31" w15:restartNumberingAfterBreak="0">
    <w:nsid w:val="470138D6"/>
    <w:multiLevelType w:val="hybridMultilevel"/>
    <w:tmpl w:val="C0AC2970"/>
    <w:lvl w:ilvl="0" w:tplc="041F0001">
      <w:start w:val="1"/>
      <w:numFmt w:val="bullet"/>
      <w:lvlText w:val=""/>
      <w:lvlJc w:val="left"/>
      <w:pPr>
        <w:ind w:left="1650" w:hanging="360"/>
      </w:pPr>
      <w:rPr>
        <w:rFonts w:ascii="Symbol" w:hAnsi="Symbol" w:hint="default"/>
      </w:rPr>
    </w:lvl>
    <w:lvl w:ilvl="1" w:tplc="041F0003">
      <w:start w:val="1"/>
      <w:numFmt w:val="bullet"/>
      <w:lvlText w:val="o"/>
      <w:lvlJc w:val="left"/>
      <w:pPr>
        <w:ind w:left="2370" w:hanging="360"/>
      </w:pPr>
      <w:rPr>
        <w:rFonts w:ascii="Courier New" w:hAnsi="Courier New" w:cs="Courier New" w:hint="default"/>
      </w:rPr>
    </w:lvl>
    <w:lvl w:ilvl="2" w:tplc="041F0005" w:tentative="1">
      <w:start w:val="1"/>
      <w:numFmt w:val="bullet"/>
      <w:lvlText w:val=""/>
      <w:lvlJc w:val="left"/>
      <w:pPr>
        <w:ind w:left="3090" w:hanging="360"/>
      </w:pPr>
      <w:rPr>
        <w:rFonts w:ascii="Wingdings" w:hAnsi="Wingdings" w:hint="default"/>
      </w:rPr>
    </w:lvl>
    <w:lvl w:ilvl="3" w:tplc="041F0001" w:tentative="1">
      <w:start w:val="1"/>
      <w:numFmt w:val="bullet"/>
      <w:lvlText w:val=""/>
      <w:lvlJc w:val="left"/>
      <w:pPr>
        <w:ind w:left="3810" w:hanging="360"/>
      </w:pPr>
      <w:rPr>
        <w:rFonts w:ascii="Symbol" w:hAnsi="Symbol" w:hint="default"/>
      </w:rPr>
    </w:lvl>
    <w:lvl w:ilvl="4" w:tplc="041F0003" w:tentative="1">
      <w:start w:val="1"/>
      <w:numFmt w:val="bullet"/>
      <w:lvlText w:val="o"/>
      <w:lvlJc w:val="left"/>
      <w:pPr>
        <w:ind w:left="4530" w:hanging="360"/>
      </w:pPr>
      <w:rPr>
        <w:rFonts w:ascii="Courier New" w:hAnsi="Courier New" w:cs="Courier New" w:hint="default"/>
      </w:rPr>
    </w:lvl>
    <w:lvl w:ilvl="5" w:tplc="041F0005" w:tentative="1">
      <w:start w:val="1"/>
      <w:numFmt w:val="bullet"/>
      <w:lvlText w:val=""/>
      <w:lvlJc w:val="left"/>
      <w:pPr>
        <w:ind w:left="5250" w:hanging="360"/>
      </w:pPr>
      <w:rPr>
        <w:rFonts w:ascii="Wingdings" w:hAnsi="Wingdings" w:hint="default"/>
      </w:rPr>
    </w:lvl>
    <w:lvl w:ilvl="6" w:tplc="041F0001" w:tentative="1">
      <w:start w:val="1"/>
      <w:numFmt w:val="bullet"/>
      <w:lvlText w:val=""/>
      <w:lvlJc w:val="left"/>
      <w:pPr>
        <w:ind w:left="5970" w:hanging="360"/>
      </w:pPr>
      <w:rPr>
        <w:rFonts w:ascii="Symbol" w:hAnsi="Symbol" w:hint="default"/>
      </w:rPr>
    </w:lvl>
    <w:lvl w:ilvl="7" w:tplc="041F0003" w:tentative="1">
      <w:start w:val="1"/>
      <w:numFmt w:val="bullet"/>
      <w:lvlText w:val="o"/>
      <w:lvlJc w:val="left"/>
      <w:pPr>
        <w:ind w:left="6690" w:hanging="360"/>
      </w:pPr>
      <w:rPr>
        <w:rFonts w:ascii="Courier New" w:hAnsi="Courier New" w:cs="Courier New" w:hint="default"/>
      </w:rPr>
    </w:lvl>
    <w:lvl w:ilvl="8" w:tplc="041F0005" w:tentative="1">
      <w:start w:val="1"/>
      <w:numFmt w:val="bullet"/>
      <w:lvlText w:val=""/>
      <w:lvlJc w:val="left"/>
      <w:pPr>
        <w:ind w:left="7410" w:hanging="360"/>
      </w:pPr>
      <w:rPr>
        <w:rFonts w:ascii="Wingdings" w:hAnsi="Wingdings" w:hint="default"/>
      </w:rPr>
    </w:lvl>
  </w:abstractNum>
  <w:abstractNum w:abstractNumId="32" w15:restartNumberingAfterBreak="0">
    <w:nsid w:val="4C3848F2"/>
    <w:multiLevelType w:val="hybridMultilevel"/>
    <w:tmpl w:val="614895F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222278F"/>
    <w:multiLevelType w:val="hybridMultilevel"/>
    <w:tmpl w:val="C0D2EEC0"/>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46911E3"/>
    <w:multiLevelType w:val="hybridMultilevel"/>
    <w:tmpl w:val="74AC5ABE"/>
    <w:lvl w:ilvl="0" w:tplc="80362C08">
      <w:start w:val="1"/>
      <w:numFmt w:val="decimal"/>
      <w:lvlText w:val="%1."/>
      <w:lvlJc w:val="left"/>
      <w:pPr>
        <w:ind w:left="450" w:hanging="360"/>
      </w:pPr>
      <w:rPr>
        <w:rFonts w:hint="default"/>
        <w:b/>
      </w:rPr>
    </w:lvl>
    <w:lvl w:ilvl="1" w:tplc="041F0019" w:tentative="1">
      <w:start w:val="1"/>
      <w:numFmt w:val="lowerLetter"/>
      <w:lvlText w:val="%2."/>
      <w:lvlJc w:val="left"/>
      <w:pPr>
        <w:ind w:left="1170" w:hanging="360"/>
      </w:pPr>
    </w:lvl>
    <w:lvl w:ilvl="2" w:tplc="041F001B" w:tentative="1">
      <w:start w:val="1"/>
      <w:numFmt w:val="lowerRoman"/>
      <w:lvlText w:val="%3."/>
      <w:lvlJc w:val="right"/>
      <w:pPr>
        <w:ind w:left="1890" w:hanging="180"/>
      </w:pPr>
    </w:lvl>
    <w:lvl w:ilvl="3" w:tplc="041F000F" w:tentative="1">
      <w:start w:val="1"/>
      <w:numFmt w:val="decimal"/>
      <w:lvlText w:val="%4."/>
      <w:lvlJc w:val="left"/>
      <w:pPr>
        <w:ind w:left="2610" w:hanging="360"/>
      </w:pPr>
    </w:lvl>
    <w:lvl w:ilvl="4" w:tplc="041F0019" w:tentative="1">
      <w:start w:val="1"/>
      <w:numFmt w:val="lowerLetter"/>
      <w:lvlText w:val="%5."/>
      <w:lvlJc w:val="left"/>
      <w:pPr>
        <w:ind w:left="3330" w:hanging="360"/>
      </w:pPr>
    </w:lvl>
    <w:lvl w:ilvl="5" w:tplc="041F001B" w:tentative="1">
      <w:start w:val="1"/>
      <w:numFmt w:val="lowerRoman"/>
      <w:lvlText w:val="%6."/>
      <w:lvlJc w:val="right"/>
      <w:pPr>
        <w:ind w:left="4050" w:hanging="180"/>
      </w:pPr>
    </w:lvl>
    <w:lvl w:ilvl="6" w:tplc="041F000F" w:tentative="1">
      <w:start w:val="1"/>
      <w:numFmt w:val="decimal"/>
      <w:lvlText w:val="%7."/>
      <w:lvlJc w:val="left"/>
      <w:pPr>
        <w:ind w:left="4770" w:hanging="360"/>
      </w:pPr>
    </w:lvl>
    <w:lvl w:ilvl="7" w:tplc="041F0019" w:tentative="1">
      <w:start w:val="1"/>
      <w:numFmt w:val="lowerLetter"/>
      <w:lvlText w:val="%8."/>
      <w:lvlJc w:val="left"/>
      <w:pPr>
        <w:ind w:left="5490" w:hanging="360"/>
      </w:pPr>
    </w:lvl>
    <w:lvl w:ilvl="8" w:tplc="041F001B" w:tentative="1">
      <w:start w:val="1"/>
      <w:numFmt w:val="lowerRoman"/>
      <w:lvlText w:val="%9."/>
      <w:lvlJc w:val="right"/>
      <w:pPr>
        <w:ind w:left="6210" w:hanging="180"/>
      </w:pPr>
    </w:lvl>
  </w:abstractNum>
  <w:abstractNum w:abstractNumId="35" w15:restartNumberingAfterBreak="0">
    <w:nsid w:val="56AE0ECF"/>
    <w:multiLevelType w:val="hybridMultilevel"/>
    <w:tmpl w:val="926A5EEA"/>
    <w:lvl w:ilvl="0" w:tplc="0A1A0322">
      <w:numFmt w:val="bullet"/>
      <w:lvlText w:val=""/>
      <w:lvlJc w:val="left"/>
      <w:pPr>
        <w:ind w:left="720" w:hanging="360"/>
      </w:pPr>
      <w:rPr>
        <w:rFonts w:ascii="Symbol" w:eastAsia="BatangChe" w:hAnsi="Symbol" w:cs="Cambria Math" w:hint="default"/>
        <w:b/>
      </w:rPr>
    </w:lvl>
    <w:lvl w:ilvl="1" w:tplc="041F0003" w:tentative="1">
      <w:start w:val="1"/>
      <w:numFmt w:val="bullet"/>
      <w:lvlText w:val="o"/>
      <w:lvlJc w:val="left"/>
      <w:pPr>
        <w:ind w:left="1440" w:hanging="360"/>
      </w:pPr>
      <w:rPr>
        <w:rFonts w:ascii="Mangal" w:hAnsi="Mangal" w:cs="Mang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Mangal" w:hAnsi="Mangal" w:cs="Mang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Mangal" w:hAnsi="Mangal" w:cs="Mangal"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7186922"/>
    <w:multiLevelType w:val="hybridMultilevel"/>
    <w:tmpl w:val="F2B82CCA"/>
    <w:lvl w:ilvl="0" w:tplc="041F0001">
      <w:start w:val="1"/>
      <w:numFmt w:val="bullet"/>
      <w:lvlText w:val=""/>
      <w:lvlJc w:val="left"/>
      <w:pPr>
        <w:ind w:left="578" w:hanging="360"/>
      </w:pPr>
      <w:rPr>
        <w:rFonts w:ascii="Symbol" w:hAnsi="Symbol" w:hint="default"/>
      </w:rPr>
    </w:lvl>
    <w:lvl w:ilvl="1" w:tplc="041F0003" w:tentative="1">
      <w:start w:val="1"/>
      <w:numFmt w:val="bullet"/>
      <w:lvlText w:val="o"/>
      <w:lvlJc w:val="left"/>
      <w:pPr>
        <w:ind w:left="1298" w:hanging="360"/>
      </w:pPr>
      <w:rPr>
        <w:rFonts w:ascii="Courier New" w:hAnsi="Courier New" w:cs="Courier New" w:hint="default"/>
      </w:rPr>
    </w:lvl>
    <w:lvl w:ilvl="2" w:tplc="041F0005" w:tentative="1">
      <w:start w:val="1"/>
      <w:numFmt w:val="bullet"/>
      <w:lvlText w:val=""/>
      <w:lvlJc w:val="left"/>
      <w:pPr>
        <w:ind w:left="2018" w:hanging="360"/>
      </w:pPr>
      <w:rPr>
        <w:rFonts w:ascii="Wingdings" w:hAnsi="Wingdings" w:hint="default"/>
      </w:rPr>
    </w:lvl>
    <w:lvl w:ilvl="3" w:tplc="041F0001" w:tentative="1">
      <w:start w:val="1"/>
      <w:numFmt w:val="bullet"/>
      <w:lvlText w:val=""/>
      <w:lvlJc w:val="left"/>
      <w:pPr>
        <w:ind w:left="2738" w:hanging="360"/>
      </w:pPr>
      <w:rPr>
        <w:rFonts w:ascii="Symbol" w:hAnsi="Symbol" w:hint="default"/>
      </w:rPr>
    </w:lvl>
    <w:lvl w:ilvl="4" w:tplc="041F0003" w:tentative="1">
      <w:start w:val="1"/>
      <w:numFmt w:val="bullet"/>
      <w:lvlText w:val="o"/>
      <w:lvlJc w:val="left"/>
      <w:pPr>
        <w:ind w:left="3458" w:hanging="360"/>
      </w:pPr>
      <w:rPr>
        <w:rFonts w:ascii="Courier New" w:hAnsi="Courier New" w:cs="Courier New" w:hint="default"/>
      </w:rPr>
    </w:lvl>
    <w:lvl w:ilvl="5" w:tplc="041F0005" w:tentative="1">
      <w:start w:val="1"/>
      <w:numFmt w:val="bullet"/>
      <w:lvlText w:val=""/>
      <w:lvlJc w:val="left"/>
      <w:pPr>
        <w:ind w:left="4178" w:hanging="360"/>
      </w:pPr>
      <w:rPr>
        <w:rFonts w:ascii="Wingdings" w:hAnsi="Wingdings" w:hint="default"/>
      </w:rPr>
    </w:lvl>
    <w:lvl w:ilvl="6" w:tplc="041F0001" w:tentative="1">
      <w:start w:val="1"/>
      <w:numFmt w:val="bullet"/>
      <w:lvlText w:val=""/>
      <w:lvlJc w:val="left"/>
      <w:pPr>
        <w:ind w:left="4898" w:hanging="360"/>
      </w:pPr>
      <w:rPr>
        <w:rFonts w:ascii="Symbol" w:hAnsi="Symbol" w:hint="default"/>
      </w:rPr>
    </w:lvl>
    <w:lvl w:ilvl="7" w:tplc="041F0003" w:tentative="1">
      <w:start w:val="1"/>
      <w:numFmt w:val="bullet"/>
      <w:lvlText w:val="o"/>
      <w:lvlJc w:val="left"/>
      <w:pPr>
        <w:ind w:left="5618" w:hanging="360"/>
      </w:pPr>
      <w:rPr>
        <w:rFonts w:ascii="Courier New" w:hAnsi="Courier New" w:cs="Courier New" w:hint="default"/>
      </w:rPr>
    </w:lvl>
    <w:lvl w:ilvl="8" w:tplc="041F0005" w:tentative="1">
      <w:start w:val="1"/>
      <w:numFmt w:val="bullet"/>
      <w:lvlText w:val=""/>
      <w:lvlJc w:val="left"/>
      <w:pPr>
        <w:ind w:left="6338" w:hanging="360"/>
      </w:pPr>
      <w:rPr>
        <w:rFonts w:ascii="Wingdings" w:hAnsi="Wingdings" w:hint="default"/>
      </w:rPr>
    </w:lvl>
  </w:abstractNum>
  <w:abstractNum w:abstractNumId="37" w15:restartNumberingAfterBreak="0">
    <w:nsid w:val="5BD40CE3"/>
    <w:multiLevelType w:val="hybridMultilevel"/>
    <w:tmpl w:val="FD5A0052"/>
    <w:lvl w:ilvl="0" w:tplc="AB88FE3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D462027"/>
    <w:multiLevelType w:val="hybridMultilevel"/>
    <w:tmpl w:val="34BEE53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5E495DAB"/>
    <w:multiLevelType w:val="hybridMultilevel"/>
    <w:tmpl w:val="5FA8486E"/>
    <w:lvl w:ilvl="0" w:tplc="EA30D1B4">
      <w:start w:val="1"/>
      <w:numFmt w:val="decimal"/>
      <w:lvlText w:val="%1."/>
      <w:lvlJc w:val="left"/>
      <w:pPr>
        <w:ind w:left="720" w:hanging="360"/>
      </w:pPr>
      <w:rPr>
        <w:rFonts w:ascii="Calibri" w:hAnsi="Calibri" w:cs="Courier New"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5E873B95"/>
    <w:multiLevelType w:val="hybridMultilevel"/>
    <w:tmpl w:val="1C80AB5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1B35EEF"/>
    <w:multiLevelType w:val="hybridMultilevel"/>
    <w:tmpl w:val="D48EC514"/>
    <w:lvl w:ilvl="0" w:tplc="02C0EB14">
      <w:start w:val="16"/>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62505D3E"/>
    <w:multiLevelType w:val="hybridMultilevel"/>
    <w:tmpl w:val="C8723F10"/>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506657E"/>
    <w:multiLevelType w:val="hybridMultilevel"/>
    <w:tmpl w:val="C154638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6AD41379"/>
    <w:multiLevelType w:val="hybridMultilevel"/>
    <w:tmpl w:val="EC3A23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D0B0DC9"/>
    <w:multiLevelType w:val="hybridMultilevel"/>
    <w:tmpl w:val="BCBAABBA"/>
    <w:lvl w:ilvl="0" w:tplc="CBA8A976">
      <w:start w:val="1"/>
      <w:numFmt w:val="lowerLetter"/>
      <w:lvlText w:val="%1)"/>
      <w:lvlJc w:val="left"/>
      <w:pPr>
        <w:ind w:left="720" w:hanging="360"/>
      </w:pPr>
      <w:rPr>
        <w:rFonts w:ascii="Calibri" w:hAnsi="Calibri" w:cs="Calibri"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6DDF546E"/>
    <w:multiLevelType w:val="hybridMultilevel"/>
    <w:tmpl w:val="8D149CE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781B65E5"/>
    <w:multiLevelType w:val="hybridMultilevel"/>
    <w:tmpl w:val="8BCEC6C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78C60FCB"/>
    <w:multiLevelType w:val="hybridMultilevel"/>
    <w:tmpl w:val="3C084D9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7B442F40"/>
    <w:multiLevelType w:val="hybridMultilevel"/>
    <w:tmpl w:val="165AF7F6"/>
    <w:lvl w:ilvl="0" w:tplc="2CA07B1E">
      <w:start w:val="17"/>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17"/>
  </w:num>
  <w:num w:numId="7">
    <w:abstractNumId w:val="11"/>
  </w:num>
  <w:num w:numId="8">
    <w:abstractNumId w:val="26"/>
  </w:num>
  <w:num w:numId="9">
    <w:abstractNumId w:val="35"/>
  </w:num>
  <w:num w:numId="10">
    <w:abstractNumId w:val="29"/>
  </w:num>
  <w:num w:numId="11">
    <w:abstractNumId w:val="14"/>
  </w:num>
  <w:num w:numId="12">
    <w:abstractNumId w:val="49"/>
  </w:num>
  <w:num w:numId="13">
    <w:abstractNumId w:val="41"/>
  </w:num>
  <w:num w:numId="14">
    <w:abstractNumId w:val="13"/>
  </w:num>
  <w:num w:numId="15">
    <w:abstractNumId w:val="34"/>
  </w:num>
  <w:num w:numId="16">
    <w:abstractNumId w:val="19"/>
  </w:num>
  <w:num w:numId="17">
    <w:abstractNumId w:val="16"/>
  </w:num>
  <w:num w:numId="18">
    <w:abstractNumId w:val="39"/>
  </w:num>
  <w:num w:numId="19">
    <w:abstractNumId w:val="20"/>
  </w:num>
  <w:num w:numId="20">
    <w:abstractNumId w:val="5"/>
  </w:num>
  <w:num w:numId="21">
    <w:abstractNumId w:val="45"/>
  </w:num>
  <w:num w:numId="22">
    <w:abstractNumId w:val="44"/>
  </w:num>
  <w:num w:numId="23">
    <w:abstractNumId w:val="18"/>
  </w:num>
  <w:num w:numId="24">
    <w:abstractNumId w:val="28"/>
  </w:num>
  <w:num w:numId="25">
    <w:abstractNumId w:val="31"/>
  </w:num>
  <w:num w:numId="26">
    <w:abstractNumId w:val="6"/>
  </w:num>
  <w:num w:numId="27">
    <w:abstractNumId w:val="12"/>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1"/>
  </w:num>
  <w:num w:numId="31">
    <w:abstractNumId w:val="38"/>
  </w:num>
  <w:num w:numId="32">
    <w:abstractNumId w:val="22"/>
  </w:num>
  <w:num w:numId="33">
    <w:abstractNumId w:val="33"/>
  </w:num>
  <w:num w:numId="34">
    <w:abstractNumId w:val="23"/>
  </w:num>
  <w:num w:numId="35">
    <w:abstractNumId w:val="47"/>
  </w:num>
  <w:num w:numId="36">
    <w:abstractNumId w:val="46"/>
  </w:num>
  <w:num w:numId="37">
    <w:abstractNumId w:val="9"/>
  </w:num>
  <w:num w:numId="38">
    <w:abstractNumId w:val="40"/>
  </w:num>
  <w:num w:numId="39">
    <w:abstractNumId w:val="10"/>
  </w:num>
  <w:num w:numId="40">
    <w:abstractNumId w:val="37"/>
  </w:num>
  <w:num w:numId="41">
    <w:abstractNumId w:val="36"/>
  </w:num>
  <w:num w:numId="42">
    <w:abstractNumId w:val="8"/>
  </w:num>
  <w:num w:numId="43">
    <w:abstractNumId w:val="27"/>
  </w:num>
  <w:num w:numId="44">
    <w:abstractNumId w:val="25"/>
  </w:num>
  <w:num w:numId="45">
    <w:abstractNumId w:val="7"/>
  </w:num>
  <w:num w:numId="46">
    <w:abstractNumId w:val="43"/>
  </w:num>
  <w:num w:numId="47">
    <w:abstractNumId w:val="15"/>
  </w:num>
  <w:num w:numId="48">
    <w:abstractNumId w:val="32"/>
  </w:num>
  <w:num w:numId="49">
    <w:abstractNumId w:val="48"/>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0NjSwsTA0NLEEtJRyk4tbg4Mz8PpMCwFgDQ3EaoLAAAAA=="/>
  </w:docVars>
  <w:rsids>
    <w:rsidRoot w:val="00725445"/>
    <w:rsid w:val="000010D0"/>
    <w:rsid w:val="00001393"/>
    <w:rsid w:val="00012B7A"/>
    <w:rsid w:val="00014956"/>
    <w:rsid w:val="00016666"/>
    <w:rsid w:val="000270C7"/>
    <w:rsid w:val="00043667"/>
    <w:rsid w:val="00044A3A"/>
    <w:rsid w:val="00052DD7"/>
    <w:rsid w:val="00054994"/>
    <w:rsid w:val="000563DD"/>
    <w:rsid w:val="000754E6"/>
    <w:rsid w:val="000A6912"/>
    <w:rsid w:val="000A789C"/>
    <w:rsid w:val="000A7CCF"/>
    <w:rsid w:val="000B082A"/>
    <w:rsid w:val="000B6514"/>
    <w:rsid w:val="000C1D0A"/>
    <w:rsid w:val="000C2DE3"/>
    <w:rsid w:val="000E638E"/>
    <w:rsid w:val="000F2BAF"/>
    <w:rsid w:val="00122A6A"/>
    <w:rsid w:val="00125FA1"/>
    <w:rsid w:val="00140099"/>
    <w:rsid w:val="00143BFE"/>
    <w:rsid w:val="001473AE"/>
    <w:rsid w:val="00165BD6"/>
    <w:rsid w:val="001777E9"/>
    <w:rsid w:val="001A4768"/>
    <w:rsid w:val="001B47CF"/>
    <w:rsid w:val="001C1201"/>
    <w:rsid w:val="001E3696"/>
    <w:rsid w:val="001F63E6"/>
    <w:rsid w:val="001F7D53"/>
    <w:rsid w:val="00204CD6"/>
    <w:rsid w:val="00206038"/>
    <w:rsid w:val="002323B2"/>
    <w:rsid w:val="00232F5F"/>
    <w:rsid w:val="0023535D"/>
    <w:rsid w:val="00251D07"/>
    <w:rsid w:val="00251D57"/>
    <w:rsid w:val="00253C88"/>
    <w:rsid w:val="00296444"/>
    <w:rsid w:val="002A2EB4"/>
    <w:rsid w:val="002C0BD9"/>
    <w:rsid w:val="002D3B17"/>
    <w:rsid w:val="002F10FA"/>
    <w:rsid w:val="00326B6A"/>
    <w:rsid w:val="00327842"/>
    <w:rsid w:val="00335107"/>
    <w:rsid w:val="00354552"/>
    <w:rsid w:val="003801DB"/>
    <w:rsid w:val="003841E1"/>
    <w:rsid w:val="00390AAE"/>
    <w:rsid w:val="0039488F"/>
    <w:rsid w:val="003A00D9"/>
    <w:rsid w:val="003A35AB"/>
    <w:rsid w:val="003A3927"/>
    <w:rsid w:val="003A4B14"/>
    <w:rsid w:val="003C4899"/>
    <w:rsid w:val="003C729F"/>
    <w:rsid w:val="003D7D61"/>
    <w:rsid w:val="003F338C"/>
    <w:rsid w:val="003F3EC9"/>
    <w:rsid w:val="00405B9A"/>
    <w:rsid w:val="004B0060"/>
    <w:rsid w:val="004B60BB"/>
    <w:rsid w:val="004D3250"/>
    <w:rsid w:val="004D7740"/>
    <w:rsid w:val="004F1E35"/>
    <w:rsid w:val="004F6ED0"/>
    <w:rsid w:val="005007EA"/>
    <w:rsid w:val="005050C5"/>
    <w:rsid w:val="00505ECE"/>
    <w:rsid w:val="00513C15"/>
    <w:rsid w:val="00521BBD"/>
    <w:rsid w:val="005256CC"/>
    <w:rsid w:val="0053029B"/>
    <w:rsid w:val="00531B4B"/>
    <w:rsid w:val="00543EE3"/>
    <w:rsid w:val="00550CBA"/>
    <w:rsid w:val="0055153A"/>
    <w:rsid w:val="00552E6F"/>
    <w:rsid w:val="00555840"/>
    <w:rsid w:val="00562316"/>
    <w:rsid w:val="005920DE"/>
    <w:rsid w:val="005A360E"/>
    <w:rsid w:val="005B4FFA"/>
    <w:rsid w:val="005C0DDA"/>
    <w:rsid w:val="005D090E"/>
    <w:rsid w:val="005D2750"/>
    <w:rsid w:val="005D724C"/>
    <w:rsid w:val="005E6F3D"/>
    <w:rsid w:val="00600CE9"/>
    <w:rsid w:val="006246AD"/>
    <w:rsid w:val="0063276D"/>
    <w:rsid w:val="00644256"/>
    <w:rsid w:val="006B137D"/>
    <w:rsid w:val="006B253A"/>
    <w:rsid w:val="006C49AB"/>
    <w:rsid w:val="006E316F"/>
    <w:rsid w:val="0070442E"/>
    <w:rsid w:val="00715445"/>
    <w:rsid w:val="00725445"/>
    <w:rsid w:val="00727F25"/>
    <w:rsid w:val="007477BC"/>
    <w:rsid w:val="0076326E"/>
    <w:rsid w:val="0076364F"/>
    <w:rsid w:val="007A1346"/>
    <w:rsid w:val="007A3A3D"/>
    <w:rsid w:val="007A7215"/>
    <w:rsid w:val="007A7E55"/>
    <w:rsid w:val="007B7B3B"/>
    <w:rsid w:val="007D62BA"/>
    <w:rsid w:val="007E4E1B"/>
    <w:rsid w:val="007E56A1"/>
    <w:rsid w:val="007F0770"/>
    <w:rsid w:val="008001FC"/>
    <w:rsid w:val="008012EA"/>
    <w:rsid w:val="00804226"/>
    <w:rsid w:val="00826ECB"/>
    <w:rsid w:val="00836342"/>
    <w:rsid w:val="00836629"/>
    <w:rsid w:val="008B60BC"/>
    <w:rsid w:val="008C0EFC"/>
    <w:rsid w:val="008F0491"/>
    <w:rsid w:val="0090164D"/>
    <w:rsid w:val="00906D21"/>
    <w:rsid w:val="00913D1B"/>
    <w:rsid w:val="00914B44"/>
    <w:rsid w:val="00915DEE"/>
    <w:rsid w:val="009161E5"/>
    <w:rsid w:val="00963B36"/>
    <w:rsid w:val="009741BA"/>
    <w:rsid w:val="00991173"/>
    <w:rsid w:val="00995722"/>
    <w:rsid w:val="009F10F4"/>
    <w:rsid w:val="00A27CAF"/>
    <w:rsid w:val="00A40C8E"/>
    <w:rsid w:val="00A46A5E"/>
    <w:rsid w:val="00A5449B"/>
    <w:rsid w:val="00A63A32"/>
    <w:rsid w:val="00A668FC"/>
    <w:rsid w:val="00A748D4"/>
    <w:rsid w:val="00A92B40"/>
    <w:rsid w:val="00AD13B3"/>
    <w:rsid w:val="00AD2C11"/>
    <w:rsid w:val="00AD5A3B"/>
    <w:rsid w:val="00AD5BE0"/>
    <w:rsid w:val="00AE0419"/>
    <w:rsid w:val="00AE57F1"/>
    <w:rsid w:val="00B037ED"/>
    <w:rsid w:val="00B06C6D"/>
    <w:rsid w:val="00B10B66"/>
    <w:rsid w:val="00B200D6"/>
    <w:rsid w:val="00B245D0"/>
    <w:rsid w:val="00B50A9D"/>
    <w:rsid w:val="00B66BA9"/>
    <w:rsid w:val="00B808FA"/>
    <w:rsid w:val="00B86D95"/>
    <w:rsid w:val="00B902F6"/>
    <w:rsid w:val="00B93CA3"/>
    <w:rsid w:val="00BB690A"/>
    <w:rsid w:val="00BC2B39"/>
    <w:rsid w:val="00BE1ABD"/>
    <w:rsid w:val="00BE6107"/>
    <w:rsid w:val="00BE6213"/>
    <w:rsid w:val="00C34B12"/>
    <w:rsid w:val="00C34EE5"/>
    <w:rsid w:val="00C55BBF"/>
    <w:rsid w:val="00C56DCC"/>
    <w:rsid w:val="00C639A7"/>
    <w:rsid w:val="00C76D24"/>
    <w:rsid w:val="00C8128C"/>
    <w:rsid w:val="00C85623"/>
    <w:rsid w:val="00C967FE"/>
    <w:rsid w:val="00CD6E5D"/>
    <w:rsid w:val="00CE138E"/>
    <w:rsid w:val="00CE2AD7"/>
    <w:rsid w:val="00D113E1"/>
    <w:rsid w:val="00D21DCD"/>
    <w:rsid w:val="00D21E43"/>
    <w:rsid w:val="00D24EB9"/>
    <w:rsid w:val="00D27D8B"/>
    <w:rsid w:val="00D422F9"/>
    <w:rsid w:val="00D628E9"/>
    <w:rsid w:val="00D721EA"/>
    <w:rsid w:val="00D7383A"/>
    <w:rsid w:val="00D7664D"/>
    <w:rsid w:val="00D773B6"/>
    <w:rsid w:val="00DA359F"/>
    <w:rsid w:val="00DB6E6F"/>
    <w:rsid w:val="00DC1A8C"/>
    <w:rsid w:val="00DD2546"/>
    <w:rsid w:val="00DD390A"/>
    <w:rsid w:val="00DD547B"/>
    <w:rsid w:val="00DE6775"/>
    <w:rsid w:val="00DE7547"/>
    <w:rsid w:val="00DF7B53"/>
    <w:rsid w:val="00E05C79"/>
    <w:rsid w:val="00E075A1"/>
    <w:rsid w:val="00E130C6"/>
    <w:rsid w:val="00E166FD"/>
    <w:rsid w:val="00E339E4"/>
    <w:rsid w:val="00E42BB6"/>
    <w:rsid w:val="00E516EC"/>
    <w:rsid w:val="00E52081"/>
    <w:rsid w:val="00E5631C"/>
    <w:rsid w:val="00E77E15"/>
    <w:rsid w:val="00E81A72"/>
    <w:rsid w:val="00E94408"/>
    <w:rsid w:val="00EA1CEE"/>
    <w:rsid w:val="00EA5D81"/>
    <w:rsid w:val="00EB020E"/>
    <w:rsid w:val="00EC044D"/>
    <w:rsid w:val="00ED401D"/>
    <w:rsid w:val="00ED6BD8"/>
    <w:rsid w:val="00EE47BD"/>
    <w:rsid w:val="00EF364E"/>
    <w:rsid w:val="00F360F3"/>
    <w:rsid w:val="00F42736"/>
    <w:rsid w:val="00F44614"/>
    <w:rsid w:val="00F6664C"/>
    <w:rsid w:val="00F7205F"/>
    <w:rsid w:val="00F93FE3"/>
    <w:rsid w:val="00F9547C"/>
    <w:rsid w:val="00FA67F5"/>
    <w:rsid w:val="00FB5CA7"/>
    <w:rsid w:val="00FD1197"/>
    <w:rsid w:val="00FE7EC5"/>
    <w:rsid w:val="00FF61DD"/>
    <w:rsid w:val="00FF73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D429EA"/>
  <w15:chartTrackingRefBased/>
  <w15:docId w15:val="{7F0E34AB-D823-427C-A8EA-629AD861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tangChe" w:eastAsia="BatangChe" w:hAnsi="BatangChe" w:cs="BatangChe"/>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spacing w:before="120"/>
      <w:jc w:val="center"/>
      <w:outlineLvl w:val="0"/>
    </w:pPr>
    <w:rPr>
      <w:rFonts w:ascii="Cambria Math" w:hAnsi="Cambria Math" w:cs="Cambria Math"/>
      <w:sz w:val="24"/>
    </w:rPr>
  </w:style>
  <w:style w:type="paragraph" w:styleId="Heading2">
    <w:name w:val="heading 2"/>
    <w:basedOn w:val="Normal"/>
    <w:next w:val="Normal"/>
    <w:qFormat/>
    <w:pPr>
      <w:keepNext/>
      <w:numPr>
        <w:ilvl w:val="1"/>
        <w:numId w:val="1"/>
      </w:numPr>
      <w:spacing w:before="120"/>
      <w:jc w:val="center"/>
      <w:outlineLvl w:val="1"/>
    </w:pPr>
    <w:rPr>
      <w:rFonts w:ascii="Cambria Math" w:hAnsi="Cambria Math" w:cs="Cambria Mat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Mangal" w:hAnsi="Mangal" w:cs="Mangal"/>
    </w:rPr>
  </w:style>
  <w:style w:type="character" w:customStyle="1" w:styleId="WW8Num2z2">
    <w:name w:val="WW8Num2z2"/>
    <w:rPr>
      <w:rFonts w:ascii="Wingdings" w:hAnsi="Wingdings" w:cs="Wingdings"/>
    </w:rPr>
  </w:style>
  <w:style w:type="character" w:customStyle="1" w:styleId="WW8Num3z1">
    <w:name w:val="WW8Num3z1"/>
    <w:rPr>
      <w:rFonts w:ascii="Wingdings" w:hAnsi="Wingdings" w:cs="Wingdings"/>
    </w:rPr>
  </w:style>
  <w:style w:type="character" w:customStyle="1" w:styleId="WW8Num3z3">
    <w:name w:val="WW8Num3z3"/>
    <w:rPr>
      <w:rFonts w:ascii="Cambria Math" w:hAnsi="Cambria Math" w:cs="Cambria Math"/>
      <w:b/>
    </w:rPr>
  </w:style>
  <w:style w:type="character" w:customStyle="1" w:styleId="WW8Num4z0">
    <w:name w:val="WW8Num4z0"/>
    <w:rPr>
      <w:rFonts w:ascii="Wingdings" w:hAnsi="Wingdings" w:cs="Wingdings"/>
    </w:rPr>
  </w:style>
  <w:style w:type="character" w:customStyle="1" w:styleId="WW8Num4z1">
    <w:name w:val="WW8Num4z1"/>
    <w:rPr>
      <w:rFonts w:ascii="Mangal" w:hAnsi="Mangal" w:cs="Mangal"/>
    </w:rPr>
  </w:style>
  <w:style w:type="character" w:customStyle="1" w:styleId="WW8Num4z3">
    <w:name w:val="WW8Num4z3"/>
    <w:rPr>
      <w:rFonts w:ascii="Symbol" w:hAnsi="Symbol" w:cs="Symbol"/>
    </w:rPr>
  </w:style>
  <w:style w:type="character" w:customStyle="1" w:styleId="WW8Num5z0">
    <w:name w:val="WW8Num5z0"/>
    <w:rPr>
      <w:rFonts w:ascii="Comic Sans MS" w:hAnsi="Comic Sans MS" w:cs="Mangal"/>
      <w:b/>
      <w:sz w:val="20"/>
    </w:rPr>
  </w:style>
  <w:style w:type="character" w:customStyle="1" w:styleId="WW8Num5z1">
    <w:name w:val="WW8Num5z1"/>
    <w:rPr>
      <w:b/>
      <w:sz w:val="20"/>
    </w:rPr>
  </w:style>
  <w:style w:type="character" w:customStyle="1" w:styleId="WW8Num6z0">
    <w:name w:val="WW8Num6z0"/>
    <w:rPr>
      <w:rFonts w:ascii="Symbol" w:hAnsi="Symbol" w:cs="Symbol"/>
    </w:rPr>
  </w:style>
  <w:style w:type="character" w:customStyle="1" w:styleId="WW8Num6z1">
    <w:name w:val="WW8Num6z1"/>
    <w:rPr>
      <w:rFonts w:ascii="Mangal" w:hAnsi="Mangal" w:cs="Mangal"/>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Mangal" w:hAnsi="Mangal" w:cs="Mangal"/>
    </w:rPr>
  </w:style>
  <w:style w:type="character" w:customStyle="1" w:styleId="WW8Num7z3">
    <w:name w:val="WW8Num7z3"/>
    <w:rPr>
      <w:rFonts w:ascii="Symbol" w:hAnsi="Symbol" w:cs="Symbol"/>
    </w:rPr>
  </w:style>
  <w:style w:type="character" w:customStyle="1" w:styleId="WW8Num8z0">
    <w:name w:val="WW8Num8z0"/>
    <w:rPr>
      <w:b/>
    </w:rPr>
  </w:style>
  <w:style w:type="character" w:customStyle="1" w:styleId="WW8Num9z0">
    <w:name w:val="WW8Num9z0"/>
    <w:rPr>
      <w:b/>
    </w:rPr>
  </w:style>
  <w:style w:type="character" w:customStyle="1" w:styleId="WW8Num10z0">
    <w:name w:val="WW8Num10z0"/>
    <w:rPr>
      <w:rFonts w:ascii="Cambria Math" w:hAnsi="Cambria Math" w:cs="Cambria Math"/>
      <w:b/>
    </w:rPr>
  </w:style>
  <w:style w:type="character" w:customStyle="1" w:styleId="WW8Num11z0">
    <w:name w:val="WW8Num11z0"/>
    <w:rPr>
      <w:rFonts w:ascii="Wingdings" w:hAnsi="Wingdings" w:cs="Wingdings"/>
    </w:rPr>
  </w:style>
  <w:style w:type="character" w:customStyle="1" w:styleId="WW8Num11z3">
    <w:name w:val="WW8Num11z3"/>
    <w:rPr>
      <w:rFonts w:ascii="Symbol" w:hAnsi="Symbol" w:cs="Symbol"/>
    </w:rPr>
  </w:style>
  <w:style w:type="character" w:customStyle="1" w:styleId="WW8Num11z4">
    <w:name w:val="WW8Num11z4"/>
    <w:rPr>
      <w:rFonts w:ascii="Mangal" w:hAnsi="Mangal" w:cs="Mangal"/>
    </w:rPr>
  </w:style>
  <w:style w:type="character" w:styleId="Hyperlink">
    <w:name w:val="Hyperlink"/>
    <w:rPr>
      <w:color w:val="0000FF"/>
      <w:u w:val="single"/>
    </w:rPr>
  </w:style>
  <w:style w:type="character" w:customStyle="1" w:styleId="FooterChar">
    <w:name w:val="Footer Char"/>
    <w:uiPriority w:val="99"/>
    <w:rPr>
      <w:lang w:val="en-US"/>
    </w:rPr>
  </w:style>
  <w:style w:type="paragraph" w:customStyle="1" w:styleId="Heading">
    <w:name w:val="Heading"/>
    <w:basedOn w:val="Normal"/>
    <w:next w:val="BodyText"/>
    <w:pPr>
      <w:keepNext/>
      <w:spacing w:before="240" w:after="120"/>
    </w:pPr>
    <w:rPr>
      <w:rFonts w:ascii="Cambria Math" w:eastAsia="Arial Unicode MS" w:hAnsi="Cambria Math"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pPr>
      <w:tabs>
        <w:tab w:val="center" w:pos="4536"/>
        <w:tab w:val="right" w:pos="9072"/>
      </w:tabs>
    </w:pPr>
    <w:rPr>
      <w:lang w:val="tr-TR"/>
    </w:rPr>
  </w:style>
  <w:style w:type="paragraph" w:styleId="Footer">
    <w:name w:val="footer"/>
    <w:basedOn w:val="Normal"/>
    <w:uiPriority w:val="99"/>
    <w:pPr>
      <w:tabs>
        <w:tab w:val="center" w:pos="4536"/>
        <w:tab w:val="right" w:pos="90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251D57"/>
    <w:pPr>
      <w:suppressAutoHyphens w:val="0"/>
      <w:ind w:left="708"/>
    </w:pPr>
    <w:rPr>
      <w:lang w:eastAsia="tr-TR"/>
    </w:rPr>
  </w:style>
  <w:style w:type="paragraph" w:styleId="BalloonText">
    <w:name w:val="Balloon Text"/>
    <w:basedOn w:val="Normal"/>
    <w:link w:val="BalloonTextChar"/>
    <w:uiPriority w:val="99"/>
    <w:semiHidden/>
    <w:unhideWhenUsed/>
    <w:rsid w:val="00B10B66"/>
    <w:rPr>
      <w:rFonts w:ascii="Segoe UI" w:hAnsi="Segoe UI" w:cs="Segoe UI"/>
      <w:sz w:val="18"/>
      <w:szCs w:val="18"/>
    </w:rPr>
  </w:style>
  <w:style w:type="character" w:customStyle="1" w:styleId="BalloonTextChar">
    <w:name w:val="Balloon Text Char"/>
    <w:link w:val="BalloonText"/>
    <w:uiPriority w:val="99"/>
    <w:semiHidden/>
    <w:rsid w:val="00B10B66"/>
    <w:rPr>
      <w:rFonts w:ascii="Segoe UI" w:hAnsi="Segoe UI" w:cs="Segoe UI"/>
      <w:sz w:val="18"/>
      <w:szCs w:val="18"/>
      <w:lang w:val="en-US" w:eastAsia="zh-CN"/>
    </w:rPr>
  </w:style>
  <w:style w:type="paragraph" w:styleId="HTMLPreformatted">
    <w:name w:val="HTML Preformatted"/>
    <w:basedOn w:val="Normal"/>
    <w:link w:val="HTMLPreformattedChar"/>
    <w:rsid w:val="007F0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Mangal" w:hAnsi="Mangal" w:cs="Mangal"/>
      <w:noProof/>
      <w:lang w:eastAsia="en-US"/>
    </w:rPr>
  </w:style>
  <w:style w:type="character" w:customStyle="1" w:styleId="HTMLPreformattedChar">
    <w:name w:val="HTML Preformatted Char"/>
    <w:link w:val="HTMLPreformatted"/>
    <w:rsid w:val="007F0770"/>
    <w:rPr>
      <w:rFonts w:ascii="Mangal" w:hAnsi="Mangal" w:cs="Mangal"/>
      <w:noProof/>
      <w:lang w:val="en-US" w:eastAsia="en-US"/>
    </w:rPr>
  </w:style>
  <w:style w:type="table" w:styleId="TableGrid">
    <w:name w:val="Table Grid"/>
    <w:basedOn w:val="TableNormal"/>
    <w:uiPriority w:val="39"/>
    <w:rsid w:val="00FE7EC5"/>
    <w:rPr>
      <w:rFonts w:ascii="Calibri" w:eastAsia="Calibri" w:hAnsi="Calibri" w:cs="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ListParagraph"/>
    <w:link w:val="QuestionChar"/>
    <w:qFormat/>
    <w:rsid w:val="003A3927"/>
    <w:pPr>
      <w:numPr>
        <w:numId w:val="20"/>
      </w:numPr>
      <w:contextualSpacing/>
    </w:pPr>
    <w:rPr>
      <w:rFonts w:ascii="Times New Roman" w:eastAsia="Times New Roman" w:hAnsi="Times New Roman" w:cs="Calibri"/>
    </w:rPr>
  </w:style>
  <w:style w:type="character" w:customStyle="1" w:styleId="ListParagraphChar">
    <w:name w:val="List Paragraph Char"/>
    <w:link w:val="ListParagraph"/>
    <w:uiPriority w:val="34"/>
    <w:rsid w:val="003A3927"/>
    <w:rPr>
      <w:lang w:val="en-US"/>
    </w:rPr>
  </w:style>
  <w:style w:type="character" w:customStyle="1" w:styleId="QuestionChar">
    <w:name w:val="Question Char"/>
    <w:link w:val="Question"/>
    <w:rsid w:val="003A3927"/>
    <w:rPr>
      <w:rFonts w:ascii="Times New Roman" w:eastAsia="Times New Roman" w:hAnsi="Times New Roman" w:cs="Calibri"/>
      <w:lang w:val="en-US"/>
    </w:rPr>
  </w:style>
  <w:style w:type="character" w:styleId="CommentReference">
    <w:name w:val="annotation reference"/>
    <w:uiPriority w:val="99"/>
    <w:semiHidden/>
    <w:unhideWhenUsed/>
    <w:rsid w:val="00E52081"/>
    <w:rPr>
      <w:sz w:val="16"/>
      <w:szCs w:val="16"/>
    </w:rPr>
  </w:style>
  <w:style w:type="paragraph" w:styleId="CommentText">
    <w:name w:val="annotation text"/>
    <w:basedOn w:val="Normal"/>
    <w:link w:val="CommentTextChar"/>
    <w:uiPriority w:val="99"/>
    <w:semiHidden/>
    <w:unhideWhenUsed/>
    <w:rsid w:val="00E52081"/>
  </w:style>
  <w:style w:type="character" w:customStyle="1" w:styleId="CommentTextChar">
    <w:name w:val="Comment Text Char"/>
    <w:link w:val="CommentText"/>
    <w:uiPriority w:val="99"/>
    <w:semiHidden/>
    <w:rsid w:val="00E52081"/>
    <w:rPr>
      <w:lang w:val="en-US" w:eastAsia="zh-CN"/>
    </w:rPr>
  </w:style>
  <w:style w:type="paragraph" w:styleId="CommentSubject">
    <w:name w:val="annotation subject"/>
    <w:basedOn w:val="CommentText"/>
    <w:next w:val="CommentText"/>
    <w:link w:val="CommentSubjectChar"/>
    <w:uiPriority w:val="99"/>
    <w:semiHidden/>
    <w:unhideWhenUsed/>
    <w:rsid w:val="00E52081"/>
    <w:rPr>
      <w:b/>
      <w:bCs/>
    </w:rPr>
  </w:style>
  <w:style w:type="character" w:customStyle="1" w:styleId="CommentSubjectChar">
    <w:name w:val="Comment Subject Char"/>
    <w:link w:val="CommentSubject"/>
    <w:uiPriority w:val="99"/>
    <w:semiHidden/>
    <w:rsid w:val="00E52081"/>
    <w:rPr>
      <w:b/>
      <w:bCs/>
      <w:lang w:val="en-US" w:eastAsia="zh-CN"/>
    </w:rPr>
  </w:style>
  <w:style w:type="character" w:customStyle="1" w:styleId="HeaderChar">
    <w:name w:val="Header Char"/>
    <w:link w:val="Header"/>
    <w:rsid w:val="003F338C"/>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75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Department of Computer Technology and Information Systems</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Technology and Information Systems</dc:title>
  <dc:subject/>
  <dc:creator>msx</dc:creator>
  <cp:keywords/>
  <cp:lastModifiedBy>Leyla</cp:lastModifiedBy>
  <cp:revision>20</cp:revision>
  <cp:lastPrinted>2019-03-06T06:35:00Z</cp:lastPrinted>
  <dcterms:created xsi:type="dcterms:W3CDTF">2019-03-07T05:37:00Z</dcterms:created>
  <dcterms:modified xsi:type="dcterms:W3CDTF">2019-03-08T06:51:00Z</dcterms:modified>
</cp:coreProperties>
</file>