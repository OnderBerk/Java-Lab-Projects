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47" w:rsidRPr="00C34B12" w:rsidRDefault="00DE7547" w:rsidP="00725445">
      <w:pPr>
        <w:jc w:val="center"/>
        <w:rPr>
          <w:rFonts w:ascii="Calibri" w:hAnsi="Calibri" w:cs="Calibri"/>
        </w:rPr>
      </w:pPr>
      <w:bookmarkStart w:id="0" w:name="_GoBack"/>
      <w:bookmarkEnd w:id="0"/>
      <w:r w:rsidRPr="00C34B12">
        <w:rPr>
          <w:rFonts w:ascii="Calibri" w:hAnsi="Calibri" w:cs="Calibri"/>
        </w:rPr>
        <w:t>Department of Computer Technology and Information Systems</w:t>
      </w:r>
    </w:p>
    <w:p w:rsidR="00DE7547" w:rsidRPr="00C34B12" w:rsidRDefault="00A40C8E" w:rsidP="00725445">
      <w:pPr>
        <w:pStyle w:val="Heading2"/>
        <w:spacing w:before="0"/>
        <w:rPr>
          <w:rFonts w:ascii="Calibri" w:hAnsi="Calibri" w:cs="Calibri"/>
        </w:rPr>
      </w:pPr>
      <w:r w:rsidRPr="00C34B12">
        <w:rPr>
          <w:rFonts w:ascii="Calibri" w:hAnsi="Calibri" w:cs="Calibri"/>
        </w:rPr>
        <w:t>CTIS22</w:t>
      </w:r>
      <w:r w:rsidR="00DE7547" w:rsidRPr="00C34B12">
        <w:rPr>
          <w:rFonts w:ascii="Calibri" w:hAnsi="Calibri" w:cs="Calibri"/>
        </w:rPr>
        <w:t xml:space="preserve">1 – </w:t>
      </w:r>
      <w:r w:rsidRPr="00C34B12">
        <w:rPr>
          <w:rFonts w:ascii="Calibri" w:hAnsi="Calibri" w:cs="Calibri"/>
        </w:rPr>
        <w:t xml:space="preserve">Object Oriented Programming </w:t>
      </w:r>
    </w:p>
    <w:p w:rsidR="00DE7547" w:rsidRPr="00C34B12" w:rsidRDefault="007B7B3B" w:rsidP="00725445">
      <w:pPr>
        <w:jc w:val="center"/>
        <w:rPr>
          <w:rFonts w:ascii="Calibri" w:hAnsi="Calibri" w:cs="Calibri"/>
          <w:b/>
        </w:rPr>
      </w:pPr>
      <w:r w:rsidRPr="00C34B12">
        <w:rPr>
          <w:rFonts w:ascii="Calibri" w:hAnsi="Calibri" w:cs="Calibri"/>
        </w:rPr>
        <w:t>SPRING</w:t>
      </w:r>
      <w:r w:rsidR="000010D0" w:rsidRPr="00C34B12">
        <w:rPr>
          <w:rFonts w:ascii="Calibri" w:hAnsi="Calibri" w:cs="Calibri"/>
        </w:rPr>
        <w:t xml:space="preserve"> </w:t>
      </w:r>
      <w:r w:rsidR="005E6F3D" w:rsidRPr="00C34B12">
        <w:rPr>
          <w:rFonts w:ascii="Calibri" w:hAnsi="Calibri" w:cs="Calibri"/>
        </w:rPr>
        <w:t>201</w:t>
      </w:r>
      <w:r w:rsidR="006246AD" w:rsidRPr="00C34B12">
        <w:rPr>
          <w:rFonts w:ascii="Calibri" w:hAnsi="Calibri" w:cs="Calibri"/>
        </w:rPr>
        <w:t>8</w:t>
      </w:r>
      <w:r w:rsidR="005E6F3D" w:rsidRPr="00C34B12">
        <w:rPr>
          <w:rFonts w:ascii="Calibri" w:hAnsi="Calibri" w:cs="Calibri"/>
        </w:rPr>
        <w:t xml:space="preserve"> - 201</w:t>
      </w:r>
      <w:r w:rsidR="006246AD" w:rsidRPr="00C34B12">
        <w:rPr>
          <w:rFonts w:ascii="Calibri" w:hAnsi="Calibri" w:cs="Calibri"/>
        </w:rPr>
        <w:t>9</w:t>
      </w:r>
    </w:p>
    <w:p w:rsidR="00995722" w:rsidRPr="00C34B12" w:rsidRDefault="00A748D4" w:rsidP="00D27D8B">
      <w:pPr>
        <w:pStyle w:val="Heading1"/>
        <w:spacing w:before="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t>Lab Guide 5</w:t>
      </w:r>
      <w:r w:rsidR="0039488F" w:rsidRPr="00C34B12">
        <w:rPr>
          <w:rFonts w:ascii="Calibri" w:hAnsi="Calibri" w:cs="Calibri"/>
          <w:b/>
          <w:sz w:val="20"/>
        </w:rPr>
        <w:t xml:space="preserve"> - Week </w:t>
      </w:r>
      <w:r>
        <w:rPr>
          <w:rFonts w:ascii="Calibri" w:hAnsi="Calibri" w:cs="Calibri"/>
          <w:b/>
          <w:sz w:val="20"/>
        </w:rPr>
        <w:t>4-1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2"/>
      </w:tblGrid>
      <w:tr w:rsidR="00DE7547" w:rsidRPr="00DE7547" w:rsidTr="00D7383A">
        <w:trPr>
          <w:trHeight w:val="419"/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:rsidR="00DE7547" w:rsidRPr="00C34B12" w:rsidRDefault="00DE7547" w:rsidP="00A748D4">
            <w:pPr>
              <w:spacing w:before="60"/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OBJECTIVE:</w:t>
            </w:r>
            <w:r w:rsidR="003801DB" w:rsidRPr="00C34B12">
              <w:rPr>
                <w:rFonts w:ascii="Calibri" w:hAnsi="Calibri" w:cs="Calibri"/>
              </w:rPr>
              <w:t xml:space="preserve">  </w:t>
            </w:r>
            <w:r w:rsidR="00A748D4">
              <w:rPr>
                <w:rFonts w:ascii="Calibri" w:hAnsi="Calibri" w:cs="Calibri"/>
              </w:rPr>
              <w:t>Classes, Constructors and Object Creation</w:t>
            </w:r>
          </w:p>
        </w:tc>
      </w:tr>
      <w:tr w:rsidR="00DE7547" w:rsidRPr="00DE7547" w:rsidTr="00D7383A">
        <w:trPr>
          <w:jc w:val="center"/>
        </w:trPr>
        <w:tc>
          <w:tcPr>
            <w:tcW w:w="10362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thickThinSmallGap" w:sz="12" w:space="0" w:color="000000"/>
            </w:tcBorders>
            <w:shd w:val="clear" w:color="auto" w:fill="auto"/>
          </w:tcPr>
          <w:p w:rsidR="00DE7547" w:rsidRPr="00C34B12" w:rsidRDefault="008C0EFC">
            <w:pPr>
              <w:tabs>
                <w:tab w:val="left" w:pos="1276"/>
              </w:tabs>
              <w:spacing w:before="60"/>
              <w:jc w:val="both"/>
              <w:rPr>
                <w:rFonts w:ascii="Calibri" w:hAnsi="Calibri" w:cs="Calibri"/>
                <w:b/>
              </w:rPr>
            </w:pPr>
            <w:r w:rsidRPr="00C34B12">
              <w:rPr>
                <w:rFonts w:ascii="Calibri" w:hAnsi="Calibri" w:cs="Calibri"/>
                <w:b/>
              </w:rPr>
              <w:t>Instructor</w:t>
            </w:r>
            <w:r w:rsidR="00DE7547" w:rsidRPr="00C34B12">
              <w:rPr>
                <w:rFonts w:ascii="Calibri" w:hAnsi="Calibri" w:cs="Calibri"/>
                <w:b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>: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0010D0" w:rsidRPr="00C34B12">
              <w:rPr>
                <w:rFonts w:ascii="Calibri" w:hAnsi="Calibri" w:cs="Calibri"/>
              </w:rPr>
              <w:t xml:space="preserve"> </w:t>
            </w:r>
            <w:r w:rsidR="001F63E6" w:rsidRPr="00C34B12">
              <w:rPr>
                <w:rFonts w:ascii="Calibri" w:hAnsi="Calibri" w:cs="Calibri"/>
              </w:rPr>
              <w:t>Burcu LİMAN</w:t>
            </w:r>
            <w:r w:rsidR="006246AD" w:rsidRPr="00C34B12">
              <w:rPr>
                <w:rFonts w:ascii="Calibri" w:hAnsi="Calibri" w:cs="Calibri"/>
              </w:rPr>
              <w:t xml:space="preserve"> </w:t>
            </w:r>
          </w:p>
          <w:p w:rsidR="00DE7547" w:rsidRPr="00C34B12" w:rsidRDefault="00DE7547" w:rsidP="007B7B3B">
            <w:pPr>
              <w:tabs>
                <w:tab w:val="left" w:pos="600"/>
                <w:tab w:val="left" w:pos="884"/>
              </w:tabs>
              <w:jc w:val="both"/>
              <w:rPr>
                <w:rFonts w:ascii="Calibri" w:hAnsi="Calibri" w:cs="Calibri"/>
              </w:rPr>
            </w:pPr>
            <w:r w:rsidRPr="00C34B12">
              <w:rPr>
                <w:rFonts w:ascii="Calibri" w:hAnsi="Calibri" w:cs="Calibri"/>
                <w:b/>
              </w:rPr>
              <w:t>Assistant</w:t>
            </w:r>
            <w:r w:rsidRPr="00C34B12">
              <w:rPr>
                <w:rFonts w:ascii="Calibri" w:hAnsi="Calibri" w:cs="Calibri"/>
                <w:b/>
              </w:rPr>
              <w:tab/>
            </w:r>
            <w:r w:rsidR="005D724C" w:rsidRPr="00C34B12">
              <w:rPr>
                <w:rFonts w:ascii="Calibri" w:hAnsi="Calibri" w:cs="Calibri"/>
              </w:rPr>
              <w:t>:</w:t>
            </w:r>
            <w:r w:rsidR="00014956" w:rsidRPr="00C34B12">
              <w:rPr>
                <w:rFonts w:ascii="Calibri" w:hAnsi="Calibri" w:cs="Calibri"/>
              </w:rPr>
              <w:t xml:space="preserve"> </w:t>
            </w:r>
            <w:r w:rsidR="00D7383A" w:rsidRPr="00C34B12">
              <w:rPr>
                <w:rFonts w:ascii="Calibri" w:hAnsi="Calibri" w:cs="Calibri"/>
              </w:rPr>
              <w:t xml:space="preserve"> </w:t>
            </w:r>
            <w:r w:rsidR="007B7B3B" w:rsidRPr="00C34B12">
              <w:rPr>
                <w:rFonts w:ascii="Calibri" w:hAnsi="Calibri" w:cs="Calibri"/>
              </w:rPr>
              <w:t>Leyla SEZER</w:t>
            </w:r>
          </w:p>
        </w:tc>
      </w:tr>
    </w:tbl>
    <w:p w:rsidR="007F0770" w:rsidRPr="00562316" w:rsidRDefault="007F0770" w:rsidP="00804226">
      <w:pPr>
        <w:ind w:right="-360"/>
        <w:jc w:val="both"/>
        <w:rPr>
          <w:rFonts w:ascii="Calibri" w:hAnsi="Calibri" w:cs="Calibri"/>
          <w:b/>
          <w:bCs/>
          <w:iCs/>
        </w:rPr>
      </w:pPr>
    </w:p>
    <w:p w:rsidR="002766F2" w:rsidRDefault="00A748D4" w:rsidP="00A748D4">
      <w:pPr>
        <w:ind w:right="-360"/>
        <w:jc w:val="both"/>
        <w:rPr>
          <w:rFonts w:ascii="Calibri" w:hAnsi="Calibri" w:cs="Calibri"/>
          <w:b/>
          <w:bCs/>
          <w:iCs/>
        </w:rPr>
      </w:pPr>
      <w:r w:rsidRPr="00562316">
        <w:rPr>
          <w:rFonts w:ascii="Calibri" w:hAnsi="Calibri" w:cs="Calibri"/>
          <w:b/>
          <w:bCs/>
          <w:iCs/>
        </w:rPr>
        <w:t xml:space="preserve">Q1.   a)  </w:t>
      </w:r>
    </w:p>
    <w:p w:rsidR="00A748D4" w:rsidRPr="00562316" w:rsidRDefault="00A748D4" w:rsidP="00726A2C">
      <w:pPr>
        <w:numPr>
          <w:ilvl w:val="0"/>
          <w:numId w:val="26"/>
        </w:numPr>
        <w:ind w:right="-360"/>
        <w:jc w:val="both"/>
        <w:rPr>
          <w:rFonts w:ascii="Calibri" w:hAnsi="Calibri" w:cs="Calibri"/>
          <w:bCs/>
          <w:iCs/>
        </w:rPr>
      </w:pPr>
      <w:r w:rsidRPr="00562316">
        <w:rPr>
          <w:rFonts w:ascii="Calibri" w:hAnsi="Calibri" w:cs="Calibri"/>
          <w:bCs/>
          <w:iCs/>
        </w:rPr>
        <w:t>Create the following class “</w:t>
      </w:r>
      <w:r w:rsidRPr="00562316">
        <w:rPr>
          <w:rFonts w:ascii="Calibri" w:hAnsi="Calibri" w:cs="Calibri"/>
          <w:b/>
          <w:bCs/>
          <w:iCs/>
          <w:u w:val="single"/>
        </w:rPr>
        <w:t>Cosmetics</w:t>
      </w:r>
      <w:r w:rsidRPr="00562316">
        <w:rPr>
          <w:rFonts w:ascii="Calibri" w:hAnsi="Calibri" w:cs="Calibri"/>
          <w:bCs/>
          <w:iCs/>
        </w:rPr>
        <w:t xml:space="preserve">” with its </w:t>
      </w:r>
      <w:r w:rsidRPr="00562316">
        <w:rPr>
          <w:rFonts w:ascii="Calibri" w:hAnsi="Calibri" w:cs="Calibri"/>
          <w:b/>
          <w:bCs/>
          <w:iCs/>
          <w:u w:val="single"/>
        </w:rPr>
        <w:t>data member</w:t>
      </w:r>
      <w:r w:rsidR="002766F2">
        <w:rPr>
          <w:rFonts w:ascii="Calibri" w:hAnsi="Calibri" w:cs="Calibri"/>
          <w:b/>
          <w:bCs/>
          <w:iCs/>
          <w:u w:val="single"/>
        </w:rPr>
        <w:t>s</w:t>
      </w:r>
      <w:r w:rsidRPr="00562316">
        <w:rPr>
          <w:rFonts w:ascii="Calibri" w:hAnsi="Calibri" w:cs="Calibri"/>
          <w:bCs/>
          <w:iCs/>
        </w:rPr>
        <w:t xml:space="preserve"> and </w:t>
      </w:r>
      <w:r w:rsidR="002766F2">
        <w:rPr>
          <w:rFonts w:ascii="Calibri" w:hAnsi="Calibri" w:cs="Calibri"/>
          <w:bCs/>
          <w:iCs/>
        </w:rPr>
        <w:t xml:space="preserve">one </w:t>
      </w:r>
      <w:r w:rsidRPr="00562316">
        <w:rPr>
          <w:rFonts w:ascii="Calibri" w:hAnsi="Calibri" w:cs="Calibri"/>
          <w:bCs/>
          <w:iCs/>
        </w:rPr>
        <w:t xml:space="preserve">member method </w:t>
      </w:r>
      <w:r w:rsidRPr="00562316">
        <w:rPr>
          <w:rFonts w:ascii="Calibri" w:hAnsi="Calibri" w:cs="Calibri"/>
          <w:b/>
          <w:bCs/>
          <w:iCs/>
          <w:u w:val="single"/>
        </w:rPr>
        <w:t>display</w:t>
      </w:r>
      <w:r w:rsidRPr="00562316">
        <w:rPr>
          <w:rFonts w:ascii="Calibri" w:hAnsi="Calibri" w:cs="Calibri"/>
          <w:bCs/>
          <w:iCs/>
        </w:rPr>
        <w:t>().</w:t>
      </w:r>
    </w:p>
    <w:p w:rsidR="00A748D4" w:rsidRPr="00562316" w:rsidRDefault="00A748D4" w:rsidP="00804226">
      <w:pPr>
        <w:ind w:right="-360"/>
        <w:jc w:val="both"/>
        <w:rPr>
          <w:rFonts w:ascii="Calibri" w:hAnsi="Calibri" w:cs="Calibri"/>
          <w:bCs/>
          <w:iCs/>
        </w:rPr>
      </w:pPr>
    </w:p>
    <w:p w:rsidR="00A748D4" w:rsidRPr="00562316" w:rsidRDefault="00A748D4" w:rsidP="00A748D4">
      <w:pPr>
        <w:ind w:right="-360"/>
        <w:rPr>
          <w:rFonts w:ascii="Calibri" w:hAnsi="Calibri" w:cs="Calibri"/>
          <w:bCs/>
          <w:iCs/>
        </w:rPr>
      </w:pPr>
      <w:r w:rsidRPr="00562316">
        <w:rPr>
          <w:rFonts w:ascii="Calibri" w:hAnsi="Calibri" w:cs="Calibri"/>
          <w:bCs/>
          <w:iCs/>
        </w:rPr>
        <w:t xml:space="preserve">                                                                   </w:t>
      </w:r>
      <w:r w:rsidR="00EE607B">
        <w:rPr>
          <w:rFonts w:ascii="Calibri" w:hAnsi="Calibri" w:cs="Calibri"/>
          <w:bCs/>
          <w:iCs/>
          <w:noProof/>
          <w:lang w:val="tr-TR" w:eastAsia="tr-TR"/>
        </w:rPr>
        <w:drawing>
          <wp:inline distT="0" distB="0" distL="0" distR="0">
            <wp:extent cx="15811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F2" w:rsidRDefault="002766F2" w:rsidP="00726A2C">
      <w:pPr>
        <w:ind w:right="-360"/>
        <w:rPr>
          <w:rFonts w:ascii="Calibri" w:hAnsi="Calibri" w:cs="Calibri"/>
          <w:bCs/>
          <w:iCs/>
        </w:rPr>
      </w:pPr>
    </w:p>
    <w:p w:rsidR="002766F2" w:rsidRPr="00562316" w:rsidRDefault="002766F2" w:rsidP="002766F2">
      <w:pPr>
        <w:numPr>
          <w:ilvl w:val="0"/>
          <w:numId w:val="26"/>
        </w:numPr>
        <w:ind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Create another class as “CosmeticsMain” which will </w:t>
      </w:r>
      <w:r w:rsidRPr="00562316">
        <w:rPr>
          <w:rFonts w:ascii="Calibri" w:hAnsi="Calibri" w:cs="Calibri"/>
          <w:bCs/>
          <w:iCs/>
        </w:rPr>
        <w:t>create an object from Cosmetics class and dis</w:t>
      </w:r>
      <w:r>
        <w:rPr>
          <w:rFonts w:ascii="Calibri" w:hAnsi="Calibri" w:cs="Calibri"/>
          <w:bCs/>
          <w:iCs/>
        </w:rPr>
        <w:t>plays its content</w:t>
      </w:r>
    </w:p>
    <w:p w:rsidR="002766F2" w:rsidRDefault="002766F2" w:rsidP="00726A2C">
      <w:pPr>
        <w:ind w:left="1068" w:right="-360"/>
        <w:rPr>
          <w:rFonts w:ascii="Calibri" w:hAnsi="Calibri" w:cs="Calibri"/>
          <w:bCs/>
          <w:iCs/>
        </w:rPr>
      </w:pPr>
    </w:p>
    <w:p w:rsidR="00A748D4" w:rsidRPr="00A748D4" w:rsidRDefault="00A748D4" w:rsidP="00A748D4">
      <w:pPr>
        <w:ind w:left="708"/>
        <w:rPr>
          <w:rFonts w:ascii="Courier New" w:hAnsi="Courier New" w:cs="Courier New"/>
          <w:b/>
          <w:sz w:val="16"/>
          <w:szCs w:val="16"/>
          <w:u w:val="single"/>
        </w:rPr>
      </w:pPr>
      <w:r w:rsidRPr="00A748D4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:rsidR="00A748D4" w:rsidRPr="00A748D4" w:rsidRDefault="00A748D4" w:rsidP="00A748D4">
      <w:pPr>
        <w:ind w:left="708"/>
        <w:rPr>
          <w:rFonts w:ascii="Courier New" w:hAnsi="Courier New" w:cs="Courier New"/>
          <w:sz w:val="16"/>
          <w:szCs w:val="16"/>
        </w:rPr>
      </w:pPr>
      <w:r w:rsidRPr="00A748D4">
        <w:rPr>
          <w:rFonts w:ascii="Courier New" w:hAnsi="Courier New" w:cs="Courier New"/>
          <w:sz w:val="16"/>
          <w:szCs w:val="16"/>
        </w:rPr>
        <w:t>****COSMETICS INFO ******</w:t>
      </w:r>
    </w:p>
    <w:p w:rsidR="00A748D4" w:rsidRPr="00A748D4" w:rsidRDefault="00A748D4" w:rsidP="00A748D4">
      <w:pPr>
        <w:ind w:left="708"/>
        <w:rPr>
          <w:rFonts w:ascii="Courier New" w:hAnsi="Courier New" w:cs="Courier New"/>
          <w:sz w:val="16"/>
          <w:szCs w:val="16"/>
        </w:rPr>
      </w:pPr>
      <w:r w:rsidRPr="00A748D4">
        <w:rPr>
          <w:rFonts w:ascii="Courier New" w:hAnsi="Courier New" w:cs="Courier New"/>
          <w:sz w:val="16"/>
          <w:szCs w:val="16"/>
        </w:rPr>
        <w:t>Name: null</w:t>
      </w:r>
    </w:p>
    <w:p w:rsidR="00A748D4" w:rsidRPr="00A748D4" w:rsidRDefault="00A748D4" w:rsidP="00A748D4">
      <w:pPr>
        <w:ind w:left="708"/>
        <w:rPr>
          <w:rFonts w:ascii="Courier New" w:hAnsi="Courier New" w:cs="Courier New"/>
          <w:sz w:val="16"/>
          <w:szCs w:val="16"/>
        </w:rPr>
      </w:pPr>
      <w:r w:rsidRPr="00A748D4">
        <w:rPr>
          <w:rFonts w:ascii="Courier New" w:hAnsi="Courier New" w:cs="Courier New"/>
          <w:sz w:val="16"/>
          <w:szCs w:val="16"/>
        </w:rPr>
        <w:t>Price: 0.0</w:t>
      </w:r>
    </w:p>
    <w:p w:rsidR="00A748D4" w:rsidRPr="00A748D4" w:rsidRDefault="00A748D4" w:rsidP="00A748D4">
      <w:pPr>
        <w:ind w:left="708"/>
        <w:rPr>
          <w:rFonts w:ascii="Courier New" w:hAnsi="Courier New" w:cs="Courier New"/>
          <w:sz w:val="16"/>
          <w:szCs w:val="16"/>
        </w:rPr>
      </w:pPr>
      <w:r w:rsidRPr="00A748D4">
        <w:rPr>
          <w:rFonts w:ascii="Courier New" w:hAnsi="Courier New" w:cs="Courier New"/>
          <w:sz w:val="16"/>
          <w:szCs w:val="16"/>
        </w:rPr>
        <w:t>Ingredients: null</w:t>
      </w:r>
    </w:p>
    <w:p w:rsidR="00A748D4" w:rsidRPr="00A748D4" w:rsidRDefault="00335E9D" w:rsidP="00A748D4">
      <w:pPr>
        <w:ind w:left="708"/>
        <w:rPr>
          <w:rFonts w:ascii="Courier New" w:hAnsi="Courier New" w:cs="Courier New"/>
          <w:sz w:val="16"/>
          <w:szCs w:val="16"/>
        </w:rPr>
      </w:pPr>
      <w:r w:rsidRPr="00A748D4">
        <w:rPr>
          <w:rFonts w:ascii="Courier New" w:hAnsi="Courier New" w:cs="Courier New"/>
          <w:sz w:val="16"/>
          <w:szCs w:val="16"/>
        </w:rPr>
        <w:t>Expire</w:t>
      </w:r>
      <w:r w:rsidR="00A748D4" w:rsidRPr="00A748D4">
        <w:rPr>
          <w:rFonts w:ascii="Courier New" w:hAnsi="Courier New" w:cs="Courier New"/>
          <w:sz w:val="16"/>
          <w:szCs w:val="16"/>
        </w:rPr>
        <w:t xml:space="preserve"> DATE: null</w:t>
      </w:r>
    </w:p>
    <w:p w:rsidR="00A748D4" w:rsidRPr="00A748D4" w:rsidRDefault="00A748D4" w:rsidP="00A748D4">
      <w:pPr>
        <w:ind w:left="708"/>
        <w:rPr>
          <w:rFonts w:ascii="Courier New" w:hAnsi="Courier New" w:cs="Courier New"/>
          <w:sz w:val="16"/>
          <w:szCs w:val="16"/>
        </w:rPr>
      </w:pPr>
      <w:r w:rsidRPr="00A748D4">
        <w:rPr>
          <w:rFonts w:ascii="Courier New" w:hAnsi="Courier New" w:cs="Courier New"/>
          <w:sz w:val="16"/>
          <w:szCs w:val="16"/>
        </w:rPr>
        <w:t>Brand: null</w:t>
      </w:r>
    </w:p>
    <w:p w:rsidR="00A748D4" w:rsidRDefault="00A748D4" w:rsidP="00A748D4">
      <w:pPr>
        <w:ind w:left="708"/>
        <w:rPr>
          <w:rFonts w:ascii="Courier New" w:hAnsi="Courier New" w:cs="Courier New"/>
          <w:sz w:val="16"/>
          <w:szCs w:val="16"/>
        </w:rPr>
      </w:pPr>
      <w:r w:rsidRPr="00A748D4">
        <w:rPr>
          <w:rFonts w:ascii="Courier New" w:hAnsi="Courier New" w:cs="Courier New"/>
          <w:sz w:val="16"/>
          <w:szCs w:val="16"/>
        </w:rPr>
        <w:t>Grammage: 0</w:t>
      </w:r>
    </w:p>
    <w:p w:rsidR="000270C7" w:rsidRDefault="000270C7" w:rsidP="00A748D4">
      <w:pPr>
        <w:ind w:left="708"/>
        <w:rPr>
          <w:rFonts w:ascii="Courier New" w:hAnsi="Courier New" w:cs="Courier New"/>
          <w:sz w:val="16"/>
          <w:szCs w:val="16"/>
        </w:rPr>
      </w:pPr>
    </w:p>
    <w:p w:rsidR="00FE2E85" w:rsidRDefault="000270C7" w:rsidP="007908E4">
      <w:pPr>
        <w:ind w:left="426" w:right="-360" w:hanging="284"/>
        <w:jc w:val="both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   b</w:t>
      </w:r>
      <w:r w:rsidRPr="000270C7">
        <w:rPr>
          <w:rFonts w:ascii="Calibri" w:hAnsi="Calibri" w:cs="Calibri"/>
          <w:b/>
          <w:bCs/>
          <w:iCs/>
        </w:rPr>
        <w:t>)</w:t>
      </w:r>
      <w:r>
        <w:rPr>
          <w:rFonts w:ascii="Calibri" w:hAnsi="Calibri" w:cs="Calibri"/>
          <w:b/>
          <w:bCs/>
          <w:iCs/>
        </w:rPr>
        <w:t xml:space="preserve">  </w:t>
      </w:r>
    </w:p>
    <w:p w:rsidR="002F10FA" w:rsidRDefault="00FE2E85" w:rsidP="00726A2C">
      <w:pPr>
        <w:numPr>
          <w:ilvl w:val="0"/>
          <w:numId w:val="26"/>
        </w:numPr>
        <w:ind w:right="-360"/>
        <w:jc w:val="both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 </w:t>
      </w:r>
      <w:r>
        <w:rPr>
          <w:rFonts w:ascii="Calibri" w:hAnsi="Calibri" w:cs="Calibri"/>
          <w:bCs/>
          <w:iCs/>
        </w:rPr>
        <w:t>Implement</w:t>
      </w:r>
      <w:r w:rsidR="000270C7">
        <w:rPr>
          <w:rFonts w:ascii="Calibri" w:hAnsi="Calibri" w:cs="Calibri"/>
          <w:bCs/>
          <w:iCs/>
        </w:rPr>
        <w:t xml:space="preserve"> the </w:t>
      </w:r>
      <w:r w:rsidR="000270C7" w:rsidRPr="007477BC">
        <w:rPr>
          <w:rFonts w:ascii="Calibri" w:hAnsi="Calibri" w:cs="Calibri"/>
          <w:b/>
          <w:bCs/>
          <w:iCs/>
          <w:u w:val="single"/>
        </w:rPr>
        <w:t>constructors</w:t>
      </w:r>
      <w:r w:rsidR="000270C7">
        <w:rPr>
          <w:rFonts w:ascii="Calibri" w:hAnsi="Calibri" w:cs="Calibri"/>
          <w:bCs/>
          <w:iCs/>
        </w:rPr>
        <w:t xml:space="preserve"> shown below and </w:t>
      </w:r>
      <w:r w:rsidR="00335E9D">
        <w:rPr>
          <w:rFonts w:ascii="Calibri" w:hAnsi="Calibri" w:cs="Calibri"/>
          <w:bCs/>
          <w:iCs/>
        </w:rPr>
        <w:t xml:space="preserve">then </w:t>
      </w:r>
      <w:r w:rsidR="000270C7">
        <w:rPr>
          <w:rFonts w:ascii="Calibri" w:hAnsi="Calibri" w:cs="Calibri"/>
          <w:bCs/>
          <w:iCs/>
        </w:rPr>
        <w:t xml:space="preserve">create </w:t>
      </w:r>
      <w:r w:rsidR="000270C7" w:rsidRPr="007477BC">
        <w:rPr>
          <w:rFonts w:ascii="Calibri" w:hAnsi="Calibri" w:cs="Calibri"/>
          <w:b/>
          <w:bCs/>
          <w:iCs/>
          <w:u w:val="single"/>
        </w:rPr>
        <w:t>three</w:t>
      </w:r>
      <w:r w:rsidR="000270C7">
        <w:rPr>
          <w:rFonts w:ascii="Calibri" w:hAnsi="Calibri" w:cs="Calibri"/>
          <w:bCs/>
          <w:iCs/>
        </w:rPr>
        <w:t xml:space="preserve"> objects from </w:t>
      </w:r>
      <w:r w:rsidR="000270C7" w:rsidRPr="00726A2C">
        <w:rPr>
          <w:rFonts w:ascii="Calibri" w:hAnsi="Calibri" w:cs="Calibri"/>
          <w:b/>
          <w:bCs/>
          <w:iCs/>
        </w:rPr>
        <w:t xml:space="preserve">Cosmetics </w:t>
      </w:r>
      <w:r w:rsidR="000270C7" w:rsidRPr="00335E9D">
        <w:rPr>
          <w:rFonts w:ascii="Calibri" w:hAnsi="Calibri" w:cs="Calibri"/>
          <w:bCs/>
          <w:iCs/>
        </w:rPr>
        <w:t xml:space="preserve">class </w:t>
      </w:r>
      <w:r w:rsidR="00335E9D" w:rsidRPr="00726A2C">
        <w:rPr>
          <w:rFonts w:ascii="Calibri" w:hAnsi="Calibri" w:cs="Calibri"/>
          <w:bCs/>
          <w:iCs/>
        </w:rPr>
        <w:t>in the</w:t>
      </w:r>
      <w:r w:rsidR="00335E9D">
        <w:rPr>
          <w:rFonts w:ascii="Calibri" w:hAnsi="Calibri" w:cs="Calibri"/>
          <w:b/>
          <w:bCs/>
          <w:iCs/>
        </w:rPr>
        <w:t xml:space="preserve"> </w:t>
      </w:r>
      <w:r w:rsidR="00335E9D" w:rsidRPr="00335E9D">
        <w:rPr>
          <w:rFonts w:ascii="Calibri" w:hAnsi="Calibri" w:cs="Calibri"/>
          <w:b/>
          <w:bCs/>
          <w:iCs/>
        </w:rPr>
        <w:t>CosmeticsMain</w:t>
      </w:r>
      <w:r w:rsidR="00335E9D" w:rsidRPr="00726A2C">
        <w:rPr>
          <w:rFonts w:ascii="Calibri" w:hAnsi="Calibri" w:cs="Calibri"/>
          <w:bCs/>
          <w:iCs/>
        </w:rPr>
        <w:t xml:space="preserve"> class</w:t>
      </w:r>
      <w:r w:rsidR="00335E9D">
        <w:rPr>
          <w:rFonts w:ascii="Calibri" w:hAnsi="Calibri" w:cs="Calibri"/>
          <w:bCs/>
          <w:iCs/>
        </w:rPr>
        <w:t xml:space="preserve"> by using these constructors.</w:t>
      </w:r>
    </w:p>
    <w:p w:rsidR="00726A2C" w:rsidRPr="00726A2C" w:rsidRDefault="00537B35" w:rsidP="00726A2C">
      <w:pPr>
        <w:numPr>
          <w:ilvl w:val="0"/>
          <w:numId w:val="26"/>
        </w:numPr>
        <w:ind w:right="-360"/>
        <w:jc w:val="both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Cs/>
          <w:iCs/>
        </w:rPr>
        <w:t>No-arg constructor</w:t>
      </w:r>
      <w:r w:rsidR="00880A9A">
        <w:rPr>
          <w:rFonts w:ascii="Calibri" w:hAnsi="Calibri" w:cs="Calibri"/>
          <w:bCs/>
          <w:iCs/>
        </w:rPr>
        <w:t>; assigns the data members to its given values;</w:t>
      </w:r>
    </w:p>
    <w:p w:rsidR="00726A2C" w:rsidRPr="00726A2C" w:rsidRDefault="00537B35" w:rsidP="00726A2C">
      <w:pPr>
        <w:ind w:left="1068" w:right="-360"/>
        <w:jc w:val="both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Cs/>
          <w:iCs/>
        </w:rPr>
        <w:t xml:space="preserve"> </w:t>
      </w:r>
    </w:p>
    <w:p w:rsidR="00726A2C" w:rsidRPr="00726A2C" w:rsidRDefault="00726A2C" w:rsidP="00726A2C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       </w:t>
      </w:r>
      <w:r w:rsidRPr="00726A2C">
        <w:rPr>
          <w:rFonts w:ascii="Calibri" w:hAnsi="Calibri" w:cs="Calibri"/>
          <w:bCs/>
          <w:iCs/>
        </w:rPr>
        <w:t>name = "Vaseline";</w:t>
      </w:r>
    </w:p>
    <w:p w:rsidR="00726A2C" w:rsidRPr="00726A2C" w:rsidRDefault="00726A2C" w:rsidP="00726A2C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       </w:t>
      </w:r>
      <w:r w:rsidRPr="00726A2C">
        <w:rPr>
          <w:rFonts w:ascii="Calibri" w:hAnsi="Calibri" w:cs="Calibri"/>
          <w:bCs/>
          <w:iCs/>
        </w:rPr>
        <w:t>price = 2.0;</w:t>
      </w:r>
    </w:p>
    <w:p w:rsidR="00726A2C" w:rsidRPr="00726A2C" w:rsidRDefault="00726A2C" w:rsidP="00726A2C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       </w:t>
      </w:r>
      <w:r w:rsidRPr="00726A2C">
        <w:rPr>
          <w:rFonts w:ascii="Calibri" w:hAnsi="Calibri" w:cs="Calibri"/>
          <w:bCs/>
          <w:iCs/>
        </w:rPr>
        <w:t>ingredients = "Aqua, Glyccerin, SLS";</w:t>
      </w:r>
    </w:p>
    <w:p w:rsidR="00726A2C" w:rsidRPr="00726A2C" w:rsidRDefault="00726A2C" w:rsidP="00726A2C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       </w:t>
      </w:r>
      <w:r w:rsidRPr="00726A2C">
        <w:rPr>
          <w:rFonts w:ascii="Calibri" w:hAnsi="Calibri" w:cs="Calibri"/>
          <w:bCs/>
          <w:iCs/>
        </w:rPr>
        <w:t>brand = "Unilever";</w:t>
      </w:r>
    </w:p>
    <w:p w:rsidR="00726A2C" w:rsidRPr="00726A2C" w:rsidRDefault="00726A2C" w:rsidP="00726A2C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       </w:t>
      </w:r>
      <w:r w:rsidRPr="00726A2C">
        <w:rPr>
          <w:rFonts w:ascii="Calibri" w:hAnsi="Calibri" w:cs="Calibri"/>
          <w:bCs/>
          <w:iCs/>
        </w:rPr>
        <w:t>expire_date = "2020";</w:t>
      </w:r>
    </w:p>
    <w:p w:rsidR="00335E9D" w:rsidRDefault="00726A2C" w:rsidP="00726A2C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       </w:t>
      </w:r>
      <w:r w:rsidRPr="00726A2C">
        <w:rPr>
          <w:rFonts w:ascii="Calibri" w:hAnsi="Calibri" w:cs="Calibri"/>
          <w:bCs/>
          <w:iCs/>
        </w:rPr>
        <w:t>grammage = 100;</w:t>
      </w:r>
      <w:r w:rsidR="00537B35">
        <w:rPr>
          <w:rFonts w:ascii="Calibri" w:hAnsi="Calibri" w:cs="Calibri"/>
          <w:bCs/>
          <w:iCs/>
        </w:rPr>
        <w:t xml:space="preserve"> </w:t>
      </w:r>
    </w:p>
    <w:p w:rsidR="00AE2952" w:rsidRDefault="00AE2952" w:rsidP="00726A2C">
      <w:pPr>
        <w:ind w:left="1416" w:right="-360"/>
        <w:jc w:val="both"/>
        <w:rPr>
          <w:rFonts w:ascii="Calibri" w:hAnsi="Calibri" w:cs="Calibri"/>
          <w:bCs/>
          <w:iCs/>
        </w:rPr>
      </w:pPr>
    </w:p>
    <w:p w:rsidR="00AE2952" w:rsidRDefault="00EE607B" w:rsidP="00726A2C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  <w:noProof/>
          <w:lang w:val="tr-TR" w:eastAsia="tr-TR"/>
        </w:rPr>
        <w:drawing>
          <wp:inline distT="0" distB="0" distL="0" distR="0">
            <wp:extent cx="32670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2C" w:rsidRDefault="00726A2C" w:rsidP="00726A2C">
      <w:pPr>
        <w:ind w:left="1416" w:right="-360"/>
        <w:jc w:val="both"/>
        <w:rPr>
          <w:rFonts w:ascii="Calibri" w:hAnsi="Calibri" w:cs="Calibri"/>
          <w:b/>
          <w:bCs/>
          <w:iCs/>
        </w:rPr>
      </w:pPr>
    </w:p>
    <w:p w:rsidR="00644256" w:rsidRDefault="002F10FA" w:rsidP="00AE2952">
      <w:pPr>
        <w:ind w:right="-360"/>
        <w:jc w:val="both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Cs/>
          <w:iCs/>
        </w:rPr>
        <w:t xml:space="preserve">    </w:t>
      </w:r>
      <w:r w:rsidR="00AE2952">
        <w:rPr>
          <w:rFonts w:ascii="Calibri" w:hAnsi="Calibri" w:cs="Calibri"/>
          <w:bCs/>
          <w:iCs/>
        </w:rPr>
        <w:t xml:space="preserve">           </w:t>
      </w:r>
      <w:r w:rsidR="00335E9D">
        <w:rPr>
          <w:rFonts w:ascii="Calibri" w:hAnsi="Calibri" w:cs="Calibri"/>
          <w:bCs/>
          <w:iCs/>
        </w:rPr>
        <w:t>Cosmetics</w:t>
      </w:r>
      <w:r w:rsidR="00644256" w:rsidRPr="00644256">
        <w:rPr>
          <w:rFonts w:ascii="Calibri" w:hAnsi="Calibri" w:cs="Calibri"/>
          <w:b/>
          <w:bCs/>
          <w:iCs/>
          <w:u w:val="single"/>
        </w:rPr>
        <w:t>Main Class</w:t>
      </w:r>
      <w:r w:rsidR="003841E1">
        <w:rPr>
          <w:rFonts w:ascii="Calibri" w:hAnsi="Calibri" w:cs="Calibri"/>
          <w:b/>
          <w:bCs/>
          <w:iCs/>
          <w:u w:val="single"/>
        </w:rPr>
        <w:t>;</w:t>
      </w:r>
    </w:p>
    <w:p w:rsidR="00335E9D" w:rsidRPr="00644256" w:rsidRDefault="00335E9D" w:rsidP="00726A2C">
      <w:pPr>
        <w:tabs>
          <w:tab w:val="left" w:pos="1080"/>
        </w:tabs>
        <w:ind w:left="1068" w:right="-360"/>
        <w:jc w:val="both"/>
        <w:rPr>
          <w:rFonts w:ascii="Calibri" w:hAnsi="Calibri" w:cs="Calibri"/>
          <w:b/>
          <w:bCs/>
          <w:iCs/>
          <w:u w:val="single"/>
        </w:rPr>
      </w:pPr>
    </w:p>
    <w:p w:rsidR="00644256" w:rsidRPr="00644256" w:rsidRDefault="00644256" w:rsidP="00644256">
      <w:pPr>
        <w:ind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ab/>
      </w:r>
      <w:r>
        <w:rPr>
          <w:rFonts w:ascii="Calibri" w:hAnsi="Calibri" w:cs="Calibri"/>
          <w:bCs/>
          <w:iCs/>
        </w:rPr>
        <w:tab/>
      </w:r>
      <w:r w:rsidRPr="00644256">
        <w:rPr>
          <w:rFonts w:ascii="Calibri" w:hAnsi="Calibri" w:cs="Calibri"/>
          <w:bCs/>
          <w:iCs/>
        </w:rPr>
        <w:t xml:space="preserve">Cosmetics cos = new </w:t>
      </w:r>
      <w:r>
        <w:rPr>
          <w:rFonts w:ascii="Calibri" w:hAnsi="Calibri" w:cs="Calibri"/>
          <w:bCs/>
          <w:iCs/>
        </w:rPr>
        <w:t xml:space="preserve"> </w:t>
      </w:r>
      <w:r w:rsidRPr="00644256">
        <w:rPr>
          <w:rFonts w:ascii="Calibri" w:hAnsi="Calibri" w:cs="Calibri"/>
          <w:bCs/>
          <w:iCs/>
        </w:rPr>
        <w:t>Cosmetics();</w:t>
      </w:r>
    </w:p>
    <w:p w:rsidR="00644256" w:rsidRPr="00644256" w:rsidRDefault="00644256" w:rsidP="00644256">
      <w:pPr>
        <w:ind w:left="1416" w:right="-360"/>
        <w:jc w:val="both"/>
        <w:rPr>
          <w:rFonts w:ascii="Calibri" w:hAnsi="Calibri" w:cs="Calibri"/>
          <w:bCs/>
          <w:iCs/>
        </w:rPr>
      </w:pPr>
      <w:r w:rsidRPr="00644256">
        <w:rPr>
          <w:rFonts w:ascii="Calibri" w:hAnsi="Calibri" w:cs="Calibri"/>
          <w:bCs/>
          <w:iCs/>
        </w:rPr>
        <w:t>Cosmetics cos1 = new Cosmetics("Powder",121);</w:t>
      </w:r>
    </w:p>
    <w:p w:rsidR="00644256" w:rsidRPr="00644256" w:rsidRDefault="00644256" w:rsidP="00644256">
      <w:pPr>
        <w:ind w:left="1416" w:right="-360"/>
        <w:jc w:val="both"/>
        <w:rPr>
          <w:rFonts w:ascii="Calibri" w:hAnsi="Calibri" w:cs="Calibri"/>
          <w:bCs/>
          <w:iCs/>
        </w:rPr>
      </w:pPr>
      <w:r w:rsidRPr="00644256">
        <w:rPr>
          <w:rFonts w:ascii="Calibri" w:hAnsi="Calibri" w:cs="Calibri"/>
          <w:bCs/>
          <w:iCs/>
        </w:rPr>
        <w:t>Cosmetics cos2 = new Cosmetics("FoundationCream","2022","Clinic",150);</w:t>
      </w:r>
    </w:p>
    <w:p w:rsidR="00644256" w:rsidRPr="00644256" w:rsidRDefault="00644256" w:rsidP="00644256">
      <w:pPr>
        <w:ind w:left="1416" w:right="-360"/>
        <w:jc w:val="both"/>
        <w:rPr>
          <w:rFonts w:ascii="Calibri" w:hAnsi="Calibri" w:cs="Calibri"/>
          <w:bCs/>
          <w:iCs/>
        </w:rPr>
      </w:pPr>
      <w:r w:rsidRPr="00644256">
        <w:rPr>
          <w:rFonts w:ascii="Calibri" w:hAnsi="Calibri" w:cs="Calibri"/>
          <w:bCs/>
          <w:iCs/>
        </w:rPr>
        <w:t xml:space="preserve">       </w:t>
      </w:r>
    </w:p>
    <w:p w:rsidR="00644256" w:rsidRPr="00644256" w:rsidRDefault="00644256" w:rsidP="00644256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</w:t>
      </w:r>
      <w:r w:rsidRPr="00644256">
        <w:rPr>
          <w:rFonts w:ascii="Calibri" w:hAnsi="Calibri" w:cs="Calibri"/>
          <w:bCs/>
          <w:iCs/>
        </w:rPr>
        <w:t>cos.display();</w:t>
      </w:r>
    </w:p>
    <w:p w:rsidR="00644256" w:rsidRPr="00644256" w:rsidRDefault="00644256" w:rsidP="00644256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</w:t>
      </w:r>
      <w:r w:rsidRPr="00644256">
        <w:rPr>
          <w:rFonts w:ascii="Calibri" w:hAnsi="Calibri" w:cs="Calibri"/>
          <w:bCs/>
          <w:iCs/>
        </w:rPr>
        <w:t>cos1.display();</w:t>
      </w:r>
    </w:p>
    <w:p w:rsidR="00644256" w:rsidRDefault="00644256" w:rsidP="00644256">
      <w:pPr>
        <w:ind w:left="1416"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</w:t>
      </w:r>
      <w:r w:rsidRPr="00644256">
        <w:rPr>
          <w:rFonts w:ascii="Calibri" w:hAnsi="Calibri" w:cs="Calibri"/>
          <w:bCs/>
          <w:iCs/>
        </w:rPr>
        <w:t>cos2.display();</w:t>
      </w:r>
    </w:p>
    <w:p w:rsidR="00644256" w:rsidRDefault="00644256" w:rsidP="00644256">
      <w:pPr>
        <w:ind w:left="1416" w:right="-360"/>
        <w:jc w:val="both"/>
        <w:rPr>
          <w:rFonts w:ascii="Calibri" w:hAnsi="Calibri" w:cs="Calibri"/>
          <w:bCs/>
          <w:iCs/>
        </w:rPr>
      </w:pPr>
    </w:p>
    <w:p w:rsidR="00AE2952" w:rsidRDefault="00AE2952" w:rsidP="00644256">
      <w:pPr>
        <w:ind w:left="1416" w:right="-360"/>
        <w:jc w:val="both"/>
        <w:rPr>
          <w:rFonts w:ascii="Calibri" w:hAnsi="Calibri" w:cs="Calibri"/>
          <w:bCs/>
          <w:iCs/>
        </w:rPr>
      </w:pPr>
    </w:p>
    <w:p w:rsidR="00AE2952" w:rsidRPr="000270C7" w:rsidRDefault="00AE2952" w:rsidP="00644256">
      <w:pPr>
        <w:ind w:left="1416" w:right="-360"/>
        <w:jc w:val="both"/>
        <w:rPr>
          <w:rFonts w:ascii="Calibri" w:hAnsi="Calibri" w:cs="Calibri"/>
          <w:bCs/>
          <w:iCs/>
        </w:rPr>
      </w:pPr>
    </w:p>
    <w:p w:rsidR="00644256" w:rsidRPr="00A748D4" w:rsidRDefault="00644256" w:rsidP="00644256">
      <w:pPr>
        <w:ind w:left="708"/>
        <w:rPr>
          <w:rFonts w:ascii="Courier New" w:hAnsi="Courier New" w:cs="Courier New"/>
          <w:b/>
          <w:sz w:val="16"/>
          <w:szCs w:val="16"/>
          <w:u w:val="single"/>
        </w:rPr>
      </w:pPr>
      <w:r w:rsidRPr="00A748D4">
        <w:rPr>
          <w:rFonts w:ascii="Courier New" w:hAnsi="Courier New" w:cs="Courier New"/>
          <w:b/>
          <w:sz w:val="16"/>
          <w:szCs w:val="16"/>
          <w:u w:val="single"/>
        </w:rPr>
        <w:lastRenderedPageBreak/>
        <w:t>Output:</w:t>
      </w:r>
    </w:p>
    <w:p w:rsid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  <w:sectPr w:rsidR="00644256" w:rsidSect="00D7383A">
          <w:type w:val="continuous"/>
          <w:pgSz w:w="11906" w:h="16838"/>
          <w:pgMar w:top="567" w:right="836" w:bottom="426" w:left="990" w:header="708" w:footer="708" w:gutter="0"/>
          <w:cols w:space="708"/>
          <w:docGrid w:linePitch="360"/>
        </w:sectPr>
      </w:pP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****COSMETICS INFO ******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Name: Vaseline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Price: 2.0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 xml:space="preserve">Ingredients: Aqua, </w:t>
      </w:r>
      <w:r w:rsidR="001B58EE" w:rsidRPr="00644256">
        <w:rPr>
          <w:rFonts w:ascii="Courier New" w:hAnsi="Courier New" w:cs="Courier New"/>
          <w:sz w:val="16"/>
          <w:szCs w:val="16"/>
        </w:rPr>
        <w:t>Glycerin</w:t>
      </w:r>
      <w:r w:rsidRPr="00644256">
        <w:rPr>
          <w:rFonts w:ascii="Courier New" w:hAnsi="Courier New" w:cs="Courier New"/>
          <w:sz w:val="16"/>
          <w:szCs w:val="16"/>
        </w:rPr>
        <w:t>, SLS</w:t>
      </w:r>
    </w:p>
    <w:p w:rsidR="00644256" w:rsidRPr="00644256" w:rsidRDefault="001B58EE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Expire</w:t>
      </w:r>
      <w:r w:rsidR="00644256" w:rsidRPr="00644256">
        <w:rPr>
          <w:rFonts w:ascii="Courier New" w:hAnsi="Courier New" w:cs="Courier New"/>
          <w:sz w:val="16"/>
          <w:szCs w:val="16"/>
        </w:rPr>
        <w:t xml:space="preserve"> DATE: 2020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Brand: Unilever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Grammage: 100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****COSMETICS INFO ******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Name: Powder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Price: 121.0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Ingredients: null</w:t>
      </w:r>
    </w:p>
    <w:p w:rsidR="00644256" w:rsidRPr="00644256" w:rsidRDefault="001B58EE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Expire</w:t>
      </w:r>
      <w:r w:rsidR="00644256" w:rsidRPr="00644256">
        <w:rPr>
          <w:rFonts w:ascii="Courier New" w:hAnsi="Courier New" w:cs="Courier New"/>
          <w:sz w:val="16"/>
          <w:szCs w:val="16"/>
        </w:rPr>
        <w:t xml:space="preserve"> DATE: null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Brand: null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Grammage: 0</w:t>
      </w:r>
    </w:p>
    <w:p w:rsid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****COSMETICS INFO ******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Name: FoundationCream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Price: 0.0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Ingredients: null</w:t>
      </w:r>
    </w:p>
    <w:p w:rsidR="00644256" w:rsidRPr="00644256" w:rsidRDefault="001B58EE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Expire</w:t>
      </w:r>
      <w:r w:rsidR="00644256" w:rsidRPr="00644256">
        <w:rPr>
          <w:rFonts w:ascii="Courier New" w:hAnsi="Courier New" w:cs="Courier New"/>
          <w:sz w:val="16"/>
          <w:szCs w:val="16"/>
        </w:rPr>
        <w:t xml:space="preserve"> DATE: 2022</w:t>
      </w:r>
    </w:p>
    <w:p w:rsidR="00644256" w:rsidRP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Brand: Clinic</w:t>
      </w:r>
    </w:p>
    <w:p w:rsidR="00644256" w:rsidRDefault="00644256" w:rsidP="00644256">
      <w:pPr>
        <w:ind w:left="708"/>
        <w:rPr>
          <w:rFonts w:ascii="Courier New" w:hAnsi="Courier New" w:cs="Courier New"/>
          <w:sz w:val="16"/>
          <w:szCs w:val="16"/>
        </w:rPr>
      </w:pPr>
      <w:r w:rsidRPr="00644256">
        <w:rPr>
          <w:rFonts w:ascii="Courier New" w:hAnsi="Courier New" w:cs="Courier New"/>
          <w:sz w:val="16"/>
          <w:szCs w:val="16"/>
        </w:rPr>
        <w:t>Grammage: 150</w:t>
      </w:r>
    </w:p>
    <w:p w:rsidR="003841E1" w:rsidRDefault="003841E1" w:rsidP="00644256">
      <w:pPr>
        <w:ind w:left="708"/>
        <w:rPr>
          <w:rFonts w:ascii="Courier New" w:hAnsi="Courier New" w:cs="Courier New"/>
          <w:sz w:val="16"/>
          <w:szCs w:val="16"/>
        </w:rPr>
      </w:pPr>
    </w:p>
    <w:p w:rsidR="003841E1" w:rsidRDefault="003841E1" w:rsidP="00726A2C">
      <w:pPr>
        <w:rPr>
          <w:rFonts w:ascii="Courier New" w:hAnsi="Courier New" w:cs="Courier New"/>
          <w:sz w:val="16"/>
          <w:szCs w:val="16"/>
        </w:rPr>
        <w:sectPr w:rsidR="003841E1" w:rsidSect="00644256">
          <w:type w:val="continuous"/>
          <w:pgSz w:w="11906" w:h="16838"/>
          <w:pgMar w:top="567" w:right="140" w:bottom="426" w:left="426" w:header="708" w:footer="708" w:gutter="0"/>
          <w:cols w:num="3" w:space="142"/>
          <w:docGrid w:linePitch="360"/>
        </w:sectPr>
      </w:pPr>
    </w:p>
    <w:p w:rsidR="00EA1CEE" w:rsidRDefault="00EA1CEE" w:rsidP="003841E1">
      <w:pPr>
        <w:rPr>
          <w:rFonts w:ascii="Courier New" w:hAnsi="Courier New" w:cs="Courier New"/>
          <w:sz w:val="16"/>
          <w:szCs w:val="16"/>
        </w:rPr>
      </w:pPr>
    </w:p>
    <w:p w:rsidR="00EA1CEE" w:rsidRDefault="00EA1CEE" w:rsidP="003841E1">
      <w:pPr>
        <w:rPr>
          <w:rFonts w:ascii="Courier New" w:hAnsi="Courier New" w:cs="Courier New"/>
          <w:sz w:val="16"/>
          <w:szCs w:val="16"/>
        </w:rPr>
      </w:pPr>
    </w:p>
    <w:p w:rsidR="000270C7" w:rsidRPr="00562316" w:rsidRDefault="00EA1CEE" w:rsidP="00726A2C">
      <w:pPr>
        <w:numPr>
          <w:ilvl w:val="0"/>
          <w:numId w:val="26"/>
        </w:numPr>
        <w:rPr>
          <w:rFonts w:ascii="Calibri" w:hAnsi="Calibri" w:cs="Calibri"/>
        </w:rPr>
      </w:pPr>
      <w:r w:rsidRPr="00562316">
        <w:rPr>
          <w:rFonts w:ascii="Calibri" w:hAnsi="Calibri" w:cs="Calibri"/>
        </w:rPr>
        <w:t xml:space="preserve"> </w:t>
      </w:r>
      <w:r w:rsidR="003841E1" w:rsidRPr="00562316">
        <w:rPr>
          <w:rFonts w:ascii="Calibri" w:hAnsi="Calibri" w:cs="Calibri"/>
        </w:rPr>
        <w:t>Change the name of the first object to “Tonic” then display the content again.</w:t>
      </w:r>
    </w:p>
    <w:p w:rsidR="003841E1" w:rsidRPr="00562316" w:rsidRDefault="003841E1" w:rsidP="003841E1">
      <w:pPr>
        <w:rPr>
          <w:rFonts w:ascii="Calibri" w:hAnsi="Calibri" w:cs="Calibri"/>
        </w:rPr>
      </w:pPr>
    </w:p>
    <w:p w:rsidR="003841E1" w:rsidRDefault="001B58EE" w:rsidP="003841E1">
      <w:pPr>
        <w:ind w:firstLine="709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/>
          <w:bCs/>
          <w:iCs/>
          <w:u w:val="single"/>
        </w:rPr>
        <w:t>Cosmetics</w:t>
      </w:r>
      <w:r w:rsidR="003841E1" w:rsidRPr="00644256">
        <w:rPr>
          <w:rFonts w:ascii="Calibri" w:hAnsi="Calibri" w:cs="Calibri"/>
          <w:b/>
          <w:bCs/>
          <w:iCs/>
          <w:u w:val="single"/>
        </w:rPr>
        <w:t>Main Class</w:t>
      </w:r>
      <w:r w:rsidR="003841E1">
        <w:rPr>
          <w:rFonts w:ascii="Calibri" w:hAnsi="Calibri" w:cs="Calibri"/>
          <w:b/>
          <w:bCs/>
          <w:iCs/>
          <w:u w:val="single"/>
        </w:rPr>
        <w:t>;</w:t>
      </w:r>
    </w:p>
    <w:p w:rsidR="003841E1" w:rsidRPr="003841E1" w:rsidRDefault="003841E1" w:rsidP="003841E1">
      <w:pPr>
        <w:ind w:firstLine="709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ab/>
      </w:r>
      <w:r w:rsidRPr="003841E1">
        <w:rPr>
          <w:rFonts w:ascii="Calibri" w:hAnsi="Calibri" w:cs="Calibri"/>
          <w:bCs/>
          <w:iCs/>
        </w:rPr>
        <w:t>cos.name = "Tonic";</w:t>
      </w:r>
    </w:p>
    <w:p w:rsidR="003841E1" w:rsidRDefault="003841E1" w:rsidP="003841E1">
      <w:pPr>
        <w:ind w:firstLine="709"/>
        <w:rPr>
          <w:rFonts w:ascii="Calibri" w:hAnsi="Calibri" w:cs="Calibri"/>
          <w:bCs/>
          <w:iCs/>
        </w:rPr>
      </w:pPr>
      <w:r w:rsidRPr="003841E1">
        <w:rPr>
          <w:rFonts w:ascii="Calibri" w:hAnsi="Calibri" w:cs="Calibri"/>
          <w:bCs/>
          <w:iCs/>
        </w:rPr>
        <w:t xml:space="preserve">       </w:t>
      </w:r>
      <w:r>
        <w:rPr>
          <w:rFonts w:ascii="Calibri" w:hAnsi="Calibri" w:cs="Calibri"/>
          <w:bCs/>
          <w:iCs/>
        </w:rPr>
        <w:t xml:space="preserve">         </w:t>
      </w:r>
      <w:r w:rsidRPr="003841E1">
        <w:rPr>
          <w:rFonts w:ascii="Calibri" w:hAnsi="Calibri" w:cs="Calibri"/>
          <w:bCs/>
          <w:iCs/>
        </w:rPr>
        <w:t>cos.display();</w:t>
      </w:r>
    </w:p>
    <w:p w:rsidR="003841E1" w:rsidRDefault="003841E1" w:rsidP="003841E1">
      <w:pPr>
        <w:ind w:firstLine="709"/>
        <w:rPr>
          <w:rFonts w:ascii="Calibri" w:hAnsi="Calibri" w:cs="Calibri"/>
          <w:bCs/>
          <w:iCs/>
        </w:rPr>
      </w:pPr>
    </w:p>
    <w:p w:rsidR="003841E1" w:rsidRDefault="003841E1" w:rsidP="003841E1">
      <w:pPr>
        <w:ind w:firstLine="709"/>
        <w:rPr>
          <w:rFonts w:ascii="Courier New" w:hAnsi="Courier New" w:cs="Courier New"/>
          <w:b/>
          <w:sz w:val="16"/>
          <w:szCs w:val="16"/>
          <w:u w:val="single"/>
        </w:rPr>
      </w:pPr>
      <w:r w:rsidRPr="00A748D4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:rsidR="003841E1" w:rsidRPr="003841E1" w:rsidRDefault="003841E1" w:rsidP="003841E1">
      <w:pPr>
        <w:ind w:firstLine="709"/>
        <w:rPr>
          <w:rFonts w:ascii="Courier New" w:hAnsi="Courier New" w:cs="Courier New"/>
          <w:sz w:val="16"/>
          <w:szCs w:val="16"/>
        </w:rPr>
      </w:pPr>
      <w:r w:rsidRPr="003841E1">
        <w:rPr>
          <w:rFonts w:ascii="Courier New" w:hAnsi="Courier New" w:cs="Courier New"/>
          <w:sz w:val="16"/>
          <w:szCs w:val="16"/>
        </w:rPr>
        <w:t>****COSMETICS INFO ******</w:t>
      </w:r>
    </w:p>
    <w:p w:rsidR="003841E1" w:rsidRPr="003841E1" w:rsidRDefault="003841E1" w:rsidP="003841E1">
      <w:pPr>
        <w:ind w:firstLine="709"/>
        <w:rPr>
          <w:rFonts w:ascii="Courier New" w:hAnsi="Courier New" w:cs="Courier New"/>
          <w:sz w:val="16"/>
          <w:szCs w:val="16"/>
        </w:rPr>
      </w:pPr>
      <w:r w:rsidRPr="003841E1">
        <w:rPr>
          <w:rFonts w:ascii="Courier New" w:hAnsi="Courier New" w:cs="Courier New"/>
          <w:sz w:val="16"/>
          <w:szCs w:val="16"/>
        </w:rPr>
        <w:t>Name: Tonic</w:t>
      </w:r>
    </w:p>
    <w:p w:rsidR="003841E1" w:rsidRPr="003841E1" w:rsidRDefault="003841E1" w:rsidP="003841E1">
      <w:pPr>
        <w:ind w:firstLine="709"/>
        <w:rPr>
          <w:rFonts w:ascii="Courier New" w:hAnsi="Courier New" w:cs="Courier New"/>
          <w:sz w:val="16"/>
          <w:szCs w:val="16"/>
        </w:rPr>
      </w:pPr>
      <w:r w:rsidRPr="003841E1">
        <w:rPr>
          <w:rFonts w:ascii="Courier New" w:hAnsi="Courier New" w:cs="Courier New"/>
          <w:sz w:val="16"/>
          <w:szCs w:val="16"/>
        </w:rPr>
        <w:t>Price: 2.0</w:t>
      </w:r>
    </w:p>
    <w:p w:rsidR="003841E1" w:rsidRPr="003841E1" w:rsidRDefault="003841E1" w:rsidP="003841E1">
      <w:pPr>
        <w:ind w:firstLine="709"/>
        <w:rPr>
          <w:rFonts w:ascii="Courier New" w:hAnsi="Courier New" w:cs="Courier New"/>
          <w:sz w:val="16"/>
          <w:szCs w:val="16"/>
        </w:rPr>
      </w:pPr>
      <w:r w:rsidRPr="003841E1">
        <w:rPr>
          <w:rFonts w:ascii="Courier New" w:hAnsi="Courier New" w:cs="Courier New"/>
          <w:sz w:val="16"/>
          <w:szCs w:val="16"/>
        </w:rPr>
        <w:t xml:space="preserve">Ingredients: Aqua, </w:t>
      </w:r>
      <w:r w:rsidR="001B58EE" w:rsidRPr="003841E1">
        <w:rPr>
          <w:rFonts w:ascii="Courier New" w:hAnsi="Courier New" w:cs="Courier New"/>
          <w:sz w:val="16"/>
          <w:szCs w:val="16"/>
        </w:rPr>
        <w:t>Glycerin</w:t>
      </w:r>
      <w:r w:rsidRPr="003841E1">
        <w:rPr>
          <w:rFonts w:ascii="Courier New" w:hAnsi="Courier New" w:cs="Courier New"/>
          <w:sz w:val="16"/>
          <w:szCs w:val="16"/>
        </w:rPr>
        <w:t>, SLS</w:t>
      </w:r>
    </w:p>
    <w:p w:rsidR="003841E1" w:rsidRPr="003841E1" w:rsidRDefault="001B58EE" w:rsidP="003841E1">
      <w:pPr>
        <w:ind w:firstLine="709"/>
        <w:rPr>
          <w:rFonts w:ascii="Courier New" w:hAnsi="Courier New" w:cs="Courier New"/>
          <w:sz w:val="16"/>
          <w:szCs w:val="16"/>
        </w:rPr>
      </w:pPr>
      <w:r w:rsidRPr="003841E1">
        <w:rPr>
          <w:rFonts w:ascii="Courier New" w:hAnsi="Courier New" w:cs="Courier New"/>
          <w:sz w:val="16"/>
          <w:szCs w:val="16"/>
        </w:rPr>
        <w:t>Expire</w:t>
      </w:r>
      <w:r w:rsidR="003841E1" w:rsidRPr="003841E1">
        <w:rPr>
          <w:rFonts w:ascii="Courier New" w:hAnsi="Courier New" w:cs="Courier New"/>
          <w:sz w:val="16"/>
          <w:szCs w:val="16"/>
        </w:rPr>
        <w:t xml:space="preserve"> DATE: 2020</w:t>
      </w:r>
    </w:p>
    <w:p w:rsidR="003841E1" w:rsidRPr="003841E1" w:rsidRDefault="003841E1" w:rsidP="003841E1">
      <w:pPr>
        <w:ind w:firstLine="709"/>
        <w:rPr>
          <w:rFonts w:ascii="Courier New" w:hAnsi="Courier New" w:cs="Courier New"/>
          <w:sz w:val="16"/>
          <w:szCs w:val="16"/>
        </w:rPr>
      </w:pPr>
      <w:r w:rsidRPr="003841E1">
        <w:rPr>
          <w:rFonts w:ascii="Courier New" w:hAnsi="Courier New" w:cs="Courier New"/>
          <w:sz w:val="16"/>
          <w:szCs w:val="16"/>
        </w:rPr>
        <w:t>Brand: Unilever</w:t>
      </w:r>
    </w:p>
    <w:p w:rsidR="003841E1" w:rsidRDefault="003841E1" w:rsidP="003841E1">
      <w:pPr>
        <w:ind w:firstLine="709"/>
        <w:rPr>
          <w:rFonts w:ascii="Courier New" w:hAnsi="Courier New" w:cs="Courier New"/>
          <w:sz w:val="16"/>
          <w:szCs w:val="16"/>
        </w:rPr>
      </w:pPr>
      <w:r w:rsidRPr="003841E1">
        <w:rPr>
          <w:rFonts w:ascii="Courier New" w:hAnsi="Courier New" w:cs="Courier New"/>
          <w:sz w:val="16"/>
          <w:szCs w:val="16"/>
        </w:rPr>
        <w:t>Grammage: 100</w:t>
      </w:r>
    </w:p>
    <w:p w:rsidR="000C1D0A" w:rsidRDefault="000C1D0A" w:rsidP="003841E1">
      <w:pPr>
        <w:ind w:firstLine="709"/>
        <w:rPr>
          <w:rFonts w:ascii="Courier New" w:hAnsi="Courier New" w:cs="Courier New"/>
          <w:sz w:val="16"/>
          <w:szCs w:val="16"/>
        </w:rPr>
      </w:pPr>
    </w:p>
    <w:p w:rsidR="00E130C6" w:rsidRDefault="000C1D0A" w:rsidP="007908E4">
      <w:pPr>
        <w:ind w:right="-360"/>
        <w:jc w:val="both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</w:rPr>
        <w:t>c</w:t>
      </w:r>
      <w:r w:rsidRPr="000270C7">
        <w:rPr>
          <w:rFonts w:ascii="Calibri" w:hAnsi="Calibri" w:cs="Calibri"/>
          <w:b/>
          <w:bCs/>
          <w:iCs/>
        </w:rPr>
        <w:t>)</w:t>
      </w:r>
      <w:r>
        <w:rPr>
          <w:rFonts w:ascii="Calibri" w:hAnsi="Calibri" w:cs="Calibri"/>
          <w:b/>
          <w:bCs/>
          <w:iCs/>
        </w:rPr>
        <w:t xml:space="preserve">  </w:t>
      </w:r>
      <w:r>
        <w:rPr>
          <w:rFonts w:ascii="Calibri" w:hAnsi="Calibri" w:cs="Calibri"/>
          <w:bCs/>
          <w:iCs/>
        </w:rPr>
        <w:t xml:space="preserve">Put the following visibility modifiers and </w:t>
      </w:r>
      <w:r w:rsidR="001B58EE">
        <w:rPr>
          <w:rFonts w:ascii="Calibri" w:hAnsi="Calibri" w:cs="Calibri"/>
          <w:bCs/>
          <w:iCs/>
        </w:rPr>
        <w:t xml:space="preserve">then </w:t>
      </w:r>
      <w:r>
        <w:rPr>
          <w:rFonts w:ascii="Calibri" w:hAnsi="Calibri" w:cs="Calibri"/>
          <w:bCs/>
          <w:iCs/>
        </w:rPr>
        <w:t>try to change the name of the first object</w:t>
      </w:r>
      <w:r w:rsidR="006C6517">
        <w:rPr>
          <w:rFonts w:ascii="Calibri" w:hAnsi="Calibri" w:cs="Calibri"/>
          <w:bCs/>
          <w:iCs/>
        </w:rPr>
        <w:t>.</w:t>
      </w:r>
    </w:p>
    <w:p w:rsidR="00AE2952" w:rsidRPr="00E130C6" w:rsidRDefault="00AE2952" w:rsidP="007908E4">
      <w:pPr>
        <w:ind w:right="-360"/>
        <w:jc w:val="both"/>
        <w:rPr>
          <w:rFonts w:ascii="Calibri" w:hAnsi="Calibri" w:cs="Calibri"/>
          <w:bCs/>
          <w:iCs/>
        </w:rPr>
      </w:pPr>
    </w:p>
    <w:p w:rsidR="000C1D0A" w:rsidRDefault="00E130C6" w:rsidP="00E130C6">
      <w:pPr>
        <w:ind w:right="-360"/>
        <w:jc w:val="both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ab/>
      </w:r>
      <w:r>
        <w:rPr>
          <w:rFonts w:ascii="Calibri" w:hAnsi="Calibri" w:cs="Calibri"/>
          <w:b/>
          <w:bCs/>
          <w:iCs/>
        </w:rPr>
        <w:tab/>
        <w:t xml:space="preserve">                 </w:t>
      </w:r>
      <w:r w:rsidR="000C1D0A" w:rsidRPr="000270C7">
        <w:rPr>
          <w:rFonts w:ascii="Calibri" w:hAnsi="Calibri" w:cs="Calibri"/>
          <w:b/>
          <w:bCs/>
          <w:iCs/>
        </w:rPr>
        <w:t xml:space="preserve">  </w:t>
      </w:r>
      <w:r w:rsidR="00EE607B">
        <w:rPr>
          <w:rFonts w:ascii="Courier New" w:hAnsi="Courier New" w:cs="Courier New"/>
          <w:noProof/>
          <w:sz w:val="16"/>
          <w:szCs w:val="16"/>
          <w:lang w:val="tr-TR" w:eastAsia="tr-TR"/>
        </w:rPr>
        <w:drawing>
          <wp:inline distT="0" distB="0" distL="0" distR="0">
            <wp:extent cx="280987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C6" w:rsidRDefault="00E130C6" w:rsidP="00726A2C">
      <w:pPr>
        <w:rPr>
          <w:rFonts w:ascii="Calibri" w:hAnsi="Calibri" w:cs="Calibri"/>
        </w:rPr>
      </w:pPr>
    </w:p>
    <w:p w:rsidR="00E130C6" w:rsidRPr="007908E4" w:rsidRDefault="004B3002" w:rsidP="007908E4">
      <w:pPr>
        <w:numPr>
          <w:ilvl w:val="0"/>
          <w:numId w:val="26"/>
        </w:numPr>
        <w:tabs>
          <w:tab w:val="left" w:pos="1080"/>
        </w:tabs>
        <w:ind w:right="-360"/>
        <w:jc w:val="both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  <w:bCs/>
          <w:iCs/>
        </w:rPr>
        <w:t>You will notice that, this time the name variable is not accessible. In order to reach the variables, you have to implement getters/setters as shown in the UML class diagram below.</w:t>
      </w:r>
    </w:p>
    <w:p w:rsidR="00E130C6" w:rsidRDefault="00EE607B" w:rsidP="00E130C6">
      <w:pPr>
        <w:ind w:firstLine="709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tr-TR" w:eastAsia="tr-T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176530</wp:posOffset>
                </wp:positionV>
                <wp:extent cx="2533650" cy="851535"/>
                <wp:effectExtent l="9525" t="5080" r="9525" b="10160"/>
                <wp:wrapNone/>
                <wp:docPr id="12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85153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2C91D9" id="Oval 21" o:spid="_x0000_s1026" style="position:absolute;margin-left:152.25pt;margin-top:13.9pt;width:199.5pt;height:67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" filled="f" strokecolor="#c00000"/>
            </w:pict>
          </mc:Fallback>
        </mc:AlternateContent>
      </w:r>
      <w:r>
        <w:rPr>
          <w:rFonts w:ascii="Courier New" w:hAnsi="Courier New" w:cs="Courier New"/>
          <w:noProof/>
          <w:sz w:val="16"/>
          <w:szCs w:val="16"/>
          <w:lang w:val="tr-TR" w:eastAsia="tr-TR"/>
        </w:rPr>
        <w:drawing>
          <wp:inline distT="0" distB="0" distL="0" distR="0">
            <wp:extent cx="310515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2C" w:rsidRDefault="00726A2C" w:rsidP="00E130C6">
      <w:pPr>
        <w:ind w:firstLine="709"/>
        <w:jc w:val="center"/>
        <w:rPr>
          <w:rFonts w:ascii="Courier New" w:hAnsi="Courier New" w:cs="Courier New"/>
          <w:sz w:val="16"/>
          <w:szCs w:val="16"/>
        </w:rPr>
      </w:pPr>
    </w:p>
    <w:p w:rsidR="00726A2C" w:rsidRDefault="00726A2C" w:rsidP="007908E4">
      <w:pPr>
        <w:rPr>
          <w:rFonts w:ascii="Courier New" w:hAnsi="Courier New" w:cs="Courier New"/>
          <w:sz w:val="16"/>
          <w:szCs w:val="16"/>
        </w:rPr>
      </w:pPr>
    </w:p>
    <w:p w:rsidR="00726A2C" w:rsidRDefault="00726A2C" w:rsidP="00E130C6">
      <w:pPr>
        <w:ind w:firstLine="709"/>
        <w:jc w:val="center"/>
        <w:rPr>
          <w:rFonts w:ascii="Courier New" w:hAnsi="Courier New" w:cs="Courier New"/>
          <w:sz w:val="16"/>
          <w:szCs w:val="16"/>
        </w:rPr>
      </w:pPr>
    </w:p>
    <w:p w:rsidR="00726A2C" w:rsidRDefault="00726A2C" w:rsidP="00E130C6">
      <w:pPr>
        <w:ind w:firstLine="709"/>
        <w:jc w:val="center"/>
        <w:rPr>
          <w:rFonts w:ascii="Courier New" w:hAnsi="Courier New" w:cs="Courier New"/>
          <w:sz w:val="16"/>
          <w:szCs w:val="16"/>
        </w:rPr>
      </w:pPr>
    </w:p>
    <w:p w:rsidR="00E130C6" w:rsidRDefault="00E130C6" w:rsidP="007908E4">
      <w:pPr>
        <w:rPr>
          <w:rFonts w:ascii="Courier New" w:hAnsi="Courier New" w:cs="Courier New"/>
          <w:sz w:val="16"/>
          <w:szCs w:val="16"/>
        </w:rPr>
      </w:pPr>
    </w:p>
    <w:p w:rsidR="00E130C6" w:rsidRPr="00726A2C" w:rsidRDefault="004B3002" w:rsidP="00726A2C">
      <w:pPr>
        <w:numPr>
          <w:ilvl w:val="0"/>
          <w:numId w:val="26"/>
        </w:numPr>
        <w:tabs>
          <w:tab w:val="left" w:pos="1080"/>
        </w:tabs>
        <w:ind w:right="-360"/>
        <w:jc w:val="both"/>
        <w:rPr>
          <w:rFonts w:ascii="Calibri" w:hAnsi="Calibri" w:cs="Calibri"/>
          <w:b/>
          <w:bCs/>
          <w:iCs/>
          <w:u w:val="single"/>
        </w:rPr>
      </w:pPr>
      <w:r>
        <w:rPr>
          <w:rFonts w:ascii="Calibri" w:hAnsi="Calibri" w:cs="Calibri"/>
        </w:rPr>
        <w:t xml:space="preserve">In </w:t>
      </w:r>
      <w:r>
        <w:rPr>
          <w:rFonts w:ascii="Calibri" w:hAnsi="Calibri" w:cs="Calibri"/>
          <w:b/>
        </w:rPr>
        <w:t xml:space="preserve">CosmeticsMain </w:t>
      </w:r>
      <w:r>
        <w:rPr>
          <w:rFonts w:ascii="Calibri" w:hAnsi="Calibri" w:cs="Calibri"/>
        </w:rPr>
        <w:t>class, c</w:t>
      </w:r>
      <w:r w:rsidR="00E130C6" w:rsidRPr="004B3002">
        <w:rPr>
          <w:rFonts w:ascii="Calibri" w:hAnsi="Calibri" w:cs="Calibri"/>
        </w:rPr>
        <w:t>hange the cos object name to “Serum” and get the following output.</w:t>
      </w:r>
    </w:p>
    <w:p w:rsidR="00E130C6" w:rsidRPr="00E130C6" w:rsidRDefault="00E130C6" w:rsidP="00E130C6">
      <w:pPr>
        <w:tabs>
          <w:tab w:val="left" w:pos="1035"/>
        </w:tabs>
        <w:ind w:left="165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E130C6">
        <w:rPr>
          <w:rFonts w:ascii="Calibri" w:hAnsi="Calibri" w:cs="Calibri"/>
        </w:rPr>
        <w:t>Cosmetics cos =  new Cosmetics();</w:t>
      </w:r>
    </w:p>
    <w:p w:rsidR="00E130C6" w:rsidRPr="00E130C6" w:rsidRDefault="00E130C6" w:rsidP="007908E4">
      <w:pPr>
        <w:tabs>
          <w:tab w:val="left" w:pos="1035"/>
        </w:tabs>
        <w:ind w:left="1650"/>
        <w:rPr>
          <w:rFonts w:ascii="Calibri" w:hAnsi="Calibri" w:cs="Calibri"/>
        </w:rPr>
      </w:pPr>
      <w:r w:rsidRPr="00E130C6">
        <w:rPr>
          <w:rFonts w:ascii="Calibri" w:hAnsi="Calibri" w:cs="Calibri"/>
        </w:rPr>
        <w:t xml:space="preserve">        cos.setName("Serum");</w:t>
      </w:r>
    </w:p>
    <w:p w:rsidR="00E130C6" w:rsidRDefault="00E130C6" w:rsidP="00E130C6">
      <w:pPr>
        <w:tabs>
          <w:tab w:val="left" w:pos="1035"/>
        </w:tabs>
        <w:ind w:left="1650"/>
        <w:rPr>
          <w:rFonts w:ascii="Calibri" w:hAnsi="Calibri" w:cs="Calibri"/>
        </w:rPr>
      </w:pPr>
      <w:r w:rsidRPr="00E130C6">
        <w:rPr>
          <w:rFonts w:ascii="Calibri" w:hAnsi="Calibri" w:cs="Calibri"/>
        </w:rPr>
        <w:t xml:space="preserve">        System.out.println("Name of the cos object is "+cos.getName());</w:t>
      </w:r>
    </w:p>
    <w:p w:rsidR="00E130C6" w:rsidRPr="00562316" w:rsidRDefault="00E130C6" w:rsidP="00E130C6">
      <w:pPr>
        <w:tabs>
          <w:tab w:val="left" w:pos="1035"/>
        </w:tabs>
        <w:ind w:left="1650"/>
        <w:rPr>
          <w:rFonts w:ascii="Calibri" w:hAnsi="Calibri" w:cs="Calibri"/>
        </w:rPr>
      </w:pPr>
    </w:p>
    <w:p w:rsidR="00E130C6" w:rsidRPr="00E130C6" w:rsidRDefault="00E130C6" w:rsidP="00E130C6">
      <w:pPr>
        <w:ind w:left="1650"/>
        <w:rPr>
          <w:rFonts w:ascii="Courier New" w:hAnsi="Courier New" w:cs="Courier New"/>
          <w:b/>
          <w:sz w:val="16"/>
          <w:szCs w:val="16"/>
          <w:u w:val="single"/>
        </w:rPr>
      </w:pPr>
      <w:r w:rsidRPr="00A748D4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:rsidR="00E130C6" w:rsidRDefault="00E130C6" w:rsidP="00E130C6">
      <w:pPr>
        <w:tabs>
          <w:tab w:val="left" w:pos="1035"/>
        </w:tabs>
        <w:ind w:left="1650"/>
        <w:rPr>
          <w:rFonts w:ascii="Courier New" w:hAnsi="Courier New" w:cs="Courier New"/>
          <w:sz w:val="16"/>
          <w:szCs w:val="16"/>
        </w:rPr>
      </w:pPr>
      <w:r w:rsidRPr="00E130C6">
        <w:rPr>
          <w:rFonts w:ascii="Courier New" w:hAnsi="Courier New" w:cs="Courier New"/>
          <w:sz w:val="16"/>
          <w:szCs w:val="16"/>
        </w:rPr>
        <w:t>Name of the cos object is Serum</w:t>
      </w:r>
    </w:p>
    <w:p w:rsidR="007908E4" w:rsidRDefault="007908E4" w:rsidP="00E130C6">
      <w:pPr>
        <w:tabs>
          <w:tab w:val="left" w:pos="1035"/>
        </w:tabs>
        <w:ind w:left="1650"/>
        <w:rPr>
          <w:rFonts w:ascii="Courier New" w:hAnsi="Courier New" w:cs="Courier New"/>
          <w:sz w:val="16"/>
          <w:szCs w:val="16"/>
        </w:rPr>
      </w:pPr>
    </w:p>
    <w:p w:rsidR="00CE2AD7" w:rsidRDefault="00CE2AD7" w:rsidP="00CE2AD7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</w:p>
    <w:p w:rsidR="00CE2AD7" w:rsidRDefault="00CE2AD7" w:rsidP="00CE2AD7">
      <w:pPr>
        <w:tabs>
          <w:tab w:val="left" w:pos="1035"/>
        </w:tabs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</w:rPr>
        <w:t>Q2</w:t>
      </w:r>
      <w:r w:rsidRPr="00CE2AD7">
        <w:rPr>
          <w:rFonts w:ascii="Calibri" w:hAnsi="Calibri" w:cs="Calibri"/>
          <w:b/>
          <w:bCs/>
          <w:iCs/>
        </w:rPr>
        <w:t xml:space="preserve">.   </w:t>
      </w:r>
      <w:r w:rsidR="007A7E55">
        <w:rPr>
          <w:rFonts w:ascii="Calibri" w:hAnsi="Calibri" w:cs="Calibri"/>
          <w:bCs/>
          <w:iCs/>
        </w:rPr>
        <w:t xml:space="preserve">Create the following class </w:t>
      </w:r>
      <w:r w:rsidR="003737C1">
        <w:rPr>
          <w:rFonts w:ascii="Calibri" w:hAnsi="Calibri" w:cs="Calibri"/>
          <w:bCs/>
          <w:iCs/>
        </w:rPr>
        <w:t xml:space="preserve">“Exam” </w:t>
      </w:r>
      <w:r w:rsidR="007A7E55">
        <w:rPr>
          <w:rFonts w:ascii="Calibri" w:hAnsi="Calibri" w:cs="Calibri"/>
          <w:bCs/>
          <w:iCs/>
        </w:rPr>
        <w:t>with the given data members</w:t>
      </w:r>
      <w:r w:rsidR="003737C1">
        <w:rPr>
          <w:rFonts w:ascii="Calibri" w:hAnsi="Calibri" w:cs="Calibri"/>
          <w:bCs/>
          <w:iCs/>
        </w:rPr>
        <w:t xml:space="preserve"> and member methods</w:t>
      </w:r>
    </w:p>
    <w:p w:rsidR="007A7E55" w:rsidRDefault="00537B35" w:rsidP="007A7E55">
      <w:pPr>
        <w:numPr>
          <w:ilvl w:val="0"/>
          <w:numId w:val="25"/>
        </w:numPr>
        <w:tabs>
          <w:tab w:val="left" w:pos="1035"/>
        </w:tabs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No-arg</w:t>
      </w:r>
      <w:r w:rsidR="007A7E55">
        <w:rPr>
          <w:rFonts w:ascii="Calibri" w:hAnsi="Calibri" w:cs="Calibri"/>
          <w:bCs/>
          <w:iCs/>
        </w:rPr>
        <w:t xml:space="preserve">constructor; assigns the data members </w:t>
      </w:r>
      <w:r w:rsidR="004D79D6">
        <w:rPr>
          <w:rFonts w:ascii="Calibri" w:hAnsi="Calibri" w:cs="Calibri"/>
          <w:bCs/>
          <w:iCs/>
        </w:rPr>
        <w:t>to its given values</w:t>
      </w:r>
      <w:r w:rsidR="007A7E55">
        <w:rPr>
          <w:rFonts w:ascii="Calibri" w:hAnsi="Calibri" w:cs="Calibri"/>
          <w:bCs/>
          <w:iCs/>
        </w:rPr>
        <w:t>;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       </w:t>
      </w:r>
      <w:r w:rsidRPr="007A7E55">
        <w:rPr>
          <w:rFonts w:ascii="Calibri" w:hAnsi="Calibri" w:cs="Calibri"/>
          <w:bCs/>
          <w:iCs/>
        </w:rPr>
        <w:t>name = "No Name";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  <w:bCs/>
          <w:iCs/>
        </w:rPr>
      </w:pPr>
      <w:r w:rsidRPr="007A7E55">
        <w:rPr>
          <w:rFonts w:ascii="Calibri" w:hAnsi="Calibri" w:cs="Calibri"/>
          <w:bCs/>
          <w:iCs/>
        </w:rPr>
        <w:t xml:space="preserve">        percentage = 0;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  <w:bCs/>
          <w:iCs/>
        </w:rPr>
      </w:pPr>
      <w:r w:rsidRPr="007A7E55">
        <w:rPr>
          <w:rFonts w:ascii="Calibri" w:hAnsi="Calibri" w:cs="Calibri"/>
          <w:bCs/>
          <w:iCs/>
        </w:rPr>
        <w:t xml:space="preserve">        date = "NULL";  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  <w:bCs/>
          <w:iCs/>
        </w:rPr>
      </w:pPr>
      <w:r w:rsidRPr="007A7E55">
        <w:rPr>
          <w:rFonts w:ascii="Calibri" w:hAnsi="Calibri" w:cs="Calibri"/>
          <w:bCs/>
          <w:iCs/>
        </w:rPr>
        <w:t xml:space="preserve">        numOfQuestion = 0;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  <w:bCs/>
          <w:iCs/>
        </w:rPr>
      </w:pPr>
      <w:r w:rsidRPr="007A7E55">
        <w:rPr>
          <w:rFonts w:ascii="Calibri" w:hAnsi="Calibri" w:cs="Calibri"/>
          <w:bCs/>
          <w:iCs/>
        </w:rPr>
        <w:t xml:space="preserve">        type = "NULL";</w:t>
      </w:r>
    </w:p>
    <w:p w:rsid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  <w:bCs/>
          <w:iCs/>
        </w:rPr>
      </w:pPr>
      <w:r w:rsidRPr="007A7E55">
        <w:rPr>
          <w:rFonts w:ascii="Calibri" w:hAnsi="Calibri" w:cs="Calibri"/>
          <w:bCs/>
          <w:iCs/>
        </w:rPr>
        <w:t xml:space="preserve">        duration =0;</w:t>
      </w:r>
    </w:p>
    <w:p w:rsidR="007A7E55" w:rsidRDefault="007A7E55" w:rsidP="007A7E55">
      <w:pPr>
        <w:numPr>
          <w:ilvl w:val="0"/>
          <w:numId w:val="25"/>
        </w:numPr>
        <w:tabs>
          <w:tab w:val="left" w:pos="1035"/>
        </w:tabs>
        <w:rPr>
          <w:rFonts w:ascii="Calibri" w:hAnsi="Calibri" w:cs="Calibri"/>
          <w:bCs/>
          <w:iCs/>
        </w:rPr>
      </w:pPr>
      <w:r w:rsidRPr="007A7E55">
        <w:rPr>
          <w:rFonts w:ascii="Calibri" w:hAnsi="Calibri" w:cs="Calibri"/>
          <w:b/>
          <w:bCs/>
          <w:iCs/>
          <w:u w:val="single"/>
        </w:rPr>
        <w:t>display</w:t>
      </w:r>
      <w:r>
        <w:rPr>
          <w:rFonts w:ascii="Calibri" w:hAnsi="Calibri" w:cs="Calibri"/>
          <w:bCs/>
          <w:iCs/>
        </w:rPr>
        <w:t>() member method, display</w:t>
      </w:r>
      <w:r w:rsidR="001355D3">
        <w:rPr>
          <w:rFonts w:ascii="Calibri" w:hAnsi="Calibri" w:cs="Calibri"/>
          <w:bCs/>
          <w:iCs/>
        </w:rPr>
        <w:t>s</w:t>
      </w:r>
      <w:r>
        <w:rPr>
          <w:rFonts w:ascii="Calibri" w:hAnsi="Calibri" w:cs="Calibri"/>
          <w:bCs/>
          <w:iCs/>
        </w:rPr>
        <w:t xml:space="preserve"> the object content as in the example run.</w:t>
      </w:r>
    </w:p>
    <w:p w:rsidR="007A7E55" w:rsidRDefault="007A7E55" w:rsidP="007A7E55">
      <w:pPr>
        <w:numPr>
          <w:ilvl w:val="0"/>
          <w:numId w:val="25"/>
        </w:numPr>
        <w:tabs>
          <w:tab w:val="left" w:pos="1035"/>
        </w:tabs>
        <w:ind w:left="1418" w:hanging="128"/>
        <w:rPr>
          <w:rFonts w:ascii="Calibri" w:hAnsi="Calibri" w:cs="Calibri"/>
          <w:bCs/>
          <w:iCs/>
        </w:rPr>
      </w:pPr>
      <w:r w:rsidRPr="007A7E55">
        <w:rPr>
          <w:rFonts w:ascii="Calibri" w:hAnsi="Calibri" w:cs="Calibri"/>
          <w:b/>
          <w:bCs/>
          <w:iCs/>
          <w:u w:val="single"/>
        </w:rPr>
        <w:lastRenderedPageBreak/>
        <w:t>changePercentage</w:t>
      </w:r>
      <w:r>
        <w:rPr>
          <w:rFonts w:ascii="Calibri" w:hAnsi="Calibri" w:cs="Calibri"/>
          <w:bCs/>
          <w:iCs/>
        </w:rPr>
        <w:t>() member method, changes the percentage according to the exam type; if it is “LAB” percentage increase 10 point, otherwise 5 points.</w:t>
      </w:r>
    </w:p>
    <w:p w:rsidR="007A7E55" w:rsidRDefault="007A7E55" w:rsidP="007A7E55">
      <w:pPr>
        <w:numPr>
          <w:ilvl w:val="0"/>
          <w:numId w:val="25"/>
        </w:numPr>
        <w:tabs>
          <w:tab w:val="left" w:pos="1035"/>
        </w:tabs>
        <w:ind w:left="1418" w:hanging="128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  <w:u w:val="single"/>
        </w:rPr>
        <w:t>increaseDuration()</w:t>
      </w:r>
      <w:r>
        <w:rPr>
          <w:rFonts w:ascii="Calibri" w:hAnsi="Calibri" w:cs="Calibri"/>
          <w:bCs/>
          <w:iCs/>
        </w:rPr>
        <w:t xml:space="preserve"> member method, increase the exam duration according to number of questions. If </w:t>
      </w:r>
      <w:r w:rsidR="004B33D6">
        <w:rPr>
          <w:rFonts w:ascii="Calibri" w:hAnsi="Calibri" w:cs="Calibri"/>
          <w:bCs/>
          <w:iCs/>
        </w:rPr>
        <w:t xml:space="preserve">number of questions </w:t>
      </w:r>
      <w:r>
        <w:rPr>
          <w:rFonts w:ascii="Calibri" w:hAnsi="Calibri" w:cs="Calibri"/>
          <w:bCs/>
          <w:iCs/>
        </w:rPr>
        <w:t xml:space="preserve"> is greater than 30</w:t>
      </w:r>
      <w:r w:rsidR="004B33D6">
        <w:rPr>
          <w:rFonts w:ascii="Calibri" w:hAnsi="Calibri" w:cs="Calibri"/>
          <w:bCs/>
          <w:iCs/>
        </w:rPr>
        <w:t>;</w:t>
      </w:r>
      <w:r>
        <w:rPr>
          <w:rFonts w:ascii="Calibri" w:hAnsi="Calibri" w:cs="Calibri"/>
          <w:bCs/>
          <w:iCs/>
        </w:rPr>
        <w:t xml:space="preserve"> duration</w:t>
      </w:r>
      <w:r w:rsidR="004B33D6">
        <w:rPr>
          <w:rFonts w:ascii="Calibri" w:hAnsi="Calibri" w:cs="Calibri"/>
          <w:bCs/>
          <w:iCs/>
        </w:rPr>
        <w:t xml:space="preserve"> will</w:t>
      </w:r>
      <w:r>
        <w:rPr>
          <w:rFonts w:ascii="Calibri" w:hAnsi="Calibri" w:cs="Calibri"/>
          <w:bCs/>
          <w:iCs/>
        </w:rPr>
        <w:t xml:space="preserve"> increase 15 minutes, </w:t>
      </w:r>
      <w:r w:rsidR="00C577B5">
        <w:rPr>
          <w:rFonts w:ascii="Calibri" w:hAnsi="Calibri" w:cs="Calibri"/>
          <w:bCs/>
          <w:iCs/>
        </w:rPr>
        <w:t xml:space="preserve">however </w:t>
      </w:r>
      <w:r>
        <w:rPr>
          <w:rFonts w:ascii="Calibri" w:hAnsi="Calibri" w:cs="Calibri"/>
          <w:bCs/>
          <w:iCs/>
        </w:rPr>
        <w:t xml:space="preserve">if </w:t>
      </w:r>
      <w:r w:rsidR="004B33D6">
        <w:rPr>
          <w:rFonts w:ascii="Calibri" w:hAnsi="Calibri" w:cs="Calibri"/>
          <w:bCs/>
          <w:iCs/>
        </w:rPr>
        <w:t>number of questions</w:t>
      </w:r>
      <w:r>
        <w:rPr>
          <w:rFonts w:ascii="Calibri" w:hAnsi="Calibri" w:cs="Calibri"/>
          <w:bCs/>
          <w:iCs/>
        </w:rPr>
        <w:t xml:space="preserve"> is between 20 and 30</w:t>
      </w:r>
      <w:r w:rsidR="004B33D6">
        <w:rPr>
          <w:rFonts w:ascii="Calibri" w:hAnsi="Calibri" w:cs="Calibri"/>
          <w:bCs/>
          <w:iCs/>
        </w:rPr>
        <w:t>;</w:t>
      </w:r>
      <w:r>
        <w:rPr>
          <w:rFonts w:ascii="Calibri" w:hAnsi="Calibri" w:cs="Calibri"/>
          <w:bCs/>
          <w:iCs/>
        </w:rPr>
        <w:t xml:space="preserve"> </w:t>
      </w:r>
      <w:r w:rsidR="004B33D6">
        <w:rPr>
          <w:rFonts w:ascii="Calibri" w:hAnsi="Calibri" w:cs="Calibri"/>
          <w:bCs/>
          <w:iCs/>
        </w:rPr>
        <w:t xml:space="preserve">duration will </w:t>
      </w:r>
      <w:r>
        <w:rPr>
          <w:rFonts w:ascii="Calibri" w:hAnsi="Calibri" w:cs="Calibri"/>
          <w:bCs/>
          <w:iCs/>
        </w:rPr>
        <w:t>increase 10 minutes.</w:t>
      </w:r>
    </w:p>
    <w:p w:rsidR="007A7E55" w:rsidRDefault="007A7E55" w:rsidP="007A7E55">
      <w:pPr>
        <w:tabs>
          <w:tab w:val="left" w:pos="1035"/>
        </w:tabs>
        <w:ind w:left="1418"/>
        <w:rPr>
          <w:rFonts w:ascii="Calibri" w:hAnsi="Calibri" w:cs="Calibri"/>
          <w:bCs/>
          <w:iCs/>
        </w:rPr>
      </w:pPr>
    </w:p>
    <w:p w:rsidR="007A7E55" w:rsidRDefault="00EE607B" w:rsidP="007A7E55">
      <w:pPr>
        <w:tabs>
          <w:tab w:val="left" w:pos="1035"/>
        </w:tabs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tr-TR" w:eastAsia="tr-TR"/>
        </w:rPr>
        <w:drawing>
          <wp:inline distT="0" distB="0" distL="0" distR="0">
            <wp:extent cx="167640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55" w:rsidRDefault="007A7E55" w:rsidP="007A7E55">
      <w:pPr>
        <w:tabs>
          <w:tab w:val="left" w:pos="1035"/>
        </w:tabs>
        <w:jc w:val="center"/>
        <w:rPr>
          <w:rFonts w:ascii="Courier New" w:hAnsi="Courier New" w:cs="Courier New"/>
          <w:sz w:val="16"/>
          <w:szCs w:val="16"/>
        </w:rPr>
      </w:pPr>
    </w:p>
    <w:p w:rsidR="007A7E55" w:rsidRPr="00562316" w:rsidRDefault="007A7E55" w:rsidP="007A7E55">
      <w:pPr>
        <w:tabs>
          <w:tab w:val="left" w:pos="1035"/>
        </w:tabs>
        <w:rPr>
          <w:rFonts w:ascii="Calibri" w:hAnsi="Calibri" w:cs="Calibri"/>
        </w:rPr>
      </w:pPr>
      <w:r w:rsidRPr="00562316">
        <w:rPr>
          <w:rFonts w:ascii="Calibri" w:hAnsi="Calibri" w:cs="Calibri"/>
        </w:rPr>
        <w:t xml:space="preserve">Write a java program </w:t>
      </w:r>
      <w:r w:rsidR="00F16AE2">
        <w:rPr>
          <w:rFonts w:ascii="Calibri" w:hAnsi="Calibri" w:cs="Calibri"/>
        </w:rPr>
        <w:t xml:space="preserve">named as “ExamMain”, </w:t>
      </w:r>
      <w:r w:rsidR="001158CC">
        <w:rPr>
          <w:rFonts w:ascii="Calibri" w:hAnsi="Calibri" w:cs="Calibri"/>
        </w:rPr>
        <w:t>which</w:t>
      </w:r>
      <w:r w:rsidRPr="00562316">
        <w:rPr>
          <w:rFonts w:ascii="Calibri" w:hAnsi="Calibri" w:cs="Calibri"/>
        </w:rPr>
        <w:t xml:space="preserve">creates 2 exam </w:t>
      </w:r>
      <w:r w:rsidR="004E22A8">
        <w:rPr>
          <w:rFonts w:ascii="Calibri" w:hAnsi="Calibri" w:cs="Calibri"/>
        </w:rPr>
        <w:t xml:space="preserve">objects </w:t>
      </w:r>
      <w:r w:rsidRPr="00562316">
        <w:rPr>
          <w:rFonts w:ascii="Calibri" w:hAnsi="Calibri" w:cs="Calibri"/>
        </w:rPr>
        <w:t>from</w:t>
      </w:r>
      <w:r w:rsidR="00F16AE2">
        <w:rPr>
          <w:rFonts w:ascii="Calibri" w:hAnsi="Calibri" w:cs="Calibri"/>
        </w:rPr>
        <w:t xml:space="preserve"> the</w:t>
      </w:r>
      <w:r w:rsidRPr="00562316">
        <w:rPr>
          <w:rFonts w:ascii="Calibri" w:hAnsi="Calibri" w:cs="Calibri"/>
        </w:rPr>
        <w:t xml:space="preserve"> </w:t>
      </w:r>
      <w:r w:rsidRPr="00726A2C">
        <w:rPr>
          <w:rFonts w:ascii="Calibri" w:hAnsi="Calibri" w:cs="Calibri"/>
          <w:b/>
        </w:rPr>
        <w:t>Exam</w:t>
      </w:r>
      <w:r w:rsidRPr="00562316">
        <w:rPr>
          <w:rFonts w:ascii="Calibri" w:hAnsi="Calibri" w:cs="Calibri"/>
        </w:rPr>
        <w:t xml:space="preserve"> class, </w:t>
      </w:r>
      <w:r w:rsidR="00F16AE2">
        <w:rPr>
          <w:rFonts w:ascii="Calibri" w:hAnsi="Calibri" w:cs="Calibri"/>
        </w:rPr>
        <w:t>with</w:t>
      </w:r>
      <w:r w:rsidRPr="00562316">
        <w:rPr>
          <w:rFonts w:ascii="Calibri" w:hAnsi="Calibri" w:cs="Calibri"/>
        </w:rPr>
        <w:t>the given values</w:t>
      </w:r>
      <w:r w:rsidR="00F16AE2">
        <w:rPr>
          <w:rFonts w:ascii="Calibri" w:hAnsi="Calibri" w:cs="Calibri"/>
        </w:rPr>
        <w:t xml:space="preserve"> below</w:t>
      </w:r>
      <w:r w:rsidRPr="00562316">
        <w:rPr>
          <w:rFonts w:ascii="Calibri" w:hAnsi="Calibri" w:cs="Calibri"/>
        </w:rPr>
        <w:t xml:space="preserve">, </w:t>
      </w:r>
      <w:r w:rsidR="001158CC">
        <w:rPr>
          <w:rFonts w:ascii="Calibri" w:hAnsi="Calibri" w:cs="Calibri"/>
        </w:rPr>
        <w:t xml:space="preserve">and </w:t>
      </w:r>
      <w:r w:rsidR="004B33D6">
        <w:rPr>
          <w:rFonts w:ascii="Calibri" w:hAnsi="Calibri" w:cs="Calibri"/>
        </w:rPr>
        <w:t>then displays</w:t>
      </w:r>
      <w:r w:rsidRPr="00562316">
        <w:rPr>
          <w:rFonts w:ascii="Calibri" w:hAnsi="Calibri" w:cs="Calibri"/>
        </w:rPr>
        <w:t xml:space="preserve"> the content of objects. Finally program </w:t>
      </w:r>
      <w:r w:rsidR="004B33D6">
        <w:rPr>
          <w:rFonts w:ascii="Calibri" w:hAnsi="Calibri" w:cs="Calibri"/>
        </w:rPr>
        <w:t>invokes</w:t>
      </w:r>
      <w:r w:rsidRPr="00562316">
        <w:rPr>
          <w:rFonts w:ascii="Calibri" w:hAnsi="Calibri" w:cs="Calibri"/>
        </w:rPr>
        <w:t xml:space="preserve"> </w:t>
      </w:r>
      <w:r w:rsidRPr="007A7E55">
        <w:rPr>
          <w:rFonts w:ascii="Calibri" w:hAnsi="Calibri" w:cs="Calibri"/>
        </w:rPr>
        <w:t>changePercentage</w:t>
      </w:r>
      <w:r>
        <w:rPr>
          <w:rFonts w:ascii="Calibri" w:hAnsi="Calibri" w:cs="Calibri"/>
        </w:rPr>
        <w:t xml:space="preserve">() method for the first exam, </w:t>
      </w:r>
      <w:r w:rsidRPr="007A7E55">
        <w:rPr>
          <w:rFonts w:ascii="Calibri" w:hAnsi="Calibri" w:cs="Calibri"/>
        </w:rPr>
        <w:t>increaseDuration</w:t>
      </w:r>
      <w:r>
        <w:rPr>
          <w:rFonts w:ascii="Calibri" w:hAnsi="Calibri" w:cs="Calibri"/>
        </w:rPr>
        <w:t>() method for the second exam and displays the final format of all these two exams.</w:t>
      </w:r>
    </w:p>
    <w:p w:rsidR="007A7E55" w:rsidRPr="00562316" w:rsidRDefault="007A7E55" w:rsidP="007A7E55">
      <w:pPr>
        <w:numPr>
          <w:ilvl w:val="0"/>
          <w:numId w:val="25"/>
        </w:numPr>
        <w:tabs>
          <w:tab w:val="left" w:pos="1035"/>
        </w:tabs>
        <w:rPr>
          <w:rFonts w:ascii="Calibri" w:hAnsi="Calibri" w:cs="Calibri"/>
        </w:rPr>
      </w:pPr>
      <w:r w:rsidRPr="00562316">
        <w:rPr>
          <w:rFonts w:ascii="Calibri" w:hAnsi="Calibri" w:cs="Calibri"/>
        </w:rPr>
        <w:t>Exam1;</w:t>
      </w:r>
    </w:p>
    <w:p w:rsidR="007A7E55" w:rsidRPr="00562316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>Name: 487Midterm,</w:t>
      </w:r>
    </w:p>
    <w:p w:rsidR="007A7E55" w:rsidRPr="00562316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Percentage: </w:t>
      </w:r>
      <w:r w:rsidRPr="007A7E55">
        <w:rPr>
          <w:rFonts w:ascii="Calibri" w:hAnsi="Calibri" w:cs="Calibri"/>
        </w:rPr>
        <w:t xml:space="preserve">20, </w:t>
      </w:r>
    </w:p>
    <w:p w:rsidR="007A7E55" w:rsidRPr="00562316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>Date: 20/02/2019,</w:t>
      </w:r>
    </w:p>
    <w:p w:rsidR="007A7E55" w:rsidRPr="00562316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>Number  of question: 21,</w:t>
      </w:r>
    </w:p>
    <w:p w:rsidR="007A7E55" w:rsidRPr="00562316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>Type: LAB,</w:t>
      </w:r>
    </w:p>
    <w:p w:rsidR="007A7E55" w:rsidRPr="00562316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Duration: </w:t>
      </w:r>
      <w:r w:rsidRPr="007A7E55">
        <w:rPr>
          <w:rFonts w:ascii="Calibri" w:hAnsi="Calibri" w:cs="Calibri"/>
        </w:rPr>
        <w:t>135</w:t>
      </w:r>
    </w:p>
    <w:p w:rsidR="007A7E55" w:rsidRPr="007A7E55" w:rsidRDefault="007A7E55" w:rsidP="007A7E55">
      <w:pPr>
        <w:numPr>
          <w:ilvl w:val="0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>Exam2</w:t>
      </w:r>
      <w:r w:rsidRPr="007A7E55">
        <w:rPr>
          <w:rFonts w:ascii="Calibri" w:hAnsi="Calibri" w:cs="Calibri"/>
        </w:rPr>
        <w:t>;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</w:t>
      </w:r>
      <w:r w:rsidRPr="007A7E55">
        <w:rPr>
          <w:rFonts w:ascii="Calibri" w:hAnsi="Calibri" w:cs="Calibri"/>
        </w:rPr>
        <w:t>359Quiz1</w:t>
      </w:r>
      <w:r>
        <w:rPr>
          <w:rFonts w:ascii="Calibri" w:hAnsi="Calibri" w:cs="Calibri"/>
        </w:rPr>
        <w:t>,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>Percentage: 10</w:t>
      </w:r>
      <w:r w:rsidRPr="007A7E55">
        <w:rPr>
          <w:rFonts w:ascii="Calibri" w:hAnsi="Calibri" w:cs="Calibri"/>
        </w:rPr>
        <w:t xml:space="preserve">, 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</w:t>
      </w:r>
      <w:r w:rsidRPr="007A7E55">
        <w:rPr>
          <w:rFonts w:ascii="Calibri" w:hAnsi="Calibri" w:cs="Calibri"/>
        </w:rPr>
        <w:t>25/03/2019</w:t>
      </w:r>
      <w:r>
        <w:rPr>
          <w:rFonts w:ascii="Calibri" w:hAnsi="Calibri" w:cs="Calibri"/>
        </w:rPr>
        <w:t>,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>Number  of question: 25,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>Type: ESSAY,</w:t>
      </w:r>
    </w:p>
    <w:p w:rsidR="007A7E55" w:rsidRPr="007A7E55" w:rsidRDefault="007A7E55" w:rsidP="007A7E55">
      <w:pPr>
        <w:numPr>
          <w:ilvl w:val="1"/>
          <w:numId w:val="25"/>
        </w:numPr>
        <w:tabs>
          <w:tab w:val="left" w:pos="1035"/>
        </w:tabs>
        <w:rPr>
          <w:rFonts w:ascii="Calibri" w:hAnsi="Calibri" w:cs="Calibri"/>
        </w:rPr>
      </w:pPr>
      <w:r>
        <w:rPr>
          <w:rFonts w:ascii="Calibri" w:hAnsi="Calibri" w:cs="Calibri"/>
        </w:rPr>
        <w:t>Duration: 120</w:t>
      </w:r>
    </w:p>
    <w:p w:rsidR="007A7E55" w:rsidRPr="00562316" w:rsidRDefault="00562316" w:rsidP="007A7E55">
      <w:pPr>
        <w:tabs>
          <w:tab w:val="left" w:pos="1035"/>
        </w:tabs>
        <w:rPr>
          <w:rFonts w:ascii="Courier New" w:hAnsi="Courier New" w:cs="Courier New"/>
          <w:b/>
          <w:sz w:val="16"/>
          <w:szCs w:val="16"/>
          <w:u w:val="single"/>
        </w:rPr>
      </w:pPr>
      <w:r w:rsidRPr="00562316">
        <w:rPr>
          <w:rFonts w:ascii="Courier New" w:hAnsi="Courier New" w:cs="Courier New"/>
          <w:b/>
          <w:sz w:val="16"/>
          <w:szCs w:val="16"/>
          <w:u w:val="single"/>
        </w:rPr>
        <w:t>Output:</w:t>
      </w:r>
    </w:p>
    <w:p w:rsid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  <w:sectPr w:rsidR="00562316" w:rsidSect="00D7383A">
          <w:type w:val="continuous"/>
          <w:pgSz w:w="11906" w:h="16838"/>
          <w:pgMar w:top="567" w:right="836" w:bottom="426" w:left="990" w:header="708" w:footer="708" w:gutter="0"/>
          <w:cols w:space="708"/>
          <w:docGrid w:linePitch="360"/>
        </w:sectPr>
      </w:pPr>
    </w:p>
    <w:p w:rsidR="00562316" w:rsidRPr="00562316" w:rsidRDefault="00EE607B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15875</wp:posOffset>
                </wp:positionV>
                <wp:extent cx="419100" cy="476250"/>
                <wp:effectExtent l="9525" t="6350" r="9525" b="12700"/>
                <wp:wrapNone/>
                <wp:docPr id="11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762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F3AFC2" id="Oval 22" o:spid="_x0000_s1026" style="position:absolute;margin-left:44.25pt;margin-top:1.25pt;width:33pt;height:37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" filled="f" strokecolor="#c00000"/>
            </w:pict>
          </mc:Fallback>
        </mc:AlternateContent>
      </w:r>
      <w:r w:rsidR="00562316" w:rsidRPr="00562316">
        <w:rPr>
          <w:rFonts w:ascii="Courier New" w:hAnsi="Courier New" w:cs="Courier New"/>
          <w:sz w:val="16"/>
          <w:szCs w:val="16"/>
        </w:rPr>
        <w:t>------EXAM INFO------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Name: 487Midterm</w:t>
      </w:r>
    </w:p>
    <w:p w:rsidR="00562316" w:rsidRPr="00562316" w:rsidRDefault="00EE607B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14605</wp:posOffset>
                </wp:positionV>
                <wp:extent cx="3038475" cy="9525"/>
                <wp:effectExtent l="9525" t="44450" r="19050" b="60325"/>
                <wp:wrapNone/>
                <wp:docPr id="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720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77.25pt;margin-top:1.15pt;width:239.25pt;height: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" strokecolor="#c00000">
                <v:stroke endarrow="block"/>
              </v:shape>
            </w:pict>
          </mc:Fallback>
        </mc:AlternateContent>
      </w:r>
      <w:r w:rsidR="00562316" w:rsidRPr="00562316">
        <w:rPr>
          <w:rFonts w:ascii="Courier New" w:hAnsi="Courier New" w:cs="Courier New"/>
          <w:sz w:val="16"/>
          <w:szCs w:val="16"/>
        </w:rPr>
        <w:t>Percentage: 20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Date: 20/02/2019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Number of Question: 21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Type: LAB</w:t>
      </w:r>
    </w:p>
    <w:p w:rsid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Duration: 135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------EXAM INFO------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Name: 359Quiz1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Percentage: 10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Date: 25/03/2019</w:t>
      </w:r>
    </w:p>
    <w:p w:rsidR="00562316" w:rsidRPr="00562316" w:rsidRDefault="00EE607B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tr-TR" w:eastAsia="tr-T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15875</wp:posOffset>
                </wp:positionV>
                <wp:extent cx="419100" cy="476250"/>
                <wp:effectExtent l="9525" t="6350" r="9525" b="12700"/>
                <wp:wrapNone/>
                <wp:docPr id="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762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E16D2B" id="Oval 24" o:spid="_x0000_s1026" style="position:absolute;margin-left:39.75pt;margin-top:1.25pt;width:33pt;height:3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" filled="f" strokecolor="#c00000"/>
            </w:pict>
          </mc:Fallback>
        </mc:AlternateContent>
      </w:r>
      <w:r w:rsidR="00562316" w:rsidRPr="00562316">
        <w:rPr>
          <w:rFonts w:ascii="Courier New" w:hAnsi="Courier New" w:cs="Courier New"/>
          <w:sz w:val="16"/>
          <w:szCs w:val="16"/>
        </w:rPr>
        <w:t>Number of Question: 25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Type: ESSAY</w:t>
      </w:r>
    </w:p>
    <w:p w:rsid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Duration: 120</w:t>
      </w:r>
    </w:p>
    <w:p w:rsidR="00562316" w:rsidRPr="00562316" w:rsidRDefault="00EE607B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tr-TR" w:eastAsia="tr-T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23495</wp:posOffset>
                </wp:positionV>
                <wp:extent cx="3038475" cy="9525"/>
                <wp:effectExtent l="9525" t="45085" r="19050" b="59690"/>
                <wp:wrapNone/>
                <wp:docPr id="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68D98" id="AutoShape 27" o:spid="_x0000_s1026" type="#_x0000_t32" style="position:absolute;margin-left:71.25pt;margin-top:1.85pt;width:239.25pt;height: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" strokecolor="#c00000">
                <v:stroke endarrow="block"/>
              </v:shape>
            </w:pict>
          </mc:Fallback>
        </mc:AlternateContent>
      </w:r>
    </w:p>
    <w:p w:rsidR="00562316" w:rsidRPr="00562316" w:rsidRDefault="00EE607B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tr-TR" w:eastAsia="tr-T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63500</wp:posOffset>
                </wp:positionV>
                <wp:extent cx="419100" cy="476250"/>
                <wp:effectExtent l="9525" t="6350" r="9525" b="12700"/>
                <wp:wrapNone/>
                <wp:docPr id="7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762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658D7" id="Oval 23" o:spid="_x0000_s1026" style="position:absolute;margin-left:46.8pt;margin-top:5pt;width:33pt;height:3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" filled="f" strokecolor="#c00000"/>
            </w:pict>
          </mc:Fallback>
        </mc:AlternateContent>
      </w:r>
      <w:r w:rsidR="00562316" w:rsidRPr="00562316">
        <w:rPr>
          <w:rFonts w:ascii="Courier New" w:hAnsi="Courier New" w:cs="Courier New"/>
          <w:sz w:val="16"/>
          <w:szCs w:val="16"/>
        </w:rPr>
        <w:t>------EXAM INFO------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Name: 487Midterm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Percentage: 30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Date: 20/02/2019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Number of Question: 21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Type: LAB</w:t>
      </w:r>
    </w:p>
    <w:p w:rsid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Duration: 135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------EXAM INFO------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Name: 359Quiz1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Percentage: 10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Date: 25/03/2019</w:t>
      </w:r>
    </w:p>
    <w:p w:rsidR="00562316" w:rsidRPr="00562316" w:rsidRDefault="00EE607B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15875</wp:posOffset>
                </wp:positionV>
                <wp:extent cx="419100" cy="476250"/>
                <wp:effectExtent l="9525" t="6350" r="9525" b="12700"/>
                <wp:wrapNone/>
                <wp:docPr id="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762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16E34" id="Oval 25" o:spid="_x0000_s1026" style="position:absolute;margin-left:40.8pt;margin-top:1.25pt;width:33pt;height:3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" filled="f" strokecolor="#c00000"/>
            </w:pict>
          </mc:Fallback>
        </mc:AlternateContent>
      </w:r>
      <w:r w:rsidR="00562316" w:rsidRPr="00562316">
        <w:rPr>
          <w:rFonts w:ascii="Courier New" w:hAnsi="Courier New" w:cs="Courier New"/>
          <w:sz w:val="16"/>
          <w:szCs w:val="16"/>
        </w:rPr>
        <w:t>Number of Question: 25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  <w:r w:rsidRPr="00562316">
        <w:rPr>
          <w:rFonts w:ascii="Courier New" w:hAnsi="Courier New" w:cs="Courier New"/>
          <w:sz w:val="16"/>
          <w:szCs w:val="16"/>
        </w:rPr>
        <w:t>Type: ESSAY</w:t>
      </w:r>
    </w:p>
    <w:p w:rsid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  <w:sectPr w:rsidR="00562316" w:rsidSect="00562316">
          <w:type w:val="continuous"/>
          <w:pgSz w:w="11906" w:h="16838"/>
          <w:pgMar w:top="567" w:right="836" w:bottom="426" w:left="990" w:header="708" w:footer="708" w:gutter="0"/>
          <w:cols w:num="2" w:space="708"/>
          <w:docGrid w:linePitch="360"/>
        </w:sectPr>
      </w:pPr>
      <w:r w:rsidRPr="00562316">
        <w:rPr>
          <w:rFonts w:ascii="Courier New" w:hAnsi="Courier New" w:cs="Courier New"/>
          <w:sz w:val="16"/>
          <w:szCs w:val="16"/>
        </w:rPr>
        <w:t>Duration: 130</w:t>
      </w:r>
    </w:p>
    <w:p w:rsidR="00562316" w:rsidRPr="00562316" w:rsidRDefault="00562316" w:rsidP="00562316">
      <w:pPr>
        <w:tabs>
          <w:tab w:val="left" w:pos="1035"/>
        </w:tabs>
        <w:rPr>
          <w:rFonts w:ascii="Courier New" w:hAnsi="Courier New" w:cs="Courier New"/>
          <w:sz w:val="16"/>
          <w:szCs w:val="16"/>
        </w:rPr>
      </w:pPr>
    </w:p>
    <w:sectPr w:rsidR="00562316" w:rsidRPr="00562316" w:rsidSect="00D7383A">
      <w:type w:val="continuous"/>
      <w:pgSz w:w="11906" w:h="16838"/>
      <w:pgMar w:top="567" w:right="836" w:bottom="426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atangChe">
    <w:altName w:val="Times New Roman"/>
    <w:panose1 w:val="02030609000101010101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382"/>
        </w:tabs>
        <w:ind w:left="1382" w:hanging="377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4"/>
      <w:numFmt w:val="decimal"/>
      <w:lvlText w:val="%1."/>
      <w:lvlJc w:val="left"/>
      <w:pPr>
        <w:tabs>
          <w:tab w:val="num" w:pos="750"/>
        </w:tabs>
        <w:ind w:left="750" w:hanging="390"/>
      </w:pPr>
      <w:rPr>
        <w:b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/>
      </w:rPr>
    </w:lvl>
  </w:abstractNum>
  <w:abstractNum w:abstractNumId="4" w15:restartNumberingAfterBreak="0">
    <w:nsid w:val="00000005"/>
    <w:multiLevelType w:val="multilevel"/>
    <w:tmpl w:val="82F20892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586AD8"/>
    <w:multiLevelType w:val="hybridMultilevel"/>
    <w:tmpl w:val="956CC48A"/>
    <w:lvl w:ilvl="0" w:tplc="8460C12C">
      <w:start w:val="1"/>
      <w:numFmt w:val="decimal"/>
      <w:pStyle w:val="Question"/>
      <w:lvlText w:val="Q%1."/>
      <w:lvlJc w:val="left"/>
      <w:pPr>
        <w:ind w:left="360" w:hanging="360"/>
      </w:pPr>
      <w:rPr>
        <w:rFonts w:ascii="Calibri" w:hAnsi="Calibri" w:cs="Calibri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481A32"/>
    <w:multiLevelType w:val="hybridMultilevel"/>
    <w:tmpl w:val="D066620C"/>
    <w:lvl w:ilvl="0" w:tplc="0B8E9EA0">
      <w:start w:val="1"/>
      <w:numFmt w:val="lowerLetter"/>
      <w:lvlText w:val="%1)"/>
      <w:lvlJc w:val="left"/>
      <w:pPr>
        <w:ind w:left="1004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28409E9"/>
    <w:multiLevelType w:val="hybridMultilevel"/>
    <w:tmpl w:val="157C7664"/>
    <w:lvl w:ilvl="0" w:tplc="5FD6227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12E46FD7"/>
    <w:multiLevelType w:val="hybridMultilevel"/>
    <w:tmpl w:val="609CB302"/>
    <w:lvl w:ilvl="0" w:tplc="041F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D08B9"/>
    <w:multiLevelType w:val="hybridMultilevel"/>
    <w:tmpl w:val="7D4EB768"/>
    <w:lvl w:ilvl="0" w:tplc="C5C82F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3247F"/>
    <w:multiLevelType w:val="hybridMultilevel"/>
    <w:tmpl w:val="EB7A5AF4"/>
    <w:lvl w:ilvl="0" w:tplc="A7061F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  <w:b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75687A"/>
    <w:multiLevelType w:val="hybridMultilevel"/>
    <w:tmpl w:val="AAE6EE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2112A"/>
    <w:multiLevelType w:val="hybridMultilevel"/>
    <w:tmpl w:val="A46A2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Mangal" w:hAnsi="Mangal" w:cs="Mang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Mangal" w:hAnsi="Mangal" w:cs="Mang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Mangal" w:hAnsi="Mangal" w:cs="Mang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22166"/>
    <w:multiLevelType w:val="hybridMultilevel"/>
    <w:tmpl w:val="ED56B928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965134B"/>
    <w:multiLevelType w:val="hybridMultilevel"/>
    <w:tmpl w:val="A4DAA94C"/>
    <w:lvl w:ilvl="0" w:tplc="11D45928">
      <w:numFmt w:val="bullet"/>
      <w:lvlText w:val=""/>
      <w:lvlJc w:val="left"/>
      <w:pPr>
        <w:ind w:left="1068" w:hanging="360"/>
      </w:pPr>
      <w:rPr>
        <w:rFonts w:ascii="Wingdings" w:eastAsia="BatangChe" w:hAnsi="Wingdings" w:cs="Calibri" w:hint="default"/>
        <w:b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585D5C"/>
    <w:multiLevelType w:val="hybridMultilevel"/>
    <w:tmpl w:val="420A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Mangal" w:hAnsi="Mangal" w:cs="Mang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Mangal" w:hAnsi="Mangal" w:cs="Mang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Mangal" w:hAnsi="Mangal" w:cs="Mang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64F"/>
    <w:multiLevelType w:val="hybridMultilevel"/>
    <w:tmpl w:val="C8B202CE"/>
    <w:lvl w:ilvl="0" w:tplc="2FE016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66965"/>
    <w:multiLevelType w:val="hybridMultilevel"/>
    <w:tmpl w:val="D632D886"/>
    <w:lvl w:ilvl="0" w:tplc="041F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138D6"/>
    <w:multiLevelType w:val="hybridMultilevel"/>
    <w:tmpl w:val="C0AC2970"/>
    <w:lvl w:ilvl="0" w:tplc="041F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9" w15:restartNumberingAfterBreak="0">
    <w:nsid w:val="546911E3"/>
    <w:multiLevelType w:val="hybridMultilevel"/>
    <w:tmpl w:val="74AC5ABE"/>
    <w:lvl w:ilvl="0" w:tplc="80362C08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6AE0ECF"/>
    <w:multiLevelType w:val="hybridMultilevel"/>
    <w:tmpl w:val="926A5EEA"/>
    <w:lvl w:ilvl="0" w:tplc="0A1A0322">
      <w:numFmt w:val="bullet"/>
      <w:lvlText w:val=""/>
      <w:lvlJc w:val="left"/>
      <w:pPr>
        <w:ind w:left="720" w:hanging="360"/>
      </w:pPr>
      <w:rPr>
        <w:rFonts w:ascii="Symbol" w:eastAsia="BatangChe" w:hAnsi="Symbol" w:cs="Cambria Math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Mangal" w:hAnsi="Mangal" w:cs="Manga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Mangal" w:hAnsi="Mangal" w:cs="Mangal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Mangal" w:hAnsi="Mangal" w:cs="Mangal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95DAB"/>
    <w:multiLevelType w:val="hybridMultilevel"/>
    <w:tmpl w:val="5FA8486E"/>
    <w:lvl w:ilvl="0" w:tplc="EA30D1B4">
      <w:start w:val="1"/>
      <w:numFmt w:val="decimal"/>
      <w:lvlText w:val="%1."/>
      <w:lvlJc w:val="left"/>
      <w:pPr>
        <w:ind w:left="720" w:hanging="360"/>
      </w:pPr>
      <w:rPr>
        <w:rFonts w:ascii="Calibri" w:hAnsi="Calibri" w:cs="Courier New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35EEF"/>
    <w:multiLevelType w:val="hybridMultilevel"/>
    <w:tmpl w:val="D48EC514"/>
    <w:lvl w:ilvl="0" w:tplc="02C0EB14">
      <w:start w:val="1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41379"/>
    <w:multiLevelType w:val="hybridMultilevel"/>
    <w:tmpl w:val="EC3A23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B0DC9"/>
    <w:multiLevelType w:val="hybridMultilevel"/>
    <w:tmpl w:val="BCBAABBA"/>
    <w:lvl w:ilvl="0" w:tplc="CBA8A97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42F40"/>
    <w:multiLevelType w:val="hybridMultilevel"/>
    <w:tmpl w:val="165AF7F6"/>
    <w:lvl w:ilvl="0" w:tplc="2CA07B1E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15"/>
  </w:num>
  <w:num w:numId="9">
    <w:abstractNumId w:val="20"/>
  </w:num>
  <w:num w:numId="10">
    <w:abstractNumId w:val="17"/>
  </w:num>
  <w:num w:numId="11">
    <w:abstractNumId w:val="8"/>
  </w:num>
  <w:num w:numId="12">
    <w:abstractNumId w:val="25"/>
  </w:num>
  <w:num w:numId="13">
    <w:abstractNumId w:val="22"/>
  </w:num>
  <w:num w:numId="14">
    <w:abstractNumId w:val="7"/>
  </w:num>
  <w:num w:numId="15">
    <w:abstractNumId w:val="19"/>
  </w:num>
  <w:num w:numId="16">
    <w:abstractNumId w:val="12"/>
  </w:num>
  <w:num w:numId="17">
    <w:abstractNumId w:val="9"/>
  </w:num>
  <w:num w:numId="18">
    <w:abstractNumId w:val="21"/>
  </w:num>
  <w:num w:numId="19">
    <w:abstractNumId w:val="13"/>
  </w:num>
  <w:num w:numId="20">
    <w:abstractNumId w:val="5"/>
  </w:num>
  <w:num w:numId="21">
    <w:abstractNumId w:val="24"/>
  </w:num>
  <w:num w:numId="22">
    <w:abstractNumId w:val="23"/>
  </w:num>
  <w:num w:numId="23">
    <w:abstractNumId w:val="11"/>
  </w:num>
  <w:num w:numId="24">
    <w:abstractNumId w:val="16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Q0NjSwsTA0NLEEtJRyk4tbg4Mz8PpMCwFgDQ3EaoLAAAAA=="/>
  </w:docVars>
  <w:rsids>
    <w:rsidRoot w:val="00725445"/>
    <w:rsid w:val="000010D0"/>
    <w:rsid w:val="00001393"/>
    <w:rsid w:val="00012B7A"/>
    <w:rsid w:val="00014956"/>
    <w:rsid w:val="000270C7"/>
    <w:rsid w:val="00052DD7"/>
    <w:rsid w:val="00054994"/>
    <w:rsid w:val="000563DD"/>
    <w:rsid w:val="000754E6"/>
    <w:rsid w:val="000A6912"/>
    <w:rsid w:val="000A789C"/>
    <w:rsid w:val="000B082A"/>
    <w:rsid w:val="000B6514"/>
    <w:rsid w:val="000C1D0A"/>
    <w:rsid w:val="000C2DE3"/>
    <w:rsid w:val="000F2BAF"/>
    <w:rsid w:val="001158CC"/>
    <w:rsid w:val="001355D3"/>
    <w:rsid w:val="00140099"/>
    <w:rsid w:val="00143BFE"/>
    <w:rsid w:val="001473AE"/>
    <w:rsid w:val="00165BD6"/>
    <w:rsid w:val="001777E9"/>
    <w:rsid w:val="001B58EE"/>
    <w:rsid w:val="001E3696"/>
    <w:rsid w:val="001F63E6"/>
    <w:rsid w:val="001F7D53"/>
    <w:rsid w:val="00206038"/>
    <w:rsid w:val="002323B2"/>
    <w:rsid w:val="00232F5F"/>
    <w:rsid w:val="0023535D"/>
    <w:rsid w:val="00251D57"/>
    <w:rsid w:val="00253C88"/>
    <w:rsid w:val="002766F2"/>
    <w:rsid w:val="002C0BD9"/>
    <w:rsid w:val="002F10FA"/>
    <w:rsid w:val="00326B6A"/>
    <w:rsid w:val="00335E9D"/>
    <w:rsid w:val="003737C1"/>
    <w:rsid w:val="003801DB"/>
    <w:rsid w:val="003841E1"/>
    <w:rsid w:val="0039488F"/>
    <w:rsid w:val="003A00D9"/>
    <w:rsid w:val="003A3927"/>
    <w:rsid w:val="003C4899"/>
    <w:rsid w:val="003D7D61"/>
    <w:rsid w:val="003F3EC9"/>
    <w:rsid w:val="00405B9A"/>
    <w:rsid w:val="004B0060"/>
    <w:rsid w:val="004B3002"/>
    <w:rsid w:val="004B33D6"/>
    <w:rsid w:val="004D3250"/>
    <w:rsid w:val="004D79D6"/>
    <w:rsid w:val="004E22A8"/>
    <w:rsid w:val="004F1E35"/>
    <w:rsid w:val="005007EA"/>
    <w:rsid w:val="00513C15"/>
    <w:rsid w:val="00521BBD"/>
    <w:rsid w:val="005256CC"/>
    <w:rsid w:val="0053029B"/>
    <w:rsid w:val="00537B35"/>
    <w:rsid w:val="00550CBA"/>
    <w:rsid w:val="0055153A"/>
    <w:rsid w:val="00552E6F"/>
    <w:rsid w:val="00562316"/>
    <w:rsid w:val="005B4FFA"/>
    <w:rsid w:val="005C0DDA"/>
    <w:rsid w:val="005D090E"/>
    <w:rsid w:val="005D724C"/>
    <w:rsid w:val="005E6F3D"/>
    <w:rsid w:val="006246AD"/>
    <w:rsid w:val="0063276D"/>
    <w:rsid w:val="00644256"/>
    <w:rsid w:val="006B137D"/>
    <w:rsid w:val="006C49AB"/>
    <w:rsid w:val="006C6517"/>
    <w:rsid w:val="006E316F"/>
    <w:rsid w:val="0070442E"/>
    <w:rsid w:val="00715445"/>
    <w:rsid w:val="00725445"/>
    <w:rsid w:val="00726A2C"/>
    <w:rsid w:val="00727F25"/>
    <w:rsid w:val="007477BC"/>
    <w:rsid w:val="007908E4"/>
    <w:rsid w:val="007A1346"/>
    <w:rsid w:val="007A7215"/>
    <w:rsid w:val="007A7E55"/>
    <w:rsid w:val="007B7B3B"/>
    <w:rsid w:val="007D62BA"/>
    <w:rsid w:val="007E4E1B"/>
    <w:rsid w:val="007F0770"/>
    <w:rsid w:val="008012EA"/>
    <w:rsid w:val="00804226"/>
    <w:rsid w:val="00826ECB"/>
    <w:rsid w:val="00836342"/>
    <w:rsid w:val="00867455"/>
    <w:rsid w:val="00880A9A"/>
    <w:rsid w:val="008B60BC"/>
    <w:rsid w:val="008C0EFC"/>
    <w:rsid w:val="008F0491"/>
    <w:rsid w:val="0090164D"/>
    <w:rsid w:val="00913D1B"/>
    <w:rsid w:val="00914B44"/>
    <w:rsid w:val="00991173"/>
    <w:rsid w:val="00995722"/>
    <w:rsid w:val="009F10F4"/>
    <w:rsid w:val="00A40C8E"/>
    <w:rsid w:val="00A46A5E"/>
    <w:rsid w:val="00A5449B"/>
    <w:rsid w:val="00A63A32"/>
    <w:rsid w:val="00A748D4"/>
    <w:rsid w:val="00A92B40"/>
    <w:rsid w:val="00AB4326"/>
    <w:rsid w:val="00AD13B3"/>
    <w:rsid w:val="00AD5A3B"/>
    <w:rsid w:val="00AE2952"/>
    <w:rsid w:val="00B037ED"/>
    <w:rsid w:val="00B10B66"/>
    <w:rsid w:val="00B200D6"/>
    <w:rsid w:val="00B245D0"/>
    <w:rsid w:val="00B50A9D"/>
    <w:rsid w:val="00B902F6"/>
    <w:rsid w:val="00BB690A"/>
    <w:rsid w:val="00BC2B39"/>
    <w:rsid w:val="00BE1ABD"/>
    <w:rsid w:val="00BE6213"/>
    <w:rsid w:val="00C34B12"/>
    <w:rsid w:val="00C55BBF"/>
    <w:rsid w:val="00C577B5"/>
    <w:rsid w:val="00C639A7"/>
    <w:rsid w:val="00C8128C"/>
    <w:rsid w:val="00CC0092"/>
    <w:rsid w:val="00CE2AD7"/>
    <w:rsid w:val="00D24EB9"/>
    <w:rsid w:val="00D27D8B"/>
    <w:rsid w:val="00D422F9"/>
    <w:rsid w:val="00D628E9"/>
    <w:rsid w:val="00D7383A"/>
    <w:rsid w:val="00D7664D"/>
    <w:rsid w:val="00D773B6"/>
    <w:rsid w:val="00DA359F"/>
    <w:rsid w:val="00DD2546"/>
    <w:rsid w:val="00DD547B"/>
    <w:rsid w:val="00DE6775"/>
    <w:rsid w:val="00DE7547"/>
    <w:rsid w:val="00E05C79"/>
    <w:rsid w:val="00E075A1"/>
    <w:rsid w:val="00E130C6"/>
    <w:rsid w:val="00E166FD"/>
    <w:rsid w:val="00E339E4"/>
    <w:rsid w:val="00E516EC"/>
    <w:rsid w:val="00E5631C"/>
    <w:rsid w:val="00E77E15"/>
    <w:rsid w:val="00E94408"/>
    <w:rsid w:val="00EA1CEE"/>
    <w:rsid w:val="00EB020E"/>
    <w:rsid w:val="00EE607B"/>
    <w:rsid w:val="00EF364E"/>
    <w:rsid w:val="00F16AE2"/>
    <w:rsid w:val="00F360F3"/>
    <w:rsid w:val="00F42736"/>
    <w:rsid w:val="00F6664C"/>
    <w:rsid w:val="00FA67F5"/>
    <w:rsid w:val="00FB5CA7"/>
    <w:rsid w:val="00FD1197"/>
    <w:rsid w:val="00FE2E85"/>
    <w:rsid w:val="00FE7EC5"/>
    <w:rsid w:val="00F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99F4091-B996-413D-8692-192D86B1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Che" w:eastAsia="BatangChe" w:hAnsi="BatangChe" w:cs="BatangChe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/>
      <w:jc w:val="center"/>
      <w:outlineLvl w:val="0"/>
    </w:pPr>
    <w:rPr>
      <w:rFonts w:ascii="Cambria Math" w:hAnsi="Cambria Math" w:cs="Cambria Math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/>
      <w:jc w:val="center"/>
      <w:outlineLvl w:val="1"/>
    </w:pPr>
    <w:rPr>
      <w:rFonts w:ascii="Cambria Math" w:hAnsi="Cambria Math" w:cs="Cambria Math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Mangal" w:hAnsi="Mangal" w:cs="Manga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Cambria Math" w:hAnsi="Cambria Math" w:cs="Cambria Math"/>
      <w:b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Mangal" w:hAnsi="Mangal" w:cs="Mangal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mic Sans MS" w:hAnsi="Comic Sans MS" w:cs="Mangal"/>
      <w:b/>
      <w:sz w:val="20"/>
    </w:rPr>
  </w:style>
  <w:style w:type="character" w:customStyle="1" w:styleId="WW8Num5z1">
    <w:name w:val="WW8Num5z1"/>
    <w:rPr>
      <w:b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Mangal" w:hAnsi="Mangal" w:cs="Manga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Mangal" w:hAnsi="Mangal" w:cs="Mangal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b/>
    </w:rPr>
  </w:style>
  <w:style w:type="character" w:customStyle="1" w:styleId="WW8Num10z0">
    <w:name w:val="WW8Num10z0"/>
    <w:rPr>
      <w:rFonts w:ascii="Cambria Math" w:hAnsi="Cambria Math" w:cs="Cambria Math"/>
      <w:b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Mangal" w:hAnsi="Mangal" w:cs="Mangal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Cambria Math" w:eastAsia="Arial Unicode MS" w:hAnsi="Cambria Math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lang w:val="tr-TR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51D57"/>
    <w:pPr>
      <w:suppressAutoHyphens w:val="0"/>
      <w:ind w:left="708"/>
    </w:pPr>
    <w:rPr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B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0B66"/>
    <w:rPr>
      <w:rFonts w:ascii="Segoe UI" w:hAnsi="Segoe UI" w:cs="Segoe UI"/>
      <w:sz w:val="18"/>
      <w:szCs w:val="18"/>
      <w:lang w:val="en-US" w:eastAsia="zh-CN"/>
    </w:rPr>
  </w:style>
  <w:style w:type="paragraph" w:styleId="HTMLPreformatted">
    <w:name w:val="HTML Preformatted"/>
    <w:basedOn w:val="Normal"/>
    <w:link w:val="HTMLPreformattedChar"/>
    <w:rsid w:val="007F0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Mangal" w:hAnsi="Mangal" w:cs="Mangal"/>
      <w:noProof/>
      <w:lang w:eastAsia="en-US"/>
    </w:rPr>
  </w:style>
  <w:style w:type="character" w:customStyle="1" w:styleId="HTMLPreformattedChar">
    <w:name w:val="HTML Preformatted Char"/>
    <w:link w:val="HTMLPreformatted"/>
    <w:rsid w:val="007F0770"/>
    <w:rPr>
      <w:rFonts w:ascii="Mangal" w:hAnsi="Mangal" w:cs="Mangal"/>
      <w:noProof/>
      <w:lang w:val="en-US" w:eastAsia="en-US"/>
    </w:rPr>
  </w:style>
  <w:style w:type="table" w:styleId="TableGrid">
    <w:name w:val="Table Grid"/>
    <w:basedOn w:val="TableNormal"/>
    <w:uiPriority w:val="39"/>
    <w:rsid w:val="00FE7EC5"/>
    <w:rPr>
      <w:rFonts w:ascii="Calibri" w:eastAsia="Calibri" w:hAnsi="Calibri" w:cs="Times New Roman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ListParagraph"/>
    <w:link w:val="QuestionChar"/>
    <w:qFormat/>
    <w:rsid w:val="003A3927"/>
    <w:pPr>
      <w:numPr>
        <w:numId w:val="20"/>
      </w:numPr>
      <w:contextualSpacing/>
    </w:pPr>
    <w:rPr>
      <w:rFonts w:ascii="Times New Roman" w:eastAsia="Times New Roman" w:hAnsi="Times New Roman" w:cs="Calibri"/>
    </w:rPr>
  </w:style>
  <w:style w:type="character" w:customStyle="1" w:styleId="ListParagraphChar">
    <w:name w:val="List Paragraph Char"/>
    <w:link w:val="ListParagraph"/>
    <w:uiPriority w:val="34"/>
    <w:rsid w:val="003A3927"/>
    <w:rPr>
      <w:lang w:val="en-US"/>
    </w:rPr>
  </w:style>
  <w:style w:type="character" w:customStyle="1" w:styleId="QuestionChar">
    <w:name w:val="Question Char"/>
    <w:link w:val="Question"/>
    <w:rsid w:val="003A3927"/>
    <w:rPr>
      <w:rFonts w:ascii="Times New Roman" w:eastAsia="Times New Roman" w:hAnsi="Times New Roman" w:cs="Calibri"/>
      <w:lang w:val="en-US"/>
    </w:rPr>
  </w:style>
  <w:style w:type="character" w:styleId="CommentReference">
    <w:name w:val="annotation reference"/>
    <w:uiPriority w:val="99"/>
    <w:semiHidden/>
    <w:unhideWhenUsed/>
    <w:rsid w:val="00335E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E9D"/>
  </w:style>
  <w:style w:type="character" w:customStyle="1" w:styleId="CommentTextChar">
    <w:name w:val="Comment Text Char"/>
    <w:link w:val="CommentText"/>
    <w:uiPriority w:val="99"/>
    <w:semiHidden/>
    <w:rsid w:val="00335E9D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E9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5E9D"/>
    <w:rPr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18A50-F447-4C48-8D56-C7606487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Technology and Information Systems</vt:lpstr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Technology and Information Systems</dc:title>
  <dc:subject/>
  <dc:creator>msx</dc:creator>
  <cp:keywords/>
  <cp:lastModifiedBy>Leyla</cp:lastModifiedBy>
  <cp:revision>2</cp:revision>
  <cp:lastPrinted>2018-10-01T07:41:00Z</cp:lastPrinted>
  <dcterms:created xsi:type="dcterms:W3CDTF">2019-02-26T05:33:00Z</dcterms:created>
  <dcterms:modified xsi:type="dcterms:W3CDTF">2019-02-26T05:33:00Z</dcterms:modified>
</cp:coreProperties>
</file>