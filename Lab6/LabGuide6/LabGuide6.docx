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547" w:rsidRPr="00C34B12" w:rsidRDefault="00DE7547" w:rsidP="00725445">
      <w:pPr>
        <w:jc w:val="center"/>
        <w:rPr>
          <w:rFonts w:ascii="Calibri" w:hAnsi="Calibri" w:cs="Calibri"/>
        </w:rPr>
      </w:pPr>
      <w:r w:rsidRPr="00C34B12">
        <w:rPr>
          <w:rFonts w:ascii="Calibri" w:hAnsi="Calibri" w:cs="Calibri"/>
        </w:rPr>
        <w:t>Department of Computer Technology and Information Systems</w:t>
      </w:r>
    </w:p>
    <w:p w:rsidR="00DE7547" w:rsidRPr="00C34B12" w:rsidRDefault="00A40C8E" w:rsidP="00725445">
      <w:pPr>
        <w:pStyle w:val="Heading2"/>
        <w:spacing w:before="0"/>
        <w:rPr>
          <w:rFonts w:ascii="Calibri" w:hAnsi="Calibri" w:cs="Calibri"/>
        </w:rPr>
      </w:pPr>
      <w:r w:rsidRPr="00C34B12">
        <w:rPr>
          <w:rFonts w:ascii="Calibri" w:hAnsi="Calibri" w:cs="Calibri"/>
        </w:rPr>
        <w:t>CTIS22</w:t>
      </w:r>
      <w:r w:rsidR="00DE7547" w:rsidRPr="00C34B12">
        <w:rPr>
          <w:rFonts w:ascii="Calibri" w:hAnsi="Calibri" w:cs="Calibri"/>
        </w:rPr>
        <w:t xml:space="preserve">1 – </w:t>
      </w:r>
      <w:r w:rsidRPr="00C34B12">
        <w:rPr>
          <w:rFonts w:ascii="Calibri" w:hAnsi="Calibri" w:cs="Calibri"/>
        </w:rPr>
        <w:t xml:space="preserve">Object Oriented Programming </w:t>
      </w:r>
    </w:p>
    <w:p w:rsidR="00DE7547" w:rsidRPr="00C34B12" w:rsidRDefault="007B7B3B" w:rsidP="00725445">
      <w:pPr>
        <w:jc w:val="center"/>
        <w:rPr>
          <w:rFonts w:ascii="Calibri" w:hAnsi="Calibri" w:cs="Calibri"/>
          <w:b/>
        </w:rPr>
      </w:pPr>
      <w:r w:rsidRPr="00C34B12">
        <w:rPr>
          <w:rFonts w:ascii="Calibri" w:hAnsi="Calibri" w:cs="Calibri"/>
        </w:rPr>
        <w:t>SPRING</w:t>
      </w:r>
      <w:r w:rsidR="000010D0" w:rsidRPr="00C34B12">
        <w:rPr>
          <w:rFonts w:ascii="Calibri" w:hAnsi="Calibri" w:cs="Calibri"/>
        </w:rPr>
        <w:t xml:space="preserve"> </w:t>
      </w:r>
      <w:r w:rsidR="005E6F3D" w:rsidRPr="00C34B12">
        <w:rPr>
          <w:rFonts w:ascii="Calibri" w:hAnsi="Calibri" w:cs="Calibri"/>
        </w:rPr>
        <w:t>201</w:t>
      </w:r>
      <w:r w:rsidR="006246AD" w:rsidRPr="00C34B12">
        <w:rPr>
          <w:rFonts w:ascii="Calibri" w:hAnsi="Calibri" w:cs="Calibri"/>
        </w:rPr>
        <w:t>8</w:t>
      </w:r>
      <w:r w:rsidR="005E6F3D" w:rsidRPr="00C34B12">
        <w:rPr>
          <w:rFonts w:ascii="Calibri" w:hAnsi="Calibri" w:cs="Calibri"/>
        </w:rPr>
        <w:t xml:space="preserve"> - 201</w:t>
      </w:r>
      <w:r w:rsidR="006246AD" w:rsidRPr="00C34B12">
        <w:rPr>
          <w:rFonts w:ascii="Calibri" w:hAnsi="Calibri" w:cs="Calibri"/>
        </w:rPr>
        <w:t>9</w:t>
      </w:r>
    </w:p>
    <w:p w:rsidR="00995722" w:rsidRPr="00C34B12" w:rsidRDefault="00DF7B53" w:rsidP="00D27D8B">
      <w:pPr>
        <w:pStyle w:val="Heading1"/>
        <w:spacing w:before="0"/>
        <w:rPr>
          <w:rFonts w:ascii="Calibri" w:hAnsi="Calibri" w:cs="Calibri"/>
          <w:b/>
          <w:sz w:val="20"/>
        </w:rPr>
      </w:pPr>
      <w:r>
        <w:rPr>
          <w:rFonts w:ascii="Calibri" w:hAnsi="Calibri" w:cs="Calibri"/>
          <w:b/>
          <w:sz w:val="20"/>
        </w:rPr>
        <w:t>Lab Guide 6</w:t>
      </w:r>
      <w:r w:rsidR="0039488F" w:rsidRPr="00C34B12">
        <w:rPr>
          <w:rFonts w:ascii="Calibri" w:hAnsi="Calibri" w:cs="Calibri"/>
          <w:b/>
          <w:sz w:val="20"/>
        </w:rPr>
        <w:t xml:space="preserve"> - Week </w:t>
      </w:r>
      <w:r>
        <w:rPr>
          <w:rFonts w:ascii="Calibri" w:hAnsi="Calibri" w:cs="Calibri"/>
          <w:b/>
          <w:sz w:val="20"/>
        </w:rPr>
        <w:t>4-2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362"/>
      </w:tblGrid>
      <w:tr w:rsidR="00DE7547" w:rsidRPr="00DE7547" w:rsidTr="00D7383A">
        <w:trPr>
          <w:trHeight w:val="419"/>
          <w:jc w:val="center"/>
        </w:trPr>
        <w:tc>
          <w:tcPr>
            <w:tcW w:w="10362" w:type="dxa"/>
            <w:tcBorders>
              <w:top w:val="thickThinSmallGap" w:sz="12" w:space="0" w:color="000000"/>
              <w:left w:val="thickThinSmallGap" w:sz="12" w:space="0" w:color="000000"/>
              <w:bottom w:val="thickThinSmallGap" w:sz="12" w:space="0" w:color="000000"/>
              <w:right w:val="thickThinSmallGap" w:sz="12" w:space="0" w:color="000000"/>
            </w:tcBorders>
            <w:shd w:val="clear" w:color="auto" w:fill="auto"/>
          </w:tcPr>
          <w:p w:rsidR="00DE7547" w:rsidRPr="00C34B12" w:rsidRDefault="00DE7547" w:rsidP="00A748D4">
            <w:pPr>
              <w:spacing w:before="60"/>
              <w:jc w:val="both"/>
              <w:rPr>
                <w:rFonts w:ascii="Calibri" w:hAnsi="Calibri" w:cs="Calibri"/>
              </w:rPr>
            </w:pPr>
            <w:r w:rsidRPr="00C34B12">
              <w:rPr>
                <w:rFonts w:ascii="Calibri" w:hAnsi="Calibri" w:cs="Calibri"/>
                <w:b/>
              </w:rPr>
              <w:t>OBJECTIVE:</w:t>
            </w:r>
            <w:r w:rsidR="003801DB" w:rsidRPr="00C34B12">
              <w:rPr>
                <w:rFonts w:ascii="Calibri" w:hAnsi="Calibri" w:cs="Calibri"/>
              </w:rPr>
              <w:t xml:space="preserve">  </w:t>
            </w:r>
            <w:r w:rsidR="00A748D4">
              <w:rPr>
                <w:rFonts w:ascii="Calibri" w:hAnsi="Calibri" w:cs="Calibri"/>
              </w:rPr>
              <w:t>Classes, Constructors and Object Creation</w:t>
            </w:r>
            <w:r w:rsidR="00DF7B53">
              <w:rPr>
                <w:rFonts w:ascii="Calibri" w:hAnsi="Calibri" w:cs="Calibri"/>
              </w:rPr>
              <w:t>, toString method</w:t>
            </w:r>
          </w:p>
        </w:tc>
      </w:tr>
      <w:tr w:rsidR="00DE7547" w:rsidRPr="00DE7547" w:rsidTr="00D7383A">
        <w:trPr>
          <w:jc w:val="center"/>
        </w:trPr>
        <w:tc>
          <w:tcPr>
            <w:tcW w:w="10362" w:type="dxa"/>
            <w:tcBorders>
              <w:top w:val="thickThinSmallGap" w:sz="12" w:space="0" w:color="000000"/>
              <w:left w:val="thickThinSmallGap" w:sz="12" w:space="0" w:color="000000"/>
              <w:bottom w:val="thickThinSmallGap" w:sz="12" w:space="0" w:color="000000"/>
              <w:right w:val="thickThinSmallGap" w:sz="12" w:space="0" w:color="000000"/>
            </w:tcBorders>
            <w:shd w:val="clear" w:color="auto" w:fill="auto"/>
          </w:tcPr>
          <w:p w:rsidR="00DE7547" w:rsidRPr="00C34B12" w:rsidRDefault="008C0EFC">
            <w:pPr>
              <w:tabs>
                <w:tab w:val="left" w:pos="1276"/>
              </w:tabs>
              <w:spacing w:before="60"/>
              <w:jc w:val="both"/>
              <w:rPr>
                <w:rFonts w:ascii="Calibri" w:hAnsi="Calibri" w:cs="Calibri"/>
                <w:b/>
              </w:rPr>
            </w:pPr>
            <w:r w:rsidRPr="00C34B12">
              <w:rPr>
                <w:rFonts w:ascii="Calibri" w:hAnsi="Calibri" w:cs="Calibri"/>
                <w:b/>
              </w:rPr>
              <w:t>Instructor</w:t>
            </w:r>
            <w:r w:rsidR="00DE7547" w:rsidRPr="00C34B12">
              <w:rPr>
                <w:rFonts w:ascii="Calibri" w:hAnsi="Calibri" w:cs="Calibri"/>
                <w:b/>
              </w:rPr>
              <w:t xml:space="preserve"> </w:t>
            </w:r>
            <w:r w:rsidR="000010D0" w:rsidRPr="00C34B12">
              <w:rPr>
                <w:rFonts w:ascii="Calibri" w:hAnsi="Calibri" w:cs="Calibri"/>
              </w:rPr>
              <w:t>:</w:t>
            </w:r>
            <w:r w:rsidR="00D7383A" w:rsidRPr="00C34B12">
              <w:rPr>
                <w:rFonts w:ascii="Calibri" w:hAnsi="Calibri" w:cs="Calibri"/>
              </w:rPr>
              <w:t xml:space="preserve"> </w:t>
            </w:r>
            <w:r w:rsidR="000010D0" w:rsidRPr="00C34B12">
              <w:rPr>
                <w:rFonts w:ascii="Calibri" w:hAnsi="Calibri" w:cs="Calibri"/>
              </w:rPr>
              <w:t xml:space="preserve"> </w:t>
            </w:r>
            <w:r w:rsidR="001F63E6" w:rsidRPr="00C34B12">
              <w:rPr>
                <w:rFonts w:ascii="Calibri" w:hAnsi="Calibri" w:cs="Calibri"/>
              </w:rPr>
              <w:t>Burcu LİMAN</w:t>
            </w:r>
            <w:r w:rsidR="006246AD" w:rsidRPr="00C34B12">
              <w:rPr>
                <w:rFonts w:ascii="Calibri" w:hAnsi="Calibri" w:cs="Calibri"/>
              </w:rPr>
              <w:t xml:space="preserve"> </w:t>
            </w:r>
          </w:p>
          <w:p w:rsidR="00DE7547" w:rsidRPr="00C34B12" w:rsidRDefault="00DE7547" w:rsidP="007B7B3B">
            <w:pPr>
              <w:tabs>
                <w:tab w:val="left" w:pos="600"/>
                <w:tab w:val="left" w:pos="884"/>
              </w:tabs>
              <w:jc w:val="both"/>
              <w:rPr>
                <w:rFonts w:ascii="Calibri" w:hAnsi="Calibri" w:cs="Calibri"/>
              </w:rPr>
            </w:pPr>
            <w:r w:rsidRPr="00C34B12">
              <w:rPr>
                <w:rFonts w:ascii="Calibri" w:hAnsi="Calibri" w:cs="Calibri"/>
                <w:b/>
              </w:rPr>
              <w:t>Assistant</w:t>
            </w:r>
            <w:r w:rsidRPr="00C34B12">
              <w:rPr>
                <w:rFonts w:ascii="Calibri" w:hAnsi="Calibri" w:cs="Calibri"/>
                <w:b/>
              </w:rPr>
              <w:tab/>
            </w:r>
            <w:r w:rsidR="005D724C" w:rsidRPr="00C34B12">
              <w:rPr>
                <w:rFonts w:ascii="Calibri" w:hAnsi="Calibri" w:cs="Calibri"/>
              </w:rPr>
              <w:t>:</w:t>
            </w:r>
            <w:r w:rsidR="00014956" w:rsidRPr="00C34B12">
              <w:rPr>
                <w:rFonts w:ascii="Calibri" w:hAnsi="Calibri" w:cs="Calibri"/>
              </w:rPr>
              <w:t xml:space="preserve"> </w:t>
            </w:r>
            <w:r w:rsidR="00D7383A" w:rsidRPr="00C34B12">
              <w:rPr>
                <w:rFonts w:ascii="Calibri" w:hAnsi="Calibri" w:cs="Calibri"/>
              </w:rPr>
              <w:t xml:space="preserve"> </w:t>
            </w:r>
            <w:r w:rsidR="007B7B3B" w:rsidRPr="00C34B12">
              <w:rPr>
                <w:rFonts w:ascii="Calibri" w:hAnsi="Calibri" w:cs="Calibri"/>
              </w:rPr>
              <w:t>Leyla SEZER</w:t>
            </w:r>
          </w:p>
        </w:tc>
      </w:tr>
    </w:tbl>
    <w:p w:rsidR="005D2750" w:rsidRDefault="005D2750" w:rsidP="005D2750">
      <w:pPr>
        <w:ind w:right="15"/>
        <w:jc w:val="both"/>
        <w:rPr>
          <w:rFonts w:ascii="Calibri" w:hAnsi="Calibri" w:cs="Calibri"/>
          <w:bCs/>
          <w:iCs/>
        </w:rPr>
      </w:pPr>
      <w:r>
        <w:rPr>
          <w:rFonts w:ascii="Calibri" w:hAnsi="Calibri" w:cs="Calibri"/>
          <w:b/>
          <w:bCs/>
          <w:iCs/>
        </w:rPr>
        <w:t xml:space="preserve">Q1.  </w:t>
      </w:r>
      <w:r w:rsidRPr="005D2750">
        <w:rPr>
          <w:rFonts w:ascii="Calibri" w:hAnsi="Calibri" w:cs="Calibri"/>
          <w:bCs/>
          <w:iCs/>
        </w:rPr>
        <w:t>Create the following</w:t>
      </w:r>
      <w:r w:rsidR="00FF730D">
        <w:rPr>
          <w:rFonts w:ascii="Calibri" w:hAnsi="Calibri" w:cs="Calibri"/>
          <w:bCs/>
          <w:iCs/>
        </w:rPr>
        <w:t xml:space="preserve"> </w:t>
      </w:r>
      <w:r w:rsidR="00FF730D" w:rsidRPr="00FF730D">
        <w:rPr>
          <w:rFonts w:ascii="Calibri" w:hAnsi="Calibri" w:cs="Calibri"/>
          <w:b/>
          <w:bCs/>
          <w:iCs/>
          <w:u w:val="single"/>
        </w:rPr>
        <w:t>Museum</w:t>
      </w:r>
      <w:r w:rsidRPr="005D2750">
        <w:rPr>
          <w:rFonts w:ascii="Calibri" w:hAnsi="Calibri" w:cs="Calibri"/>
          <w:bCs/>
          <w:iCs/>
        </w:rPr>
        <w:t xml:space="preserve"> class structure with the given data members </w:t>
      </w:r>
      <w:r>
        <w:rPr>
          <w:rFonts w:ascii="Calibri" w:hAnsi="Calibri" w:cs="Calibri"/>
          <w:bCs/>
          <w:iCs/>
        </w:rPr>
        <w:t xml:space="preserve">also </w:t>
      </w:r>
      <w:r w:rsidRPr="005D2750">
        <w:rPr>
          <w:rFonts w:ascii="Calibri" w:hAnsi="Calibri" w:cs="Calibri"/>
          <w:bCs/>
          <w:iCs/>
        </w:rPr>
        <w:t xml:space="preserve">write the </w:t>
      </w:r>
      <w:r w:rsidR="00EA5D81">
        <w:rPr>
          <w:rFonts w:ascii="Calibri" w:hAnsi="Calibri" w:cs="Calibri"/>
          <w:bCs/>
          <w:iCs/>
        </w:rPr>
        <w:t>constructor</w:t>
      </w:r>
      <w:r w:rsidR="00FF730D">
        <w:rPr>
          <w:rFonts w:ascii="Calibri" w:hAnsi="Calibri" w:cs="Calibri"/>
          <w:bCs/>
          <w:iCs/>
        </w:rPr>
        <w:t>, getters, setters</w:t>
      </w:r>
      <w:r w:rsidR="00EA5D81">
        <w:rPr>
          <w:rFonts w:ascii="Calibri" w:hAnsi="Calibri" w:cs="Calibri"/>
          <w:bCs/>
          <w:iCs/>
        </w:rPr>
        <w:t xml:space="preserve"> and </w:t>
      </w:r>
      <w:r w:rsidR="00DD390A">
        <w:rPr>
          <w:rFonts w:ascii="Calibri" w:hAnsi="Calibri" w:cs="Calibri"/>
          <w:bCs/>
          <w:iCs/>
        </w:rPr>
        <w:t xml:space="preserve">a </w:t>
      </w:r>
      <w:r w:rsidRPr="005D2750">
        <w:rPr>
          <w:rFonts w:ascii="Calibri" w:hAnsi="Calibri" w:cs="Calibri"/>
          <w:bCs/>
          <w:iCs/>
        </w:rPr>
        <w:t>toString method;</w:t>
      </w:r>
    </w:p>
    <w:p w:rsidR="00EA5D81" w:rsidRDefault="00EA5D81" w:rsidP="00EA5D81">
      <w:pPr>
        <w:numPr>
          <w:ilvl w:val="0"/>
          <w:numId w:val="26"/>
        </w:numPr>
        <w:ind w:right="15"/>
        <w:jc w:val="both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Non-default constructor; generates the museum number (between 1-20) by using random</w:t>
      </w:r>
      <w:r w:rsidR="00DD390A">
        <w:rPr>
          <w:rFonts w:ascii="Calibri" w:hAnsi="Calibri" w:cs="Calibri"/>
          <w:bCs/>
          <w:iCs/>
        </w:rPr>
        <w:t>()</w:t>
      </w:r>
      <w:r>
        <w:rPr>
          <w:rFonts w:ascii="Calibri" w:hAnsi="Calibri" w:cs="Calibri"/>
          <w:bCs/>
          <w:iCs/>
        </w:rPr>
        <w:t xml:space="preserve"> method.</w:t>
      </w:r>
    </w:p>
    <w:p w:rsidR="00EA5D81" w:rsidRPr="005D2750" w:rsidRDefault="00EA5D81" w:rsidP="00EA5D81">
      <w:pPr>
        <w:numPr>
          <w:ilvl w:val="0"/>
          <w:numId w:val="26"/>
        </w:numPr>
        <w:ind w:right="15"/>
        <w:jc w:val="both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 xml:space="preserve">Write </w:t>
      </w:r>
      <w:r w:rsidR="00DD390A">
        <w:rPr>
          <w:rFonts w:ascii="Calibri" w:hAnsi="Calibri" w:cs="Calibri"/>
          <w:bCs/>
          <w:iCs/>
        </w:rPr>
        <w:t xml:space="preserve">a </w:t>
      </w:r>
      <w:r>
        <w:rPr>
          <w:rFonts w:ascii="Calibri" w:hAnsi="Calibri" w:cs="Calibri"/>
          <w:bCs/>
          <w:iCs/>
        </w:rPr>
        <w:t>toString() method as in the example run.</w:t>
      </w:r>
    </w:p>
    <w:p w:rsidR="005D2750" w:rsidRPr="005D2750" w:rsidRDefault="005D2750" w:rsidP="005D2750">
      <w:pPr>
        <w:ind w:right="15"/>
        <w:jc w:val="both"/>
        <w:rPr>
          <w:rFonts w:ascii="Calibri" w:hAnsi="Calibri" w:cs="Calibri"/>
          <w:b/>
          <w:bCs/>
          <w:iCs/>
        </w:rPr>
        <w:sectPr w:rsidR="005D2750" w:rsidRPr="005D2750" w:rsidSect="005D2750">
          <w:type w:val="continuous"/>
          <w:pgSz w:w="11906" w:h="16838"/>
          <w:pgMar w:top="567" w:right="836" w:bottom="426" w:left="990" w:header="708" w:footer="708" w:gutter="0"/>
          <w:cols w:space="708"/>
          <w:docGrid w:linePitch="360"/>
        </w:sectPr>
      </w:pPr>
    </w:p>
    <w:p w:rsidR="00562316" w:rsidRDefault="005D2750" w:rsidP="00562316">
      <w:pPr>
        <w:tabs>
          <w:tab w:val="left" w:pos="1035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r w:rsidR="00EA5D81">
        <w:rPr>
          <w:rFonts w:ascii="Courier New" w:hAnsi="Courier New" w:cs="Courier New"/>
          <w:sz w:val="16"/>
          <w:szCs w:val="16"/>
        </w:rPr>
        <w:t xml:space="preserve">                     </w:t>
      </w:r>
      <w:r w:rsidR="00044A3A">
        <w:rPr>
          <w:rFonts w:ascii="Courier New" w:hAnsi="Courier New" w:cs="Courier New"/>
          <w:noProof/>
          <w:sz w:val="16"/>
          <w:szCs w:val="16"/>
          <w:lang w:val="tr-TR" w:eastAsia="tr-TR"/>
        </w:rPr>
        <w:drawing>
          <wp:inline distT="0" distB="0" distL="0" distR="0">
            <wp:extent cx="1924050" cy="131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D81" w:rsidRPr="00CD6E5D" w:rsidRDefault="00EA5D81" w:rsidP="00EA5D81">
      <w:pPr>
        <w:tabs>
          <w:tab w:val="left" w:pos="1035"/>
        </w:tabs>
        <w:rPr>
          <w:rFonts w:ascii="Calibri" w:hAnsi="Calibri" w:cs="Calibri"/>
        </w:rPr>
      </w:pPr>
      <w:r w:rsidRPr="00CD6E5D">
        <w:rPr>
          <w:rFonts w:ascii="Calibri" w:hAnsi="Calibri" w:cs="Calibri"/>
        </w:rPr>
        <w:t xml:space="preserve">         </w:t>
      </w:r>
    </w:p>
    <w:p w:rsidR="00EA5D81" w:rsidRPr="00CD6E5D" w:rsidRDefault="00DD390A" w:rsidP="001B47CF">
      <w:pPr>
        <w:tabs>
          <w:tab w:val="left" w:pos="709"/>
        </w:tabs>
        <w:ind w:left="567"/>
        <w:rPr>
          <w:rFonts w:ascii="Calibri" w:hAnsi="Calibri" w:cs="Calibri"/>
        </w:rPr>
      </w:pPr>
      <w:r>
        <w:rPr>
          <w:rFonts w:ascii="Calibri" w:hAnsi="Calibri" w:cs="Calibri"/>
        </w:rPr>
        <w:t>Create another class as MuseumMain</w:t>
      </w:r>
      <w:r w:rsidR="003A35AB" w:rsidRPr="00CD6E5D">
        <w:rPr>
          <w:rFonts w:ascii="Calibri" w:hAnsi="Calibri" w:cs="Calibri"/>
        </w:rPr>
        <w:t xml:space="preserve">; </w:t>
      </w:r>
      <w:r>
        <w:rPr>
          <w:rFonts w:ascii="Calibri" w:hAnsi="Calibri" w:cs="Calibri"/>
        </w:rPr>
        <w:t xml:space="preserve">in which </w:t>
      </w:r>
      <w:r w:rsidR="003A35AB" w:rsidRPr="00CD6E5D">
        <w:rPr>
          <w:rFonts w:ascii="Calibri" w:hAnsi="Calibri" w:cs="Calibri"/>
        </w:rPr>
        <w:t>create</w:t>
      </w:r>
      <w:r>
        <w:rPr>
          <w:rFonts w:ascii="Calibri" w:hAnsi="Calibri" w:cs="Calibri"/>
        </w:rPr>
        <w:t>s</w:t>
      </w:r>
      <w:r w:rsidR="003A35AB" w:rsidRPr="00CD6E5D">
        <w:rPr>
          <w:rFonts w:ascii="Calibri" w:hAnsi="Calibri" w:cs="Calibri"/>
        </w:rPr>
        <w:t xml:space="preserve"> 4 museum object</w:t>
      </w:r>
      <w:r>
        <w:rPr>
          <w:rFonts w:ascii="Calibri" w:hAnsi="Calibri" w:cs="Calibri"/>
        </w:rPr>
        <w:t>s</w:t>
      </w:r>
      <w:r w:rsidR="003A35AB" w:rsidRPr="00CD6E5D">
        <w:rPr>
          <w:rFonts w:ascii="Calibri" w:hAnsi="Calibri" w:cs="Calibri"/>
        </w:rPr>
        <w:t xml:space="preserve"> and display</w:t>
      </w:r>
      <w:r>
        <w:rPr>
          <w:rFonts w:ascii="Calibri" w:hAnsi="Calibri" w:cs="Calibri"/>
        </w:rPr>
        <w:t>s</w:t>
      </w:r>
      <w:r w:rsidR="003A35AB" w:rsidRPr="00CD6E5D">
        <w:rPr>
          <w:rFonts w:ascii="Calibri" w:hAnsi="Calibri" w:cs="Calibri"/>
        </w:rPr>
        <w:t xml:space="preserve"> the content of the objects by using</w:t>
      </w:r>
      <w:r>
        <w:rPr>
          <w:rFonts w:ascii="Calibri" w:hAnsi="Calibri" w:cs="Calibri"/>
        </w:rPr>
        <w:t xml:space="preserve"> the</w:t>
      </w:r>
      <w:r w:rsidR="003A35AB" w:rsidRPr="00CD6E5D">
        <w:rPr>
          <w:rFonts w:ascii="Calibri" w:hAnsi="Calibri" w:cs="Calibri"/>
        </w:rPr>
        <w:t xml:space="preserve"> toString method.</w:t>
      </w:r>
    </w:p>
    <w:p w:rsidR="003A35AB" w:rsidRPr="003A35AB" w:rsidRDefault="003A35AB" w:rsidP="003A35AB">
      <w:pPr>
        <w:tabs>
          <w:tab w:val="left" w:pos="709"/>
        </w:tabs>
        <w:ind w:left="567"/>
        <w:rPr>
          <w:rFonts w:ascii="Calibri" w:hAnsi="Calibri" w:cs="Calibri"/>
        </w:rPr>
      </w:pPr>
      <w:r w:rsidRPr="00CD6E5D">
        <w:rPr>
          <w:rFonts w:ascii="Calibri" w:hAnsi="Calibri" w:cs="Calibri"/>
        </w:rPr>
        <w:tab/>
        <w:t xml:space="preserve">     </w:t>
      </w:r>
      <w:r w:rsidRPr="003A35AB">
        <w:rPr>
          <w:rFonts w:ascii="Calibri" w:hAnsi="Calibri" w:cs="Calibri"/>
        </w:rPr>
        <w:t>Museum m1 = new Museum("Cumhuriyet", 6.0, "FRIDAY", "ANKARA");</w:t>
      </w:r>
    </w:p>
    <w:p w:rsidR="003A35AB" w:rsidRPr="003A35AB" w:rsidRDefault="003A35AB" w:rsidP="003A35AB">
      <w:pPr>
        <w:tabs>
          <w:tab w:val="left" w:pos="709"/>
        </w:tabs>
        <w:ind w:left="567"/>
        <w:rPr>
          <w:rFonts w:ascii="Calibri" w:hAnsi="Calibri" w:cs="Calibri"/>
        </w:rPr>
      </w:pPr>
      <w:r w:rsidRPr="003A35AB">
        <w:rPr>
          <w:rFonts w:ascii="Calibri" w:hAnsi="Calibri" w:cs="Calibri"/>
        </w:rPr>
        <w:t xml:space="preserve">        Museum m2 = new Museum("Mevlana", 15.0, "MONDAY", "KONYA");</w:t>
      </w:r>
    </w:p>
    <w:p w:rsidR="003A35AB" w:rsidRPr="003A35AB" w:rsidRDefault="003A35AB" w:rsidP="003A35AB">
      <w:pPr>
        <w:tabs>
          <w:tab w:val="left" w:pos="709"/>
        </w:tabs>
        <w:ind w:left="567"/>
        <w:rPr>
          <w:rFonts w:ascii="Calibri" w:hAnsi="Calibri" w:cs="Calibri"/>
        </w:rPr>
      </w:pPr>
      <w:r w:rsidRPr="003A35AB">
        <w:rPr>
          <w:rFonts w:ascii="Calibri" w:hAnsi="Calibri" w:cs="Calibri"/>
        </w:rPr>
        <w:t xml:space="preserve">        Museum m3 = new Museum("Topkapi Sarayi", 25, "NON</w:t>
      </w:r>
      <w:r w:rsidR="00E52081">
        <w:rPr>
          <w:rFonts w:ascii="Calibri" w:hAnsi="Calibri" w:cs="Calibri"/>
        </w:rPr>
        <w:t>E</w:t>
      </w:r>
      <w:r w:rsidRPr="003A35AB">
        <w:rPr>
          <w:rFonts w:ascii="Calibri" w:hAnsi="Calibri" w:cs="Calibri"/>
        </w:rPr>
        <w:t>", "İSTANBUL");</w:t>
      </w:r>
    </w:p>
    <w:p w:rsidR="003A35AB" w:rsidRPr="003A35AB" w:rsidRDefault="003A35AB" w:rsidP="003A35AB">
      <w:pPr>
        <w:tabs>
          <w:tab w:val="left" w:pos="709"/>
        </w:tabs>
        <w:ind w:left="567"/>
        <w:rPr>
          <w:rFonts w:ascii="Calibri" w:hAnsi="Calibri" w:cs="Calibri"/>
        </w:rPr>
      </w:pPr>
      <w:r w:rsidRPr="003A35AB">
        <w:rPr>
          <w:rFonts w:ascii="Calibri" w:hAnsi="Calibri" w:cs="Calibri"/>
        </w:rPr>
        <w:t xml:space="preserve">        Museum m4 = new Museum("Konuralp", 5.0, "TUESDAY", "DÜZCE");</w:t>
      </w:r>
    </w:p>
    <w:p w:rsidR="003A35AB" w:rsidRPr="003A35AB" w:rsidRDefault="003A35AB" w:rsidP="003A35AB">
      <w:pPr>
        <w:tabs>
          <w:tab w:val="left" w:pos="709"/>
        </w:tabs>
        <w:ind w:left="567"/>
        <w:rPr>
          <w:rFonts w:ascii="Calibri" w:hAnsi="Calibri" w:cs="Calibri"/>
        </w:rPr>
      </w:pPr>
      <w:r w:rsidRPr="003A35AB">
        <w:rPr>
          <w:rFonts w:ascii="Calibri" w:hAnsi="Calibri" w:cs="Calibri"/>
        </w:rPr>
        <w:t xml:space="preserve">        </w:t>
      </w:r>
    </w:p>
    <w:p w:rsidR="003A35AB" w:rsidRPr="003A35AB" w:rsidRDefault="003A35AB" w:rsidP="003A35AB">
      <w:pPr>
        <w:tabs>
          <w:tab w:val="left" w:pos="709"/>
        </w:tabs>
        <w:ind w:left="567"/>
        <w:rPr>
          <w:rFonts w:ascii="Calibri" w:hAnsi="Calibri" w:cs="Calibri"/>
        </w:rPr>
      </w:pPr>
      <w:r w:rsidRPr="003A35AB">
        <w:rPr>
          <w:rFonts w:ascii="Calibri" w:hAnsi="Calibri" w:cs="Calibri"/>
        </w:rPr>
        <w:t xml:space="preserve">        System.out.println(m1);</w:t>
      </w:r>
    </w:p>
    <w:p w:rsidR="003A35AB" w:rsidRPr="003A35AB" w:rsidRDefault="003A35AB" w:rsidP="003A35AB">
      <w:pPr>
        <w:tabs>
          <w:tab w:val="left" w:pos="709"/>
        </w:tabs>
        <w:ind w:left="567"/>
        <w:rPr>
          <w:rFonts w:ascii="Calibri" w:hAnsi="Calibri" w:cs="Calibri"/>
        </w:rPr>
      </w:pPr>
      <w:r w:rsidRPr="003A35AB">
        <w:rPr>
          <w:rFonts w:ascii="Calibri" w:hAnsi="Calibri" w:cs="Calibri"/>
        </w:rPr>
        <w:t xml:space="preserve">        System.out.println(m2);</w:t>
      </w:r>
    </w:p>
    <w:p w:rsidR="003A35AB" w:rsidRPr="003A35AB" w:rsidRDefault="003A35AB" w:rsidP="003A35AB">
      <w:pPr>
        <w:tabs>
          <w:tab w:val="left" w:pos="709"/>
        </w:tabs>
        <w:ind w:left="567"/>
        <w:rPr>
          <w:rFonts w:ascii="Calibri" w:hAnsi="Calibri" w:cs="Calibri"/>
        </w:rPr>
      </w:pPr>
      <w:r w:rsidRPr="003A35AB">
        <w:rPr>
          <w:rFonts w:ascii="Calibri" w:hAnsi="Calibri" w:cs="Calibri"/>
        </w:rPr>
        <w:t xml:space="preserve">        System.out.println(m3);</w:t>
      </w:r>
    </w:p>
    <w:p w:rsidR="003A35AB" w:rsidRDefault="003A35AB" w:rsidP="003A35AB">
      <w:pPr>
        <w:tabs>
          <w:tab w:val="left" w:pos="709"/>
        </w:tabs>
        <w:ind w:left="567"/>
        <w:rPr>
          <w:rFonts w:ascii="Calibri" w:hAnsi="Calibri" w:cs="Calibri"/>
        </w:rPr>
      </w:pPr>
      <w:r w:rsidRPr="003A35AB">
        <w:rPr>
          <w:rFonts w:ascii="Calibri" w:hAnsi="Calibri" w:cs="Calibri"/>
        </w:rPr>
        <w:t xml:space="preserve">        System.out.println(m4);</w:t>
      </w:r>
    </w:p>
    <w:p w:rsidR="007A3A3D" w:rsidRDefault="007A3A3D" w:rsidP="003A35AB">
      <w:pPr>
        <w:tabs>
          <w:tab w:val="left" w:pos="709"/>
        </w:tabs>
        <w:ind w:left="567"/>
        <w:rPr>
          <w:rFonts w:ascii="Calibri" w:hAnsi="Calibri" w:cs="Calibri"/>
        </w:rPr>
      </w:pPr>
    </w:p>
    <w:p w:rsidR="007A3A3D" w:rsidRPr="007A3A3D" w:rsidRDefault="007A3A3D" w:rsidP="003A35AB">
      <w:pPr>
        <w:tabs>
          <w:tab w:val="left" w:pos="709"/>
        </w:tabs>
        <w:ind w:left="567"/>
        <w:rPr>
          <w:rFonts w:ascii="Courier New" w:hAnsi="Courier New" w:cs="Courier New"/>
          <w:b/>
          <w:sz w:val="16"/>
          <w:szCs w:val="16"/>
          <w:u w:val="single"/>
        </w:rPr>
      </w:pPr>
      <w:r w:rsidRPr="007A3A3D">
        <w:rPr>
          <w:rFonts w:ascii="Courier New" w:hAnsi="Courier New" w:cs="Courier New"/>
          <w:b/>
          <w:sz w:val="16"/>
          <w:szCs w:val="16"/>
          <w:u w:val="single"/>
        </w:rPr>
        <w:t>Output:</w:t>
      </w:r>
    </w:p>
    <w:p w:rsidR="007A3A3D" w:rsidRDefault="007A3A3D" w:rsidP="007A3A3D">
      <w:pPr>
        <w:tabs>
          <w:tab w:val="left" w:pos="709"/>
        </w:tabs>
        <w:ind w:left="567"/>
        <w:rPr>
          <w:rFonts w:ascii="Courier New" w:hAnsi="Courier New" w:cs="Courier New"/>
          <w:sz w:val="16"/>
          <w:szCs w:val="16"/>
        </w:rPr>
        <w:sectPr w:rsidR="007A3A3D" w:rsidSect="00D7383A">
          <w:type w:val="continuous"/>
          <w:pgSz w:w="11906" w:h="16838"/>
          <w:pgMar w:top="567" w:right="836" w:bottom="426" w:left="990" w:header="708" w:footer="708" w:gutter="0"/>
          <w:cols w:space="708"/>
          <w:docGrid w:linePitch="360"/>
        </w:sectPr>
      </w:pPr>
    </w:p>
    <w:p w:rsidR="007A3A3D" w:rsidRPr="007A3A3D" w:rsidRDefault="007A3A3D" w:rsidP="007A3A3D">
      <w:pPr>
        <w:tabs>
          <w:tab w:val="left" w:pos="709"/>
        </w:tabs>
        <w:ind w:left="567"/>
        <w:rPr>
          <w:rFonts w:ascii="Courier New" w:hAnsi="Courier New" w:cs="Courier New"/>
          <w:sz w:val="16"/>
          <w:szCs w:val="16"/>
        </w:rPr>
      </w:pPr>
      <w:r w:rsidRPr="007A3A3D">
        <w:rPr>
          <w:rFonts w:ascii="Courier New" w:hAnsi="Courier New" w:cs="Courier New"/>
          <w:sz w:val="16"/>
          <w:szCs w:val="16"/>
        </w:rPr>
        <w:t>-----Museum-----</w:t>
      </w:r>
    </w:p>
    <w:p w:rsidR="007A3A3D" w:rsidRPr="007A3A3D" w:rsidRDefault="007A3A3D" w:rsidP="007A3A3D">
      <w:pPr>
        <w:tabs>
          <w:tab w:val="left" w:pos="709"/>
        </w:tabs>
        <w:ind w:left="567"/>
        <w:rPr>
          <w:rFonts w:ascii="Courier New" w:hAnsi="Courier New" w:cs="Courier New"/>
          <w:sz w:val="16"/>
          <w:szCs w:val="16"/>
        </w:rPr>
      </w:pPr>
      <w:r w:rsidRPr="007A3A3D">
        <w:rPr>
          <w:rFonts w:ascii="Courier New" w:hAnsi="Courier New" w:cs="Courier New"/>
          <w:sz w:val="16"/>
          <w:szCs w:val="16"/>
        </w:rPr>
        <w:t>Number=10</w:t>
      </w:r>
    </w:p>
    <w:p w:rsidR="007A3A3D" w:rsidRPr="007A3A3D" w:rsidRDefault="007A3A3D" w:rsidP="007A3A3D">
      <w:pPr>
        <w:tabs>
          <w:tab w:val="left" w:pos="709"/>
        </w:tabs>
        <w:ind w:left="567"/>
        <w:rPr>
          <w:rFonts w:ascii="Courier New" w:hAnsi="Courier New" w:cs="Courier New"/>
          <w:sz w:val="16"/>
          <w:szCs w:val="16"/>
        </w:rPr>
      </w:pPr>
      <w:r w:rsidRPr="007A3A3D">
        <w:rPr>
          <w:rFonts w:ascii="Courier New" w:hAnsi="Courier New" w:cs="Courier New"/>
          <w:sz w:val="16"/>
          <w:szCs w:val="16"/>
        </w:rPr>
        <w:t>Name=Cumhuriyet</w:t>
      </w:r>
    </w:p>
    <w:p w:rsidR="007A3A3D" w:rsidRPr="007A3A3D" w:rsidRDefault="007A3A3D" w:rsidP="007A3A3D">
      <w:pPr>
        <w:tabs>
          <w:tab w:val="left" w:pos="709"/>
        </w:tabs>
        <w:ind w:left="567"/>
        <w:rPr>
          <w:rFonts w:ascii="Courier New" w:hAnsi="Courier New" w:cs="Courier New"/>
          <w:sz w:val="16"/>
          <w:szCs w:val="16"/>
        </w:rPr>
      </w:pPr>
      <w:r w:rsidRPr="007A3A3D">
        <w:rPr>
          <w:rFonts w:ascii="Courier New" w:hAnsi="Courier New" w:cs="Courier New"/>
          <w:sz w:val="16"/>
          <w:szCs w:val="16"/>
        </w:rPr>
        <w:t>Entrance_price=6.0</w:t>
      </w:r>
    </w:p>
    <w:p w:rsidR="007A3A3D" w:rsidRPr="007A3A3D" w:rsidRDefault="007A3A3D" w:rsidP="007A3A3D">
      <w:pPr>
        <w:tabs>
          <w:tab w:val="left" w:pos="709"/>
        </w:tabs>
        <w:ind w:left="567"/>
        <w:rPr>
          <w:rFonts w:ascii="Courier New" w:hAnsi="Courier New" w:cs="Courier New"/>
          <w:sz w:val="16"/>
          <w:szCs w:val="16"/>
        </w:rPr>
      </w:pPr>
      <w:r w:rsidRPr="007A3A3D">
        <w:rPr>
          <w:rFonts w:ascii="Courier New" w:hAnsi="Courier New" w:cs="Courier New"/>
          <w:sz w:val="16"/>
          <w:szCs w:val="16"/>
        </w:rPr>
        <w:t>Holiday=FRIDAY</w:t>
      </w:r>
    </w:p>
    <w:p w:rsidR="007A3A3D" w:rsidRDefault="007A3A3D" w:rsidP="007A3A3D">
      <w:pPr>
        <w:tabs>
          <w:tab w:val="left" w:pos="709"/>
        </w:tabs>
        <w:ind w:left="567"/>
        <w:rPr>
          <w:rFonts w:ascii="Courier New" w:hAnsi="Courier New" w:cs="Courier New"/>
          <w:sz w:val="16"/>
          <w:szCs w:val="16"/>
        </w:rPr>
      </w:pPr>
      <w:r w:rsidRPr="007A3A3D">
        <w:rPr>
          <w:rFonts w:ascii="Courier New" w:hAnsi="Courier New" w:cs="Courier New"/>
          <w:sz w:val="16"/>
          <w:szCs w:val="16"/>
        </w:rPr>
        <w:t>City=ANKARA</w:t>
      </w:r>
    </w:p>
    <w:p w:rsidR="007A3A3D" w:rsidRPr="007A3A3D" w:rsidRDefault="007A3A3D" w:rsidP="007A3A3D">
      <w:pPr>
        <w:tabs>
          <w:tab w:val="left" w:pos="709"/>
        </w:tabs>
        <w:ind w:left="567"/>
        <w:rPr>
          <w:rFonts w:ascii="Courier New" w:hAnsi="Courier New" w:cs="Courier New"/>
          <w:sz w:val="16"/>
          <w:szCs w:val="16"/>
        </w:rPr>
      </w:pPr>
    </w:p>
    <w:p w:rsidR="007A3A3D" w:rsidRPr="007A3A3D" w:rsidRDefault="007A3A3D" w:rsidP="007A3A3D">
      <w:pPr>
        <w:tabs>
          <w:tab w:val="left" w:pos="709"/>
        </w:tabs>
        <w:ind w:left="567"/>
        <w:rPr>
          <w:rFonts w:ascii="Courier New" w:hAnsi="Courier New" w:cs="Courier New"/>
          <w:sz w:val="16"/>
          <w:szCs w:val="16"/>
        </w:rPr>
      </w:pPr>
      <w:r w:rsidRPr="007A3A3D">
        <w:rPr>
          <w:rFonts w:ascii="Courier New" w:hAnsi="Courier New" w:cs="Courier New"/>
          <w:sz w:val="16"/>
          <w:szCs w:val="16"/>
        </w:rPr>
        <w:t>-----Museum-----</w:t>
      </w:r>
    </w:p>
    <w:p w:rsidR="007A3A3D" w:rsidRPr="007A3A3D" w:rsidRDefault="007A3A3D" w:rsidP="007A3A3D">
      <w:pPr>
        <w:tabs>
          <w:tab w:val="left" w:pos="709"/>
        </w:tabs>
        <w:ind w:left="567"/>
        <w:rPr>
          <w:rFonts w:ascii="Courier New" w:hAnsi="Courier New" w:cs="Courier New"/>
          <w:sz w:val="16"/>
          <w:szCs w:val="16"/>
        </w:rPr>
      </w:pPr>
      <w:r w:rsidRPr="007A3A3D">
        <w:rPr>
          <w:rFonts w:ascii="Courier New" w:hAnsi="Courier New" w:cs="Courier New"/>
          <w:sz w:val="16"/>
          <w:szCs w:val="16"/>
        </w:rPr>
        <w:t>Number=9</w:t>
      </w:r>
    </w:p>
    <w:p w:rsidR="007A3A3D" w:rsidRPr="007A3A3D" w:rsidRDefault="007A3A3D" w:rsidP="007A3A3D">
      <w:pPr>
        <w:tabs>
          <w:tab w:val="left" w:pos="709"/>
        </w:tabs>
        <w:ind w:left="567"/>
        <w:rPr>
          <w:rFonts w:ascii="Courier New" w:hAnsi="Courier New" w:cs="Courier New"/>
          <w:sz w:val="16"/>
          <w:szCs w:val="16"/>
        </w:rPr>
      </w:pPr>
      <w:r w:rsidRPr="007A3A3D">
        <w:rPr>
          <w:rFonts w:ascii="Courier New" w:hAnsi="Courier New" w:cs="Courier New"/>
          <w:sz w:val="16"/>
          <w:szCs w:val="16"/>
        </w:rPr>
        <w:t>Name=Mevlana</w:t>
      </w:r>
    </w:p>
    <w:p w:rsidR="007A3A3D" w:rsidRPr="007A3A3D" w:rsidRDefault="007A3A3D" w:rsidP="007A3A3D">
      <w:pPr>
        <w:tabs>
          <w:tab w:val="left" w:pos="709"/>
        </w:tabs>
        <w:ind w:left="567"/>
        <w:rPr>
          <w:rFonts w:ascii="Courier New" w:hAnsi="Courier New" w:cs="Courier New"/>
          <w:sz w:val="16"/>
          <w:szCs w:val="16"/>
        </w:rPr>
      </w:pPr>
      <w:r w:rsidRPr="007A3A3D">
        <w:rPr>
          <w:rFonts w:ascii="Courier New" w:hAnsi="Courier New" w:cs="Courier New"/>
          <w:sz w:val="16"/>
          <w:szCs w:val="16"/>
        </w:rPr>
        <w:t>Entrance_price=15.0</w:t>
      </w:r>
    </w:p>
    <w:p w:rsidR="007A3A3D" w:rsidRPr="007A3A3D" w:rsidRDefault="007A3A3D" w:rsidP="007A3A3D">
      <w:pPr>
        <w:tabs>
          <w:tab w:val="left" w:pos="709"/>
        </w:tabs>
        <w:ind w:left="567"/>
        <w:rPr>
          <w:rFonts w:ascii="Courier New" w:hAnsi="Courier New" w:cs="Courier New"/>
          <w:sz w:val="16"/>
          <w:szCs w:val="16"/>
        </w:rPr>
      </w:pPr>
      <w:r w:rsidRPr="007A3A3D">
        <w:rPr>
          <w:rFonts w:ascii="Courier New" w:hAnsi="Courier New" w:cs="Courier New"/>
          <w:sz w:val="16"/>
          <w:szCs w:val="16"/>
        </w:rPr>
        <w:t>Holiday=MONDAY</w:t>
      </w:r>
    </w:p>
    <w:p w:rsidR="007A3A3D" w:rsidRDefault="007A3A3D" w:rsidP="007A3A3D">
      <w:pPr>
        <w:tabs>
          <w:tab w:val="left" w:pos="709"/>
        </w:tabs>
        <w:ind w:left="567"/>
        <w:rPr>
          <w:rFonts w:ascii="Courier New" w:hAnsi="Courier New" w:cs="Courier New"/>
          <w:sz w:val="16"/>
          <w:szCs w:val="16"/>
        </w:rPr>
      </w:pPr>
      <w:r w:rsidRPr="007A3A3D">
        <w:rPr>
          <w:rFonts w:ascii="Courier New" w:hAnsi="Courier New" w:cs="Courier New"/>
          <w:sz w:val="16"/>
          <w:szCs w:val="16"/>
        </w:rPr>
        <w:t>City=KONYA</w:t>
      </w:r>
    </w:p>
    <w:p w:rsidR="007A3A3D" w:rsidRPr="007A3A3D" w:rsidRDefault="007A3A3D" w:rsidP="007A3A3D">
      <w:pPr>
        <w:tabs>
          <w:tab w:val="left" w:pos="709"/>
        </w:tabs>
        <w:ind w:left="567"/>
        <w:rPr>
          <w:rFonts w:ascii="Courier New" w:hAnsi="Courier New" w:cs="Courier New"/>
          <w:sz w:val="16"/>
          <w:szCs w:val="16"/>
        </w:rPr>
      </w:pPr>
    </w:p>
    <w:p w:rsidR="007A3A3D" w:rsidRPr="007A3A3D" w:rsidRDefault="007A3A3D" w:rsidP="007A3A3D">
      <w:pPr>
        <w:tabs>
          <w:tab w:val="left" w:pos="709"/>
        </w:tabs>
        <w:ind w:left="567"/>
        <w:rPr>
          <w:rFonts w:ascii="Courier New" w:hAnsi="Courier New" w:cs="Courier New"/>
          <w:sz w:val="16"/>
          <w:szCs w:val="16"/>
        </w:rPr>
      </w:pPr>
      <w:r w:rsidRPr="007A3A3D">
        <w:rPr>
          <w:rFonts w:ascii="Courier New" w:hAnsi="Courier New" w:cs="Courier New"/>
          <w:sz w:val="16"/>
          <w:szCs w:val="16"/>
        </w:rPr>
        <w:t>-----Museum-----</w:t>
      </w:r>
    </w:p>
    <w:p w:rsidR="007A3A3D" w:rsidRPr="007A3A3D" w:rsidRDefault="007A3A3D" w:rsidP="007A3A3D">
      <w:pPr>
        <w:tabs>
          <w:tab w:val="left" w:pos="709"/>
        </w:tabs>
        <w:ind w:left="567"/>
        <w:rPr>
          <w:rFonts w:ascii="Courier New" w:hAnsi="Courier New" w:cs="Courier New"/>
          <w:sz w:val="16"/>
          <w:szCs w:val="16"/>
        </w:rPr>
      </w:pPr>
      <w:r w:rsidRPr="007A3A3D">
        <w:rPr>
          <w:rFonts w:ascii="Courier New" w:hAnsi="Courier New" w:cs="Courier New"/>
          <w:sz w:val="16"/>
          <w:szCs w:val="16"/>
        </w:rPr>
        <w:t>Number=15</w:t>
      </w:r>
    </w:p>
    <w:p w:rsidR="007A3A3D" w:rsidRPr="007A3A3D" w:rsidRDefault="007A3A3D" w:rsidP="007A3A3D">
      <w:pPr>
        <w:tabs>
          <w:tab w:val="left" w:pos="709"/>
        </w:tabs>
        <w:ind w:left="567"/>
        <w:rPr>
          <w:rFonts w:ascii="Courier New" w:hAnsi="Courier New" w:cs="Courier New"/>
          <w:sz w:val="16"/>
          <w:szCs w:val="16"/>
        </w:rPr>
      </w:pPr>
      <w:r w:rsidRPr="007A3A3D">
        <w:rPr>
          <w:rFonts w:ascii="Courier New" w:hAnsi="Courier New" w:cs="Courier New"/>
          <w:sz w:val="16"/>
          <w:szCs w:val="16"/>
        </w:rPr>
        <w:t>Name=Topkapi Sarayi</w:t>
      </w:r>
    </w:p>
    <w:p w:rsidR="007A3A3D" w:rsidRPr="007A3A3D" w:rsidRDefault="007A3A3D" w:rsidP="007A3A3D">
      <w:pPr>
        <w:tabs>
          <w:tab w:val="left" w:pos="709"/>
        </w:tabs>
        <w:ind w:left="567"/>
        <w:rPr>
          <w:rFonts w:ascii="Courier New" w:hAnsi="Courier New" w:cs="Courier New"/>
          <w:sz w:val="16"/>
          <w:szCs w:val="16"/>
        </w:rPr>
      </w:pPr>
      <w:r w:rsidRPr="007A3A3D">
        <w:rPr>
          <w:rFonts w:ascii="Courier New" w:hAnsi="Courier New" w:cs="Courier New"/>
          <w:sz w:val="16"/>
          <w:szCs w:val="16"/>
        </w:rPr>
        <w:t>Entrance_price=25.0</w:t>
      </w:r>
    </w:p>
    <w:p w:rsidR="007A3A3D" w:rsidRPr="007A3A3D" w:rsidRDefault="007A3A3D" w:rsidP="007A3A3D">
      <w:pPr>
        <w:tabs>
          <w:tab w:val="left" w:pos="709"/>
        </w:tabs>
        <w:ind w:left="567"/>
        <w:rPr>
          <w:rFonts w:ascii="Courier New" w:hAnsi="Courier New" w:cs="Courier New"/>
          <w:sz w:val="16"/>
          <w:szCs w:val="16"/>
        </w:rPr>
      </w:pPr>
      <w:r w:rsidRPr="007A3A3D">
        <w:rPr>
          <w:rFonts w:ascii="Courier New" w:hAnsi="Courier New" w:cs="Courier New"/>
          <w:sz w:val="16"/>
          <w:szCs w:val="16"/>
        </w:rPr>
        <w:t>Holiday=NON</w:t>
      </w:r>
      <w:r w:rsidR="00E52081">
        <w:rPr>
          <w:rFonts w:ascii="Courier New" w:hAnsi="Courier New" w:cs="Courier New"/>
          <w:sz w:val="16"/>
          <w:szCs w:val="16"/>
        </w:rPr>
        <w:t>E</w:t>
      </w:r>
    </w:p>
    <w:p w:rsidR="007A3A3D" w:rsidRDefault="007A3A3D" w:rsidP="007A3A3D">
      <w:pPr>
        <w:tabs>
          <w:tab w:val="left" w:pos="709"/>
        </w:tabs>
        <w:ind w:left="567"/>
        <w:rPr>
          <w:rFonts w:ascii="Courier New" w:hAnsi="Courier New" w:cs="Courier New"/>
          <w:sz w:val="16"/>
          <w:szCs w:val="16"/>
        </w:rPr>
      </w:pPr>
      <w:r w:rsidRPr="007A3A3D">
        <w:rPr>
          <w:rFonts w:ascii="Courier New" w:hAnsi="Courier New" w:cs="Courier New"/>
          <w:sz w:val="16"/>
          <w:szCs w:val="16"/>
        </w:rPr>
        <w:t>City=İSTANBUL</w:t>
      </w:r>
    </w:p>
    <w:p w:rsidR="007A3A3D" w:rsidRPr="007A3A3D" w:rsidRDefault="007A3A3D" w:rsidP="007A3A3D">
      <w:pPr>
        <w:tabs>
          <w:tab w:val="left" w:pos="709"/>
        </w:tabs>
        <w:ind w:left="567"/>
        <w:rPr>
          <w:rFonts w:ascii="Courier New" w:hAnsi="Courier New" w:cs="Courier New"/>
          <w:sz w:val="16"/>
          <w:szCs w:val="16"/>
        </w:rPr>
      </w:pPr>
    </w:p>
    <w:p w:rsidR="007A3A3D" w:rsidRPr="007A3A3D" w:rsidRDefault="007A3A3D" w:rsidP="007A3A3D">
      <w:pPr>
        <w:tabs>
          <w:tab w:val="left" w:pos="709"/>
        </w:tabs>
        <w:ind w:left="567"/>
        <w:rPr>
          <w:rFonts w:ascii="Courier New" w:hAnsi="Courier New" w:cs="Courier New"/>
          <w:sz w:val="16"/>
          <w:szCs w:val="16"/>
        </w:rPr>
      </w:pPr>
      <w:r w:rsidRPr="007A3A3D">
        <w:rPr>
          <w:rFonts w:ascii="Courier New" w:hAnsi="Courier New" w:cs="Courier New"/>
          <w:sz w:val="16"/>
          <w:szCs w:val="16"/>
        </w:rPr>
        <w:t>-----Museum-----</w:t>
      </w:r>
    </w:p>
    <w:p w:rsidR="007A3A3D" w:rsidRPr="007A3A3D" w:rsidRDefault="007A3A3D" w:rsidP="007A3A3D">
      <w:pPr>
        <w:tabs>
          <w:tab w:val="left" w:pos="709"/>
        </w:tabs>
        <w:ind w:left="567"/>
        <w:rPr>
          <w:rFonts w:ascii="Courier New" w:hAnsi="Courier New" w:cs="Courier New"/>
          <w:sz w:val="16"/>
          <w:szCs w:val="16"/>
        </w:rPr>
      </w:pPr>
      <w:r w:rsidRPr="007A3A3D">
        <w:rPr>
          <w:rFonts w:ascii="Courier New" w:hAnsi="Courier New" w:cs="Courier New"/>
          <w:sz w:val="16"/>
          <w:szCs w:val="16"/>
        </w:rPr>
        <w:t>Number=11</w:t>
      </w:r>
    </w:p>
    <w:p w:rsidR="007A3A3D" w:rsidRPr="007A3A3D" w:rsidRDefault="007A3A3D" w:rsidP="007A3A3D">
      <w:pPr>
        <w:tabs>
          <w:tab w:val="left" w:pos="709"/>
        </w:tabs>
        <w:ind w:left="567"/>
        <w:rPr>
          <w:rFonts w:ascii="Courier New" w:hAnsi="Courier New" w:cs="Courier New"/>
          <w:sz w:val="16"/>
          <w:szCs w:val="16"/>
        </w:rPr>
      </w:pPr>
      <w:r w:rsidRPr="007A3A3D">
        <w:rPr>
          <w:rFonts w:ascii="Courier New" w:hAnsi="Courier New" w:cs="Courier New"/>
          <w:sz w:val="16"/>
          <w:szCs w:val="16"/>
        </w:rPr>
        <w:t>Name=Konuralp</w:t>
      </w:r>
    </w:p>
    <w:p w:rsidR="007A3A3D" w:rsidRPr="007A3A3D" w:rsidRDefault="007A3A3D" w:rsidP="007A3A3D">
      <w:pPr>
        <w:tabs>
          <w:tab w:val="left" w:pos="709"/>
        </w:tabs>
        <w:ind w:left="567"/>
        <w:rPr>
          <w:rFonts w:ascii="Courier New" w:hAnsi="Courier New" w:cs="Courier New"/>
          <w:sz w:val="16"/>
          <w:szCs w:val="16"/>
        </w:rPr>
      </w:pPr>
      <w:r w:rsidRPr="007A3A3D">
        <w:rPr>
          <w:rFonts w:ascii="Courier New" w:hAnsi="Courier New" w:cs="Courier New"/>
          <w:sz w:val="16"/>
          <w:szCs w:val="16"/>
        </w:rPr>
        <w:t>Entrance_price=5.0</w:t>
      </w:r>
    </w:p>
    <w:p w:rsidR="007A3A3D" w:rsidRPr="007A3A3D" w:rsidRDefault="007A3A3D" w:rsidP="007A3A3D">
      <w:pPr>
        <w:tabs>
          <w:tab w:val="left" w:pos="709"/>
        </w:tabs>
        <w:ind w:left="567"/>
        <w:rPr>
          <w:rFonts w:ascii="Courier New" w:hAnsi="Courier New" w:cs="Courier New"/>
          <w:sz w:val="16"/>
          <w:szCs w:val="16"/>
        </w:rPr>
      </w:pPr>
      <w:r w:rsidRPr="007A3A3D">
        <w:rPr>
          <w:rFonts w:ascii="Courier New" w:hAnsi="Courier New" w:cs="Courier New"/>
          <w:sz w:val="16"/>
          <w:szCs w:val="16"/>
        </w:rPr>
        <w:t>Holiday=TUESDAY</w:t>
      </w:r>
    </w:p>
    <w:p w:rsidR="007A3A3D" w:rsidRDefault="007A3A3D" w:rsidP="007A3A3D">
      <w:pPr>
        <w:tabs>
          <w:tab w:val="left" w:pos="709"/>
        </w:tabs>
        <w:ind w:left="567"/>
        <w:rPr>
          <w:rFonts w:ascii="Courier New" w:hAnsi="Courier New" w:cs="Courier New"/>
          <w:sz w:val="16"/>
          <w:szCs w:val="16"/>
        </w:rPr>
        <w:sectPr w:rsidR="007A3A3D" w:rsidSect="007A3A3D">
          <w:type w:val="continuous"/>
          <w:pgSz w:w="11906" w:h="16838"/>
          <w:pgMar w:top="567" w:right="836" w:bottom="426" w:left="990" w:header="708" w:footer="708" w:gutter="0"/>
          <w:cols w:num="2" w:space="708"/>
          <w:docGrid w:linePitch="360"/>
        </w:sectPr>
      </w:pPr>
      <w:r w:rsidRPr="007A3A3D">
        <w:rPr>
          <w:rFonts w:ascii="Courier New" w:hAnsi="Courier New" w:cs="Courier New"/>
          <w:sz w:val="16"/>
          <w:szCs w:val="16"/>
        </w:rPr>
        <w:t>City=DÜZCE</w:t>
      </w:r>
    </w:p>
    <w:p w:rsidR="00FF730D" w:rsidRDefault="00B93CA3" w:rsidP="00FF730D">
      <w:pPr>
        <w:ind w:right="15"/>
        <w:jc w:val="both"/>
        <w:rPr>
          <w:rFonts w:ascii="Calibri" w:hAnsi="Calibri" w:cs="Calibri"/>
          <w:bCs/>
          <w:iCs/>
        </w:rPr>
      </w:pPr>
      <w:r>
        <w:rPr>
          <w:rFonts w:ascii="Calibri" w:hAnsi="Calibri" w:cs="Calibri"/>
          <w:b/>
          <w:bCs/>
          <w:iCs/>
        </w:rPr>
        <w:t xml:space="preserve">Q2.  </w:t>
      </w:r>
      <w:r w:rsidR="0076364F">
        <w:rPr>
          <w:rFonts w:ascii="Calibri" w:hAnsi="Calibri" w:cs="Calibri"/>
          <w:b/>
          <w:bCs/>
          <w:iCs/>
        </w:rPr>
        <w:t>a</w:t>
      </w:r>
      <w:r w:rsidR="00FF730D">
        <w:rPr>
          <w:rFonts w:ascii="Calibri" w:hAnsi="Calibri" w:cs="Calibri"/>
          <w:b/>
          <w:bCs/>
          <w:iCs/>
        </w:rPr>
        <w:t xml:space="preserve">) </w:t>
      </w:r>
      <w:r w:rsidR="00FF730D" w:rsidRPr="005D2750">
        <w:rPr>
          <w:rFonts w:ascii="Calibri" w:hAnsi="Calibri" w:cs="Calibri"/>
          <w:bCs/>
          <w:iCs/>
        </w:rPr>
        <w:t xml:space="preserve">Create the following </w:t>
      </w:r>
      <w:r w:rsidR="00FF730D" w:rsidRPr="00FF730D">
        <w:rPr>
          <w:rFonts w:ascii="Calibri" w:hAnsi="Calibri" w:cs="Calibri"/>
          <w:b/>
          <w:bCs/>
          <w:iCs/>
          <w:u w:val="single"/>
        </w:rPr>
        <w:t>IDETools</w:t>
      </w:r>
      <w:r w:rsidR="00FF730D">
        <w:rPr>
          <w:rFonts w:ascii="Calibri" w:hAnsi="Calibri" w:cs="Calibri"/>
          <w:bCs/>
          <w:iCs/>
        </w:rPr>
        <w:t xml:space="preserve"> </w:t>
      </w:r>
      <w:r w:rsidR="00FF730D" w:rsidRPr="005D2750">
        <w:rPr>
          <w:rFonts w:ascii="Calibri" w:hAnsi="Calibri" w:cs="Calibri"/>
          <w:bCs/>
          <w:iCs/>
        </w:rPr>
        <w:t xml:space="preserve">class structure with the given data members </w:t>
      </w:r>
      <w:r w:rsidR="00FF730D">
        <w:rPr>
          <w:rFonts w:ascii="Calibri" w:hAnsi="Calibri" w:cs="Calibri"/>
          <w:bCs/>
          <w:iCs/>
        </w:rPr>
        <w:t xml:space="preserve">also </w:t>
      </w:r>
      <w:r w:rsidR="00FF730D" w:rsidRPr="005D2750">
        <w:rPr>
          <w:rFonts w:ascii="Calibri" w:hAnsi="Calibri" w:cs="Calibri"/>
          <w:bCs/>
          <w:iCs/>
        </w:rPr>
        <w:t xml:space="preserve">write the </w:t>
      </w:r>
      <w:r w:rsidR="00FF730D">
        <w:rPr>
          <w:rFonts w:ascii="Calibri" w:hAnsi="Calibri" w:cs="Calibri"/>
          <w:bCs/>
          <w:iCs/>
        </w:rPr>
        <w:t>constructor, getters, setters and</w:t>
      </w:r>
      <w:r w:rsidR="00B86D95">
        <w:rPr>
          <w:rFonts w:ascii="Calibri" w:hAnsi="Calibri" w:cs="Calibri"/>
          <w:bCs/>
          <w:iCs/>
        </w:rPr>
        <w:t xml:space="preserve"> a</w:t>
      </w:r>
      <w:r w:rsidR="00FF730D">
        <w:rPr>
          <w:rFonts w:ascii="Calibri" w:hAnsi="Calibri" w:cs="Calibri"/>
          <w:bCs/>
          <w:iCs/>
        </w:rPr>
        <w:t xml:space="preserve"> </w:t>
      </w:r>
      <w:r w:rsidR="00FF730D" w:rsidRPr="005D2750">
        <w:rPr>
          <w:rFonts w:ascii="Calibri" w:hAnsi="Calibri" w:cs="Calibri"/>
          <w:bCs/>
          <w:iCs/>
        </w:rPr>
        <w:t>toString method;</w:t>
      </w:r>
    </w:p>
    <w:p w:rsidR="00FF730D" w:rsidRDefault="00FF730D" w:rsidP="00FF730D">
      <w:pPr>
        <w:numPr>
          <w:ilvl w:val="0"/>
          <w:numId w:val="26"/>
        </w:numPr>
        <w:ind w:right="15"/>
        <w:jc w:val="both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Non-default constructor; gets all the data member from the user and assign</w:t>
      </w:r>
      <w:r w:rsidR="00B86D95">
        <w:rPr>
          <w:rFonts w:ascii="Calibri" w:hAnsi="Calibri" w:cs="Calibri"/>
          <w:bCs/>
          <w:iCs/>
        </w:rPr>
        <w:t>s</w:t>
      </w:r>
      <w:r>
        <w:rPr>
          <w:rFonts w:ascii="Calibri" w:hAnsi="Calibri" w:cs="Calibri"/>
          <w:bCs/>
          <w:iCs/>
        </w:rPr>
        <w:t xml:space="preserve"> them to original ones.</w:t>
      </w:r>
    </w:p>
    <w:p w:rsidR="007A3A3D" w:rsidRDefault="00FF730D" w:rsidP="00FF730D">
      <w:pPr>
        <w:numPr>
          <w:ilvl w:val="0"/>
          <w:numId w:val="26"/>
        </w:numPr>
        <w:ind w:right="15"/>
        <w:jc w:val="both"/>
        <w:rPr>
          <w:rFonts w:ascii="Calibri" w:hAnsi="Calibri" w:cs="Calibri"/>
          <w:bCs/>
          <w:iCs/>
        </w:rPr>
      </w:pPr>
      <w:r w:rsidRPr="00FF730D">
        <w:rPr>
          <w:rFonts w:ascii="Calibri" w:hAnsi="Calibri" w:cs="Calibri"/>
          <w:bCs/>
          <w:iCs/>
        </w:rPr>
        <w:t xml:space="preserve">Write </w:t>
      </w:r>
      <w:r w:rsidR="00B86D95">
        <w:rPr>
          <w:rFonts w:ascii="Calibri" w:hAnsi="Calibri" w:cs="Calibri"/>
          <w:bCs/>
          <w:iCs/>
        </w:rPr>
        <w:t xml:space="preserve">a </w:t>
      </w:r>
      <w:r w:rsidRPr="00FF730D">
        <w:rPr>
          <w:rFonts w:ascii="Calibri" w:hAnsi="Calibri" w:cs="Calibri"/>
          <w:bCs/>
          <w:iCs/>
        </w:rPr>
        <w:t>toString() method as in the example run.</w:t>
      </w:r>
    </w:p>
    <w:p w:rsidR="00FF730D" w:rsidRDefault="00FF730D" w:rsidP="00FF730D">
      <w:pPr>
        <w:ind w:left="720" w:right="15"/>
        <w:jc w:val="both"/>
        <w:rPr>
          <w:rFonts w:ascii="Calibri" w:hAnsi="Calibri" w:cs="Calibri"/>
          <w:bCs/>
          <w:iCs/>
        </w:rPr>
      </w:pPr>
    </w:p>
    <w:p w:rsidR="00FF730D" w:rsidRDefault="00FF730D" w:rsidP="00FF730D">
      <w:pPr>
        <w:ind w:left="720" w:right="15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 xml:space="preserve">                                                        </w:t>
      </w:r>
      <w:r w:rsidR="00044A3A">
        <w:rPr>
          <w:rFonts w:ascii="Calibri" w:hAnsi="Calibri" w:cs="Calibri"/>
          <w:bCs/>
          <w:iCs/>
          <w:noProof/>
          <w:lang w:val="tr-TR" w:eastAsia="tr-TR"/>
        </w:rPr>
        <w:drawing>
          <wp:inline distT="0" distB="0" distL="0" distR="0">
            <wp:extent cx="226695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7FE" w:rsidRDefault="00C967FE" w:rsidP="00FF730D">
      <w:pPr>
        <w:ind w:left="720" w:right="15"/>
        <w:rPr>
          <w:rFonts w:ascii="Calibri" w:hAnsi="Calibri" w:cs="Calibri"/>
          <w:bCs/>
          <w:iCs/>
        </w:rPr>
      </w:pPr>
    </w:p>
    <w:p w:rsidR="00FF730D" w:rsidRDefault="00BE6107" w:rsidP="00FF730D">
      <w:pPr>
        <w:numPr>
          <w:ilvl w:val="0"/>
          <w:numId w:val="27"/>
        </w:numPr>
        <w:tabs>
          <w:tab w:val="left" w:pos="709"/>
        </w:tabs>
        <w:ind w:left="709" w:hanging="283"/>
        <w:rPr>
          <w:rFonts w:ascii="Calibri" w:hAnsi="Calibri" w:cs="Calibri"/>
        </w:rPr>
      </w:pPr>
      <w:r>
        <w:rPr>
          <w:rFonts w:ascii="Calibri" w:hAnsi="Calibri" w:cs="Calibri"/>
        </w:rPr>
        <w:t>Create another class as IDEMain</w:t>
      </w:r>
      <w:r w:rsidR="00FF730D" w:rsidRPr="00FF730D">
        <w:rPr>
          <w:rFonts w:ascii="Calibri" w:hAnsi="Calibri" w:cs="Calibri"/>
        </w:rPr>
        <w:t xml:space="preserve">; </w:t>
      </w:r>
      <w:r>
        <w:rPr>
          <w:rFonts w:ascii="Calibri" w:hAnsi="Calibri" w:cs="Calibri"/>
        </w:rPr>
        <w:t xml:space="preserve">in which the </w:t>
      </w:r>
      <w:r w:rsidR="00FF730D">
        <w:rPr>
          <w:rFonts w:ascii="Calibri" w:hAnsi="Calibri" w:cs="Calibri"/>
        </w:rPr>
        <w:t>program gets the number of IDE tools from the user and gets each IDE Tool information from the user. Finally, display</w:t>
      </w:r>
      <w:r>
        <w:rPr>
          <w:rFonts w:ascii="Calibri" w:hAnsi="Calibri" w:cs="Calibri"/>
        </w:rPr>
        <w:t>s</w:t>
      </w:r>
      <w:r w:rsidR="00FF730D">
        <w:rPr>
          <w:rFonts w:ascii="Calibri" w:hAnsi="Calibri" w:cs="Calibri"/>
        </w:rPr>
        <w:t xml:space="preserve"> each IDETools object on the screen.</w:t>
      </w:r>
    </w:p>
    <w:p w:rsidR="001B47CF" w:rsidRDefault="001B47CF" w:rsidP="001B47CF">
      <w:pPr>
        <w:tabs>
          <w:tab w:val="left" w:pos="709"/>
        </w:tabs>
        <w:ind w:left="709"/>
        <w:rPr>
          <w:rFonts w:ascii="Calibri" w:hAnsi="Calibri" w:cs="Calibri"/>
        </w:rPr>
      </w:pPr>
    </w:p>
    <w:p w:rsidR="00AD2C11" w:rsidRDefault="00AD2C11" w:rsidP="00AD2C11">
      <w:pPr>
        <w:tabs>
          <w:tab w:val="left" w:pos="709"/>
        </w:tabs>
        <w:ind w:left="426"/>
        <w:rPr>
          <w:rFonts w:ascii="Calibri" w:hAnsi="Calibri" w:cs="Calibri"/>
        </w:rPr>
      </w:pPr>
    </w:p>
    <w:p w:rsidR="00AD2C11" w:rsidRDefault="00AD2C11" w:rsidP="00CD6E5D">
      <w:pPr>
        <w:tabs>
          <w:tab w:val="left" w:pos="709"/>
        </w:tabs>
        <w:rPr>
          <w:rFonts w:ascii="Calibri" w:hAnsi="Calibri" w:cs="Calibri"/>
        </w:rPr>
      </w:pPr>
    </w:p>
    <w:p w:rsidR="00AD2C11" w:rsidRPr="00CD6E5D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b/>
          <w:sz w:val="16"/>
          <w:szCs w:val="16"/>
          <w:u w:val="single"/>
        </w:rPr>
      </w:pPr>
      <w:r w:rsidRPr="00CD6E5D">
        <w:rPr>
          <w:rFonts w:ascii="Courier New" w:hAnsi="Courier New" w:cs="Courier New"/>
          <w:b/>
          <w:sz w:val="16"/>
          <w:szCs w:val="16"/>
          <w:u w:val="single"/>
        </w:rPr>
        <w:t>Output:</w:t>
      </w:r>
    </w:p>
    <w:p w:rsidR="00AD2C11" w:rsidRP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  <w:r w:rsidRPr="00AD2C11">
        <w:rPr>
          <w:rFonts w:ascii="Courier New" w:hAnsi="Courier New" w:cs="Courier New"/>
          <w:sz w:val="16"/>
          <w:szCs w:val="16"/>
        </w:rPr>
        <w:t>How many IDE TOOLs do you want to enter:</w:t>
      </w:r>
    </w:p>
    <w:p w:rsidR="00AD2C11" w:rsidRP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  <w:r w:rsidRPr="00AD2C11">
        <w:rPr>
          <w:rFonts w:ascii="Courier New" w:hAnsi="Courier New" w:cs="Courier New"/>
          <w:sz w:val="16"/>
          <w:szCs w:val="16"/>
        </w:rPr>
        <w:t>3</w:t>
      </w:r>
    </w:p>
    <w:p w:rsidR="00AD2C11" w:rsidRP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</w:p>
    <w:p w:rsid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  <w:r w:rsidRPr="00AD2C11">
        <w:rPr>
          <w:rFonts w:ascii="Courier New" w:hAnsi="Courier New" w:cs="Courier New"/>
          <w:sz w:val="16"/>
          <w:szCs w:val="16"/>
        </w:rPr>
        <w:t>Enter 1. IDE name:</w:t>
      </w:r>
    </w:p>
    <w:p w:rsidR="00AD2C11" w:rsidRP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  <w:r w:rsidRPr="00AD2C11">
        <w:rPr>
          <w:rFonts w:ascii="Courier New" w:hAnsi="Courier New" w:cs="Courier New"/>
          <w:sz w:val="16"/>
          <w:szCs w:val="16"/>
        </w:rPr>
        <w:t>Netbeans</w:t>
      </w:r>
    </w:p>
    <w:p w:rsidR="00AD2C11" w:rsidRP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  <w:r w:rsidRPr="00AD2C11">
        <w:rPr>
          <w:rFonts w:ascii="Courier New" w:hAnsi="Courier New" w:cs="Courier New"/>
          <w:sz w:val="16"/>
          <w:szCs w:val="16"/>
        </w:rPr>
        <w:t>Enter version:</w:t>
      </w:r>
    </w:p>
    <w:p w:rsidR="00AD2C11" w:rsidRP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  <w:r w:rsidRPr="00AD2C11">
        <w:rPr>
          <w:rFonts w:ascii="Courier New" w:hAnsi="Courier New" w:cs="Courier New"/>
          <w:sz w:val="16"/>
          <w:szCs w:val="16"/>
        </w:rPr>
        <w:t>8</w:t>
      </w:r>
    </w:p>
    <w:p w:rsidR="00AD2C11" w:rsidRP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  <w:r w:rsidRPr="00AD2C11">
        <w:rPr>
          <w:rFonts w:ascii="Courier New" w:hAnsi="Courier New" w:cs="Courier New"/>
          <w:sz w:val="16"/>
          <w:szCs w:val="16"/>
        </w:rPr>
        <w:t>Enter Supported Languages:</w:t>
      </w:r>
    </w:p>
    <w:p w:rsidR="00AD2C11" w:rsidRP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  <w:r w:rsidRPr="00AD2C11">
        <w:rPr>
          <w:rFonts w:ascii="Courier New" w:hAnsi="Courier New" w:cs="Courier New"/>
          <w:sz w:val="16"/>
          <w:szCs w:val="16"/>
        </w:rPr>
        <w:t>C++,Java</w:t>
      </w:r>
    </w:p>
    <w:p w:rsidR="00AD2C11" w:rsidRP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  <w:r w:rsidRPr="00AD2C11">
        <w:rPr>
          <w:rFonts w:ascii="Courier New" w:hAnsi="Courier New" w:cs="Courier New"/>
          <w:sz w:val="16"/>
          <w:szCs w:val="16"/>
        </w:rPr>
        <w:t>Enter Drawbacks:</w:t>
      </w:r>
    </w:p>
    <w:p w:rsidR="00AD2C11" w:rsidRP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  <w:r w:rsidRPr="00AD2C11">
        <w:rPr>
          <w:rFonts w:ascii="Courier New" w:hAnsi="Courier New" w:cs="Courier New"/>
          <w:sz w:val="16"/>
          <w:szCs w:val="16"/>
        </w:rPr>
        <w:t>Longtime to Open</w:t>
      </w:r>
    </w:p>
    <w:p w:rsidR="00AD2C11" w:rsidRP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</w:p>
    <w:p w:rsidR="00AD2C11" w:rsidRP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  <w:r w:rsidRPr="00AD2C11">
        <w:rPr>
          <w:rFonts w:ascii="Courier New" w:hAnsi="Courier New" w:cs="Courier New"/>
          <w:sz w:val="16"/>
          <w:szCs w:val="16"/>
        </w:rPr>
        <w:t>IDETools</w:t>
      </w:r>
    </w:p>
    <w:p w:rsidR="00AD2C11" w:rsidRP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  <w:r w:rsidRPr="00AD2C11">
        <w:rPr>
          <w:rFonts w:ascii="Courier New" w:hAnsi="Courier New" w:cs="Courier New"/>
          <w:sz w:val="16"/>
          <w:szCs w:val="16"/>
        </w:rPr>
        <w:t>Name=Netbeans</w:t>
      </w:r>
    </w:p>
    <w:p w:rsidR="00AD2C11" w:rsidRP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  <w:r w:rsidRPr="00AD2C11">
        <w:rPr>
          <w:rFonts w:ascii="Courier New" w:hAnsi="Courier New" w:cs="Courier New"/>
          <w:sz w:val="16"/>
          <w:szCs w:val="16"/>
        </w:rPr>
        <w:t>Version=8.0</w:t>
      </w:r>
    </w:p>
    <w:p w:rsidR="00AD2C11" w:rsidRP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  <w:r w:rsidRPr="00AD2C11">
        <w:rPr>
          <w:rFonts w:ascii="Courier New" w:hAnsi="Courier New" w:cs="Courier New"/>
          <w:sz w:val="16"/>
          <w:szCs w:val="16"/>
        </w:rPr>
        <w:t>SupportedLanguages=C++,Java</w:t>
      </w:r>
    </w:p>
    <w:p w:rsidR="00AD2C11" w:rsidRP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  <w:r w:rsidRPr="00AD2C11">
        <w:rPr>
          <w:rFonts w:ascii="Courier New" w:hAnsi="Courier New" w:cs="Courier New"/>
          <w:sz w:val="16"/>
          <w:szCs w:val="16"/>
        </w:rPr>
        <w:t>Drawbacks=Longtime to Open</w:t>
      </w:r>
    </w:p>
    <w:p w:rsidR="00AD2C11" w:rsidRP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</w:p>
    <w:p w:rsid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  <w:r w:rsidRPr="00AD2C11">
        <w:rPr>
          <w:rFonts w:ascii="Courier New" w:hAnsi="Courier New" w:cs="Courier New"/>
          <w:sz w:val="16"/>
          <w:szCs w:val="16"/>
        </w:rPr>
        <w:t>Enter 2. IDE name:</w:t>
      </w:r>
    </w:p>
    <w:p w:rsidR="00AD2C11" w:rsidRP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  <w:r w:rsidRPr="00AD2C11">
        <w:rPr>
          <w:rFonts w:ascii="Courier New" w:hAnsi="Courier New" w:cs="Courier New"/>
          <w:sz w:val="16"/>
          <w:szCs w:val="16"/>
        </w:rPr>
        <w:t>Eclipse</w:t>
      </w:r>
    </w:p>
    <w:p w:rsidR="00AD2C11" w:rsidRP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  <w:r w:rsidRPr="00AD2C11">
        <w:rPr>
          <w:rFonts w:ascii="Courier New" w:hAnsi="Courier New" w:cs="Courier New"/>
          <w:sz w:val="16"/>
          <w:szCs w:val="16"/>
        </w:rPr>
        <w:t>Enter version:</w:t>
      </w:r>
    </w:p>
    <w:p w:rsidR="00AD2C11" w:rsidRP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  <w:r w:rsidRPr="00AD2C11">
        <w:rPr>
          <w:rFonts w:ascii="Courier New" w:hAnsi="Courier New" w:cs="Courier New"/>
          <w:sz w:val="16"/>
          <w:szCs w:val="16"/>
        </w:rPr>
        <w:t>11</w:t>
      </w:r>
    </w:p>
    <w:p w:rsidR="00AD2C11" w:rsidRP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  <w:r w:rsidRPr="00AD2C11">
        <w:rPr>
          <w:rFonts w:ascii="Courier New" w:hAnsi="Courier New" w:cs="Courier New"/>
          <w:sz w:val="16"/>
          <w:szCs w:val="16"/>
        </w:rPr>
        <w:t>Enter Supported Languages:</w:t>
      </w:r>
    </w:p>
    <w:p w:rsidR="00AD2C11" w:rsidRP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  <w:r w:rsidRPr="00AD2C11">
        <w:rPr>
          <w:rFonts w:ascii="Courier New" w:hAnsi="Courier New" w:cs="Courier New"/>
          <w:sz w:val="16"/>
          <w:szCs w:val="16"/>
        </w:rPr>
        <w:t>C, C++, Java, Perl, PHP, Python</w:t>
      </w:r>
    </w:p>
    <w:p w:rsidR="00AD2C11" w:rsidRP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  <w:r w:rsidRPr="00AD2C11">
        <w:rPr>
          <w:rFonts w:ascii="Courier New" w:hAnsi="Courier New" w:cs="Courier New"/>
          <w:sz w:val="16"/>
          <w:szCs w:val="16"/>
        </w:rPr>
        <w:t>Enter Drawbacks:</w:t>
      </w:r>
    </w:p>
    <w:p w:rsidR="00AD2C11" w:rsidRP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M</w:t>
      </w:r>
      <w:r w:rsidRPr="00AD2C11">
        <w:rPr>
          <w:rFonts w:ascii="Courier New" w:hAnsi="Courier New" w:cs="Courier New"/>
          <w:sz w:val="16"/>
          <w:szCs w:val="16"/>
        </w:rPr>
        <w:t>ay be intimidating to newcomer</w:t>
      </w:r>
    </w:p>
    <w:p w:rsidR="00AD2C11" w:rsidRP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</w:p>
    <w:p w:rsidR="00AD2C11" w:rsidRP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  <w:r w:rsidRPr="00AD2C11">
        <w:rPr>
          <w:rFonts w:ascii="Courier New" w:hAnsi="Courier New" w:cs="Courier New"/>
          <w:sz w:val="16"/>
          <w:szCs w:val="16"/>
        </w:rPr>
        <w:t>IDETools</w:t>
      </w:r>
    </w:p>
    <w:p w:rsidR="00AD2C11" w:rsidRP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  <w:r w:rsidRPr="00AD2C11">
        <w:rPr>
          <w:rFonts w:ascii="Courier New" w:hAnsi="Courier New" w:cs="Courier New"/>
          <w:sz w:val="16"/>
          <w:szCs w:val="16"/>
        </w:rPr>
        <w:t>Name=Eclipse</w:t>
      </w:r>
    </w:p>
    <w:p w:rsidR="00AD2C11" w:rsidRP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  <w:r w:rsidRPr="00AD2C11">
        <w:rPr>
          <w:rFonts w:ascii="Courier New" w:hAnsi="Courier New" w:cs="Courier New"/>
          <w:sz w:val="16"/>
          <w:szCs w:val="16"/>
        </w:rPr>
        <w:t>Version=11.0</w:t>
      </w:r>
    </w:p>
    <w:p w:rsidR="00AD2C11" w:rsidRP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  <w:r w:rsidRPr="00AD2C11">
        <w:rPr>
          <w:rFonts w:ascii="Courier New" w:hAnsi="Courier New" w:cs="Courier New"/>
          <w:sz w:val="16"/>
          <w:szCs w:val="16"/>
        </w:rPr>
        <w:t>SupportedLanguages=C, C++, Java, Perl, PHP, Python</w:t>
      </w:r>
    </w:p>
    <w:p w:rsidR="00AD2C11" w:rsidRP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Drawbacks=M</w:t>
      </w:r>
      <w:r w:rsidRPr="00AD2C11">
        <w:rPr>
          <w:rFonts w:ascii="Courier New" w:hAnsi="Courier New" w:cs="Courier New"/>
          <w:sz w:val="16"/>
          <w:szCs w:val="16"/>
        </w:rPr>
        <w:t>ay be intimidating to newcomer</w:t>
      </w:r>
    </w:p>
    <w:p w:rsidR="00AD2C11" w:rsidRP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</w:p>
    <w:p w:rsid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  <w:r w:rsidRPr="00AD2C11">
        <w:rPr>
          <w:rFonts w:ascii="Courier New" w:hAnsi="Courier New" w:cs="Courier New"/>
          <w:sz w:val="16"/>
          <w:szCs w:val="16"/>
        </w:rPr>
        <w:t>Enter 3. IDE name:</w:t>
      </w:r>
    </w:p>
    <w:p w:rsidR="00AD2C11" w:rsidRP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  <w:r w:rsidRPr="00AD2C11">
        <w:rPr>
          <w:rFonts w:ascii="Courier New" w:hAnsi="Courier New" w:cs="Courier New"/>
          <w:sz w:val="16"/>
          <w:szCs w:val="16"/>
        </w:rPr>
        <w:t>Code::Blocks</w:t>
      </w:r>
    </w:p>
    <w:p w:rsidR="00AD2C11" w:rsidRP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  <w:r w:rsidRPr="00AD2C11">
        <w:rPr>
          <w:rFonts w:ascii="Courier New" w:hAnsi="Courier New" w:cs="Courier New"/>
          <w:sz w:val="16"/>
          <w:szCs w:val="16"/>
        </w:rPr>
        <w:t>Enter version:</w:t>
      </w:r>
    </w:p>
    <w:p w:rsidR="00AD2C11" w:rsidRP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  <w:r w:rsidRPr="00AD2C11">
        <w:rPr>
          <w:rFonts w:ascii="Courier New" w:hAnsi="Courier New" w:cs="Courier New"/>
          <w:sz w:val="16"/>
          <w:szCs w:val="16"/>
        </w:rPr>
        <w:t>6</w:t>
      </w:r>
    </w:p>
    <w:p w:rsidR="00AD2C11" w:rsidRP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  <w:r w:rsidRPr="00AD2C11">
        <w:rPr>
          <w:rFonts w:ascii="Courier New" w:hAnsi="Courier New" w:cs="Courier New"/>
          <w:sz w:val="16"/>
          <w:szCs w:val="16"/>
        </w:rPr>
        <w:t>Enter Supported Languages:</w:t>
      </w:r>
    </w:p>
    <w:p w:rsidR="00AD2C11" w:rsidRP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  <w:r w:rsidRPr="00AD2C11">
        <w:rPr>
          <w:rFonts w:ascii="Courier New" w:hAnsi="Courier New" w:cs="Courier New"/>
          <w:sz w:val="16"/>
          <w:szCs w:val="16"/>
        </w:rPr>
        <w:t>C, C++, Fortran</w:t>
      </w:r>
    </w:p>
    <w:p w:rsidR="00AD2C11" w:rsidRP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  <w:r w:rsidRPr="00AD2C11">
        <w:rPr>
          <w:rFonts w:ascii="Courier New" w:hAnsi="Courier New" w:cs="Courier New"/>
          <w:sz w:val="16"/>
          <w:szCs w:val="16"/>
        </w:rPr>
        <w:t>Enter Drawbacks:</w:t>
      </w:r>
    </w:p>
    <w:p w:rsidR="00AD2C11" w:rsidRP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  <w:r w:rsidRPr="00AD2C11">
        <w:rPr>
          <w:rFonts w:ascii="Courier New" w:hAnsi="Courier New" w:cs="Courier New"/>
          <w:sz w:val="16"/>
          <w:szCs w:val="16"/>
        </w:rPr>
        <w:t>Advanced coders may be frustrated with the limitations</w:t>
      </w:r>
    </w:p>
    <w:p w:rsidR="00AD2C11" w:rsidRP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</w:p>
    <w:p w:rsidR="00AD2C11" w:rsidRP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  <w:r w:rsidRPr="00AD2C11">
        <w:rPr>
          <w:rFonts w:ascii="Courier New" w:hAnsi="Courier New" w:cs="Courier New"/>
          <w:sz w:val="16"/>
          <w:szCs w:val="16"/>
        </w:rPr>
        <w:t>IDETools</w:t>
      </w:r>
    </w:p>
    <w:p w:rsidR="00AD2C11" w:rsidRP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  <w:r w:rsidRPr="00AD2C11">
        <w:rPr>
          <w:rFonts w:ascii="Courier New" w:hAnsi="Courier New" w:cs="Courier New"/>
          <w:sz w:val="16"/>
          <w:szCs w:val="16"/>
        </w:rPr>
        <w:t>Name=Code::Blocks</w:t>
      </w:r>
    </w:p>
    <w:p w:rsidR="00AD2C11" w:rsidRP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  <w:r w:rsidRPr="00AD2C11">
        <w:rPr>
          <w:rFonts w:ascii="Courier New" w:hAnsi="Courier New" w:cs="Courier New"/>
          <w:sz w:val="16"/>
          <w:szCs w:val="16"/>
        </w:rPr>
        <w:t>Version=6.0</w:t>
      </w:r>
    </w:p>
    <w:p w:rsidR="00AD2C11" w:rsidRP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  <w:r w:rsidRPr="00AD2C11">
        <w:rPr>
          <w:rFonts w:ascii="Courier New" w:hAnsi="Courier New" w:cs="Courier New"/>
          <w:sz w:val="16"/>
          <w:szCs w:val="16"/>
        </w:rPr>
        <w:t>SupportedLanguages=C, C++, Fortran</w:t>
      </w:r>
    </w:p>
    <w:p w:rsidR="00AD2C11" w:rsidRPr="00AD2C11" w:rsidRDefault="00AD2C11" w:rsidP="00AD2C11">
      <w:pPr>
        <w:tabs>
          <w:tab w:val="left" w:pos="709"/>
        </w:tabs>
        <w:ind w:left="426"/>
        <w:rPr>
          <w:rFonts w:ascii="Courier New" w:hAnsi="Courier New" w:cs="Courier New"/>
          <w:sz w:val="16"/>
          <w:szCs w:val="16"/>
        </w:rPr>
      </w:pPr>
      <w:r w:rsidRPr="00AD2C11">
        <w:rPr>
          <w:rFonts w:ascii="Courier New" w:hAnsi="Courier New" w:cs="Courier New"/>
          <w:sz w:val="16"/>
          <w:szCs w:val="16"/>
        </w:rPr>
        <w:t>Drawbacks=Advanced coders may be frustrated with the limitations</w:t>
      </w:r>
    </w:p>
    <w:p w:rsidR="00FF730D" w:rsidRDefault="00FF730D" w:rsidP="00FF730D">
      <w:pPr>
        <w:ind w:left="720" w:right="15"/>
        <w:rPr>
          <w:rFonts w:ascii="Calibri" w:hAnsi="Calibri" w:cs="Calibri"/>
          <w:bCs/>
          <w:iCs/>
        </w:rPr>
      </w:pPr>
    </w:p>
    <w:p w:rsidR="00CD6E5D" w:rsidRDefault="00CD6E5D" w:rsidP="00FF730D">
      <w:pPr>
        <w:ind w:left="720" w:right="15"/>
        <w:rPr>
          <w:rFonts w:ascii="Calibri" w:hAnsi="Calibri" w:cs="Calibri"/>
          <w:bCs/>
          <w:iCs/>
        </w:rPr>
      </w:pPr>
    </w:p>
    <w:p w:rsidR="00CD6E5D" w:rsidRDefault="00CD6E5D" w:rsidP="001B47CF">
      <w:pPr>
        <w:ind w:left="426" w:right="15" w:hanging="284"/>
        <w:jc w:val="both"/>
        <w:rPr>
          <w:rFonts w:ascii="Calibri" w:hAnsi="Calibri" w:cs="Calibri"/>
          <w:bCs/>
          <w:iCs/>
        </w:rPr>
      </w:pPr>
      <w:r>
        <w:rPr>
          <w:rFonts w:ascii="Calibri" w:hAnsi="Calibri" w:cs="Calibri"/>
          <w:b/>
          <w:bCs/>
          <w:iCs/>
        </w:rPr>
        <w:t xml:space="preserve">b)  </w:t>
      </w:r>
      <w:r>
        <w:rPr>
          <w:rFonts w:ascii="Calibri" w:hAnsi="Calibri" w:cs="Calibri"/>
          <w:bCs/>
          <w:iCs/>
        </w:rPr>
        <w:t xml:space="preserve">Write the same question </w:t>
      </w:r>
      <w:r w:rsidR="00BE6107">
        <w:rPr>
          <w:rFonts w:ascii="Calibri" w:hAnsi="Calibri" w:cs="Calibri"/>
          <w:bCs/>
          <w:iCs/>
        </w:rPr>
        <w:t>by adding a getInput() method inside the IDETools class.</w:t>
      </w:r>
      <w:r w:rsidR="001C1201">
        <w:rPr>
          <w:rFonts w:ascii="Calibri" w:hAnsi="Calibri" w:cs="Calibri"/>
          <w:bCs/>
          <w:iCs/>
        </w:rPr>
        <w:t xml:space="preserve"> </w:t>
      </w:r>
      <w:r w:rsidR="00296444">
        <w:rPr>
          <w:rFonts w:ascii="Calibri" w:hAnsi="Calibri" w:cs="Calibri"/>
          <w:bCs/>
          <w:iCs/>
        </w:rPr>
        <w:t xml:space="preserve">The </w:t>
      </w:r>
      <w:r>
        <w:rPr>
          <w:rFonts w:ascii="Calibri" w:hAnsi="Calibri" w:cs="Calibri"/>
          <w:bCs/>
          <w:iCs/>
        </w:rPr>
        <w:t xml:space="preserve">getInput() method </w:t>
      </w:r>
      <w:r w:rsidR="00296444">
        <w:rPr>
          <w:rFonts w:ascii="Calibri" w:hAnsi="Calibri" w:cs="Calibri"/>
          <w:bCs/>
          <w:iCs/>
        </w:rPr>
        <w:t>will</w:t>
      </w:r>
      <w:r w:rsidR="009741BA">
        <w:rPr>
          <w:rFonts w:ascii="Calibri" w:hAnsi="Calibri" w:cs="Calibri"/>
          <w:bCs/>
          <w:iCs/>
        </w:rPr>
        <w:t xml:space="preserve"> </w:t>
      </w:r>
      <w:r>
        <w:rPr>
          <w:rFonts w:ascii="Calibri" w:hAnsi="Calibri" w:cs="Calibri"/>
          <w:bCs/>
          <w:iCs/>
        </w:rPr>
        <w:t>get all the data members  from the user and assign</w:t>
      </w:r>
      <w:r w:rsidR="00296444">
        <w:rPr>
          <w:rFonts w:ascii="Calibri" w:hAnsi="Calibri" w:cs="Calibri"/>
          <w:bCs/>
          <w:iCs/>
        </w:rPr>
        <w:t>s them to</w:t>
      </w:r>
      <w:r>
        <w:rPr>
          <w:rFonts w:ascii="Calibri" w:hAnsi="Calibri" w:cs="Calibri"/>
          <w:bCs/>
          <w:iCs/>
        </w:rPr>
        <w:t xml:space="preserve"> the original ones.</w:t>
      </w:r>
    </w:p>
    <w:p w:rsidR="00CD6E5D" w:rsidRDefault="00CD6E5D" w:rsidP="00CD6E5D">
      <w:pPr>
        <w:ind w:left="720" w:right="15"/>
        <w:jc w:val="both"/>
        <w:rPr>
          <w:rFonts w:ascii="Calibri" w:hAnsi="Calibri" w:cs="Calibri"/>
          <w:bCs/>
          <w:iCs/>
        </w:rPr>
      </w:pPr>
    </w:p>
    <w:p w:rsidR="00CD6E5D" w:rsidRDefault="00044A3A" w:rsidP="00CD6E5D">
      <w:pPr>
        <w:ind w:right="15"/>
        <w:jc w:val="center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  <w:noProof/>
          <w:lang w:val="tr-TR" w:eastAsia="tr-TR"/>
        </w:rPr>
        <w:drawing>
          <wp:inline distT="0" distB="0" distL="0" distR="0">
            <wp:extent cx="197167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38C" w:rsidRDefault="003F338C" w:rsidP="00CD6E5D">
      <w:pPr>
        <w:ind w:right="15"/>
        <w:jc w:val="center"/>
        <w:rPr>
          <w:rFonts w:ascii="Calibri" w:hAnsi="Calibri" w:cs="Calibri"/>
          <w:bCs/>
          <w:iCs/>
        </w:rPr>
      </w:pPr>
    </w:p>
    <w:p w:rsidR="003F338C" w:rsidRDefault="003F338C" w:rsidP="00CD6E5D">
      <w:pPr>
        <w:ind w:right="15"/>
        <w:jc w:val="center"/>
        <w:rPr>
          <w:rFonts w:ascii="Calibri" w:hAnsi="Calibri" w:cs="Calibri"/>
          <w:bCs/>
          <w:iCs/>
        </w:rPr>
      </w:pPr>
    </w:p>
    <w:p w:rsidR="003F338C" w:rsidRDefault="003F338C" w:rsidP="00CD6E5D">
      <w:pPr>
        <w:ind w:right="15"/>
        <w:jc w:val="center"/>
        <w:rPr>
          <w:rFonts w:ascii="Calibri" w:hAnsi="Calibri" w:cs="Calibri"/>
          <w:bCs/>
          <w:iCs/>
        </w:rPr>
      </w:pPr>
    </w:p>
    <w:p w:rsidR="003F338C" w:rsidRDefault="003F338C" w:rsidP="00CD6E5D">
      <w:pPr>
        <w:ind w:right="15"/>
        <w:jc w:val="center"/>
        <w:rPr>
          <w:rFonts w:ascii="Calibri" w:hAnsi="Calibri" w:cs="Calibri"/>
          <w:bCs/>
          <w:iCs/>
        </w:rPr>
      </w:pPr>
    </w:p>
    <w:p w:rsidR="003F338C" w:rsidRDefault="003F338C" w:rsidP="00CD6E5D">
      <w:pPr>
        <w:ind w:right="15"/>
        <w:jc w:val="center"/>
        <w:rPr>
          <w:rFonts w:ascii="Calibri" w:hAnsi="Calibri" w:cs="Calibri"/>
          <w:bCs/>
          <w:iCs/>
        </w:rPr>
      </w:pPr>
    </w:p>
    <w:p w:rsidR="003F338C" w:rsidRDefault="003F338C" w:rsidP="00CD6E5D">
      <w:pPr>
        <w:ind w:right="15"/>
        <w:jc w:val="center"/>
        <w:rPr>
          <w:rFonts w:ascii="Calibri" w:hAnsi="Calibri" w:cs="Calibri"/>
          <w:bCs/>
          <w:iCs/>
        </w:rPr>
      </w:pPr>
    </w:p>
    <w:p w:rsidR="003F338C" w:rsidRDefault="003F338C" w:rsidP="00CD6E5D">
      <w:pPr>
        <w:ind w:right="15"/>
        <w:jc w:val="center"/>
        <w:rPr>
          <w:rFonts w:ascii="Calibri" w:hAnsi="Calibri" w:cs="Calibri"/>
          <w:bCs/>
          <w:iCs/>
        </w:rPr>
      </w:pPr>
    </w:p>
    <w:p w:rsidR="003F338C" w:rsidRDefault="003F338C" w:rsidP="00CD6E5D">
      <w:pPr>
        <w:ind w:right="15"/>
        <w:jc w:val="center"/>
        <w:rPr>
          <w:rFonts w:ascii="Calibri" w:hAnsi="Calibri" w:cs="Calibri"/>
          <w:bCs/>
          <w:iCs/>
        </w:rPr>
      </w:pPr>
    </w:p>
    <w:p w:rsidR="003F338C" w:rsidRDefault="003F338C" w:rsidP="00CD6E5D">
      <w:pPr>
        <w:ind w:right="15"/>
        <w:jc w:val="center"/>
        <w:rPr>
          <w:rFonts w:ascii="Calibri" w:hAnsi="Calibri" w:cs="Calibri"/>
          <w:bCs/>
          <w:iCs/>
        </w:rPr>
      </w:pPr>
    </w:p>
    <w:p w:rsidR="003F338C" w:rsidRDefault="003F338C" w:rsidP="00CD6E5D">
      <w:pPr>
        <w:ind w:right="15"/>
        <w:jc w:val="center"/>
        <w:rPr>
          <w:rFonts w:ascii="Calibri" w:hAnsi="Calibri" w:cs="Calibri"/>
          <w:bCs/>
          <w:iCs/>
        </w:rPr>
      </w:pPr>
    </w:p>
    <w:p w:rsidR="003F338C" w:rsidRDefault="003F338C" w:rsidP="00CD6E5D">
      <w:pPr>
        <w:ind w:right="15"/>
        <w:jc w:val="center"/>
        <w:rPr>
          <w:rFonts w:ascii="Calibri" w:hAnsi="Calibri" w:cs="Calibri"/>
          <w:bCs/>
          <w:iCs/>
        </w:rPr>
      </w:pPr>
    </w:p>
    <w:p w:rsidR="003F338C" w:rsidRDefault="003F338C" w:rsidP="00CD6E5D">
      <w:pPr>
        <w:ind w:right="15"/>
        <w:jc w:val="center"/>
        <w:rPr>
          <w:rFonts w:ascii="Calibri" w:hAnsi="Calibri" w:cs="Calibri"/>
          <w:bCs/>
          <w:iCs/>
        </w:rPr>
      </w:pPr>
    </w:p>
    <w:p w:rsidR="003F338C" w:rsidRDefault="003F338C" w:rsidP="00CD6E5D">
      <w:pPr>
        <w:ind w:right="15"/>
        <w:jc w:val="center"/>
        <w:rPr>
          <w:rFonts w:ascii="Calibri" w:hAnsi="Calibri" w:cs="Calibri"/>
          <w:bCs/>
          <w:iCs/>
        </w:rPr>
      </w:pPr>
    </w:p>
    <w:p w:rsidR="003F338C" w:rsidRDefault="003F338C" w:rsidP="00CD6E5D">
      <w:pPr>
        <w:ind w:right="15"/>
        <w:jc w:val="center"/>
        <w:rPr>
          <w:rFonts w:ascii="Calibri" w:hAnsi="Calibri" w:cs="Calibri"/>
          <w:bCs/>
          <w:iCs/>
        </w:rPr>
      </w:pPr>
    </w:p>
    <w:p w:rsidR="003F338C" w:rsidRDefault="003F338C" w:rsidP="00CD6E5D">
      <w:pPr>
        <w:ind w:right="15"/>
        <w:jc w:val="center"/>
        <w:rPr>
          <w:rFonts w:ascii="Calibri" w:hAnsi="Calibri" w:cs="Calibri"/>
          <w:bCs/>
          <w:iCs/>
        </w:rPr>
      </w:pPr>
    </w:p>
    <w:p w:rsidR="003F338C" w:rsidRDefault="003F338C" w:rsidP="003F338C">
      <w:pPr>
        <w:ind w:left="360"/>
        <w:jc w:val="both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>ADDITIONAL QUESTION</w:t>
      </w:r>
    </w:p>
    <w:p w:rsidR="003F338C" w:rsidRDefault="003F338C" w:rsidP="003F338C">
      <w:pPr>
        <w:numPr>
          <w:ilvl w:val="0"/>
          <w:numId w:val="28"/>
        </w:numPr>
        <w:suppressAutoHyphens w:val="0"/>
        <w:jc w:val="both"/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 Create a </w:t>
      </w:r>
      <w:r>
        <w:rPr>
          <w:rFonts w:ascii="Calibri" w:hAnsi="Calibri" w:cs="Courier New"/>
          <w:b/>
        </w:rPr>
        <w:t>Time</w:t>
      </w:r>
      <w:r>
        <w:rPr>
          <w:rFonts w:ascii="Calibri" w:hAnsi="Calibri" w:cs="Courier New"/>
        </w:rPr>
        <w:t xml:space="preserve"> class with the given information below.</w:t>
      </w:r>
    </w:p>
    <w:tbl>
      <w:tblPr>
        <w:tblpPr w:leftFromText="141" w:rightFromText="141" w:vertAnchor="text" w:horzAnchor="page" w:tblpX="1484" w:tblpY="1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07"/>
      </w:tblGrid>
      <w:tr w:rsidR="003F338C" w:rsidTr="003F338C">
        <w:trPr>
          <w:trHeight w:val="238"/>
        </w:trPr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38C" w:rsidRDefault="003F338C">
            <w:pPr>
              <w:pStyle w:val="Header"/>
              <w:tabs>
                <w:tab w:val="left" w:pos="708"/>
              </w:tabs>
              <w:jc w:val="both"/>
              <w:rPr>
                <w:rFonts w:ascii="Courier New" w:hAnsi="Courier New" w:cs="Tahoma"/>
                <w:sz w:val="16"/>
                <w:szCs w:val="16"/>
                <w:lang w:val="en-US"/>
              </w:rPr>
            </w:pPr>
            <w:r>
              <w:rPr>
                <w:rFonts w:ascii="Courier New" w:hAnsi="Courier New" w:cs="Tahoma"/>
                <w:sz w:val="16"/>
                <w:szCs w:val="16"/>
                <w:lang w:val="en-US"/>
              </w:rPr>
              <w:t>Time</w:t>
            </w:r>
          </w:p>
        </w:tc>
      </w:tr>
      <w:tr w:rsidR="003F338C" w:rsidTr="003F338C">
        <w:trPr>
          <w:trHeight w:val="480"/>
        </w:trPr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38C" w:rsidRDefault="003F338C">
            <w:pPr>
              <w:pStyle w:val="Header"/>
              <w:tabs>
                <w:tab w:val="left" w:pos="708"/>
              </w:tabs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 hour: </w:t>
            </w:r>
            <w:r>
              <w:rPr>
                <w:rFonts w:ascii="Courier New" w:hAnsi="Courier New" w:cs="Tahoma"/>
                <w:sz w:val="16"/>
                <w:szCs w:val="16"/>
                <w:lang w:val="en-US"/>
              </w:rPr>
              <w:t xml:space="preserve"> int</w:t>
            </w:r>
          </w:p>
          <w:p w:rsidR="003F338C" w:rsidRDefault="003F338C">
            <w:pPr>
              <w:pStyle w:val="Header"/>
              <w:tabs>
                <w:tab w:val="left" w:pos="708"/>
              </w:tabs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 minute: </w:t>
            </w:r>
            <w:r>
              <w:rPr>
                <w:rFonts w:ascii="Courier New" w:hAnsi="Courier New" w:cs="Tahoma"/>
                <w:sz w:val="16"/>
                <w:szCs w:val="16"/>
                <w:lang w:val="en-US"/>
              </w:rPr>
              <w:t xml:space="preserve"> int</w:t>
            </w:r>
          </w:p>
          <w:p w:rsidR="003F338C" w:rsidRDefault="003F338C">
            <w:pPr>
              <w:pStyle w:val="Header"/>
              <w:tabs>
                <w:tab w:val="left" w:pos="708"/>
              </w:tabs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 second: </w:t>
            </w:r>
            <w:r>
              <w:rPr>
                <w:rFonts w:ascii="Courier New" w:hAnsi="Courier New" w:cs="Tahoma"/>
                <w:sz w:val="16"/>
                <w:szCs w:val="16"/>
                <w:lang w:val="en-US"/>
              </w:rPr>
              <w:t xml:space="preserve"> int</w:t>
            </w:r>
          </w:p>
        </w:tc>
      </w:tr>
      <w:tr w:rsidR="003F338C" w:rsidTr="003F338C">
        <w:trPr>
          <w:trHeight w:val="638"/>
        </w:trPr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38C" w:rsidRDefault="003F338C">
            <w:pPr>
              <w:pStyle w:val="Header"/>
              <w:tabs>
                <w:tab w:val="left" w:pos="708"/>
              </w:tabs>
              <w:jc w:val="both"/>
              <w:rPr>
                <w:rFonts w:ascii="Courier New" w:hAnsi="Courier New" w:cs="Tahoma"/>
                <w:sz w:val="16"/>
                <w:szCs w:val="16"/>
                <w:lang w:val="en-US"/>
              </w:rPr>
            </w:pPr>
            <w:r>
              <w:rPr>
                <w:rFonts w:ascii="Courier New" w:hAnsi="Courier New" w:cs="Tahoma"/>
                <w:sz w:val="16"/>
                <w:szCs w:val="16"/>
                <w:lang w:val="en-US"/>
              </w:rPr>
              <w:t>+ Time (long,  long ,  long</w:t>
            </w:r>
            <w:r>
              <w:rPr>
                <w:rFonts w:ascii="Courier New" w:hAnsi="Courier New" w:cs="Tahoma"/>
                <w:sz w:val="16"/>
                <w:szCs w:val="16"/>
                <w:lang w:val="en-US"/>
              </w:rPr>
              <w:t xml:space="preserve"> )</w:t>
            </w:r>
          </w:p>
          <w:p w:rsidR="003F338C" w:rsidRDefault="003F338C">
            <w:pPr>
              <w:pStyle w:val="Header"/>
              <w:tabs>
                <w:tab w:val="left" w:pos="708"/>
              </w:tabs>
              <w:jc w:val="both"/>
              <w:rPr>
                <w:rFonts w:ascii="Courier New" w:hAnsi="Courier New" w:cs="Tahoma"/>
                <w:sz w:val="16"/>
                <w:szCs w:val="16"/>
                <w:lang w:val="en-US"/>
              </w:rPr>
            </w:pPr>
            <w:r>
              <w:rPr>
                <w:rFonts w:ascii="Courier New" w:hAnsi="Courier New" w:cs="Tahoma"/>
                <w:sz w:val="16"/>
                <w:szCs w:val="16"/>
                <w:lang w:val="en-US"/>
              </w:rPr>
              <w:t>+ Time (long)</w:t>
            </w:r>
          </w:p>
          <w:p w:rsidR="003F338C" w:rsidRDefault="003F338C">
            <w:pPr>
              <w:pStyle w:val="Header"/>
              <w:tabs>
                <w:tab w:val="left" w:pos="708"/>
              </w:tabs>
              <w:jc w:val="both"/>
              <w:rPr>
                <w:rFonts w:ascii="Courier New" w:hAnsi="Courier New" w:cs="Tahoma"/>
                <w:sz w:val="16"/>
                <w:szCs w:val="16"/>
                <w:lang w:val="en-US"/>
              </w:rPr>
            </w:pPr>
            <w:r>
              <w:rPr>
                <w:rFonts w:ascii="Courier New" w:hAnsi="Courier New" w:cs="Tahoma"/>
                <w:sz w:val="16"/>
                <w:szCs w:val="16"/>
                <w:lang w:val="en-US"/>
              </w:rPr>
              <w:t>+ displayTime(): void</w:t>
            </w:r>
          </w:p>
          <w:p w:rsidR="003F338C" w:rsidRDefault="003F338C">
            <w:pPr>
              <w:pStyle w:val="Header"/>
              <w:tabs>
                <w:tab w:val="left" w:pos="708"/>
              </w:tabs>
              <w:jc w:val="both"/>
              <w:rPr>
                <w:rFonts w:ascii="Courier New" w:hAnsi="Courier New" w:cs="Tahoma"/>
                <w:sz w:val="16"/>
                <w:szCs w:val="16"/>
                <w:lang w:val="en-US"/>
              </w:rPr>
            </w:pPr>
            <w:r>
              <w:rPr>
                <w:rFonts w:ascii="Courier New" w:hAnsi="Courier New" w:cs="Tahoma"/>
                <w:sz w:val="16"/>
                <w:szCs w:val="16"/>
                <w:lang w:val="en-US"/>
              </w:rPr>
              <w:t>+ changeTime(</w:t>
            </w:r>
            <w:r>
              <w:rPr>
                <w:rFonts w:ascii="Courier New" w:hAnsi="Courier New" w:cs="Tahoma"/>
                <w:sz w:val="16"/>
                <w:szCs w:val="16"/>
                <w:lang w:val="en-US"/>
              </w:rPr>
              <w:t>t2: Time, operation: String</w:t>
            </w:r>
            <w:r>
              <w:rPr>
                <w:rFonts w:ascii="Courier New" w:hAnsi="Courier New" w:cs="Tahoma"/>
                <w:sz w:val="16"/>
                <w:szCs w:val="16"/>
                <w:lang w:val="en-US"/>
              </w:rPr>
              <w:t>): void</w:t>
            </w:r>
          </w:p>
        </w:tc>
      </w:tr>
    </w:tbl>
    <w:p w:rsidR="003F338C" w:rsidRDefault="003F338C" w:rsidP="003F338C">
      <w:pPr>
        <w:jc w:val="both"/>
        <w:rPr>
          <w:rFonts w:ascii="Calibri" w:hAnsi="Calibri" w:cs="Courier New"/>
        </w:rPr>
      </w:pPr>
    </w:p>
    <w:p w:rsidR="003F338C" w:rsidRDefault="003F338C" w:rsidP="003F338C">
      <w:pPr>
        <w:jc w:val="both"/>
        <w:rPr>
          <w:rFonts w:ascii="Calibri" w:hAnsi="Calibri" w:cs="Courier New"/>
        </w:rPr>
      </w:pPr>
    </w:p>
    <w:p w:rsidR="003F338C" w:rsidRDefault="003F338C" w:rsidP="003F338C">
      <w:pPr>
        <w:jc w:val="both"/>
        <w:rPr>
          <w:rFonts w:ascii="Calibri" w:hAnsi="Calibri" w:cs="Courier New"/>
        </w:rPr>
      </w:pPr>
    </w:p>
    <w:p w:rsidR="003F338C" w:rsidRDefault="003F338C" w:rsidP="003F338C">
      <w:pPr>
        <w:jc w:val="both"/>
        <w:rPr>
          <w:rFonts w:ascii="Calibri" w:hAnsi="Calibri" w:cs="Courier New"/>
        </w:rPr>
      </w:pPr>
    </w:p>
    <w:p w:rsidR="003F338C" w:rsidRDefault="003F338C" w:rsidP="003F338C">
      <w:pPr>
        <w:jc w:val="both"/>
        <w:rPr>
          <w:rFonts w:ascii="Calibri" w:hAnsi="Calibri" w:cs="Courier New"/>
        </w:rPr>
      </w:pPr>
    </w:p>
    <w:p w:rsidR="003F338C" w:rsidRDefault="003F338C" w:rsidP="003F338C">
      <w:pPr>
        <w:jc w:val="both"/>
        <w:rPr>
          <w:rFonts w:ascii="Calibri" w:hAnsi="Calibri" w:cs="Courier New"/>
        </w:rPr>
      </w:pPr>
    </w:p>
    <w:p w:rsidR="003F338C" w:rsidRDefault="003F338C" w:rsidP="003F338C">
      <w:pPr>
        <w:jc w:val="both"/>
        <w:rPr>
          <w:rFonts w:ascii="Calibri" w:hAnsi="Calibri" w:cs="Courier New"/>
        </w:rPr>
      </w:pPr>
    </w:p>
    <w:p w:rsidR="003F338C" w:rsidRDefault="003F338C" w:rsidP="003F338C">
      <w:pPr>
        <w:jc w:val="both"/>
        <w:rPr>
          <w:rFonts w:ascii="Calibri" w:hAnsi="Calibri" w:cs="Courier New"/>
        </w:rPr>
      </w:pPr>
    </w:p>
    <w:p w:rsidR="003F338C" w:rsidRDefault="003F338C" w:rsidP="003F338C">
      <w:pPr>
        <w:numPr>
          <w:ilvl w:val="0"/>
          <w:numId w:val="29"/>
        </w:numPr>
        <w:suppressAutoHyphens w:val="0"/>
        <w:jc w:val="both"/>
        <w:rPr>
          <w:rFonts w:ascii="Calibri" w:hAnsi="Calibri" w:cs="Courier New"/>
        </w:rPr>
      </w:pPr>
      <w:r>
        <w:rPr>
          <w:rFonts w:ascii="Calibri" w:hAnsi="Calibri" w:cs="Courier New"/>
        </w:rPr>
        <w:t>Write the data members.</w:t>
      </w:r>
    </w:p>
    <w:p w:rsidR="003F338C" w:rsidRDefault="003F338C" w:rsidP="003F338C">
      <w:pPr>
        <w:numPr>
          <w:ilvl w:val="0"/>
          <w:numId w:val="29"/>
        </w:numPr>
        <w:suppressAutoHyphens w:val="0"/>
        <w:jc w:val="both"/>
        <w:rPr>
          <w:rFonts w:ascii="Calibri" w:hAnsi="Calibri" w:cs="Courier New"/>
        </w:rPr>
      </w:pPr>
      <w:r>
        <w:rPr>
          <w:rFonts w:ascii="Calibri" w:hAnsi="Calibri" w:cs="Courier New"/>
        </w:rPr>
        <w:t>Write a non-default constructor that takes</w:t>
      </w:r>
      <w:r>
        <w:rPr>
          <w:rFonts w:ascii="Calibri" w:hAnsi="Calibri" w:cs="Courier New"/>
        </w:rPr>
        <w:t xml:space="preserve"> a milliseconds and converts it into</w:t>
      </w:r>
      <w:r>
        <w:rPr>
          <w:rFonts w:ascii="Calibri" w:hAnsi="Calibri" w:cs="Courier New"/>
        </w:rPr>
        <w:t xml:space="preserve"> hour, minute and second </w:t>
      </w:r>
      <w:r>
        <w:rPr>
          <w:rFonts w:ascii="Calibri" w:hAnsi="Calibri" w:cs="Courier New"/>
        </w:rPr>
        <w:t>the related</w:t>
      </w:r>
      <w:bookmarkStart w:id="0" w:name="_GoBack"/>
      <w:bookmarkEnd w:id="0"/>
      <w:r>
        <w:rPr>
          <w:rFonts w:ascii="Calibri" w:hAnsi="Calibri" w:cs="Courier New"/>
        </w:rPr>
        <w:t>.</w:t>
      </w:r>
    </w:p>
    <w:p w:rsidR="003F338C" w:rsidRDefault="003F338C" w:rsidP="003F338C">
      <w:pPr>
        <w:numPr>
          <w:ilvl w:val="0"/>
          <w:numId w:val="29"/>
        </w:numPr>
        <w:suppressAutoHyphens w:val="0"/>
        <w:jc w:val="both"/>
        <w:rPr>
          <w:rFonts w:ascii="Calibri" w:hAnsi="Calibri" w:cs="Courier New"/>
        </w:rPr>
      </w:pPr>
      <w:r>
        <w:rPr>
          <w:rFonts w:ascii="Calibri" w:hAnsi="Calibri" w:cs="Courier New"/>
        </w:rPr>
        <w:t>Write a</w:t>
      </w:r>
      <w:r>
        <w:rPr>
          <w:rFonts w:ascii="Calibri" w:hAnsi="Calibri" w:cs="Courier New"/>
        </w:rPr>
        <w:t>n other</w:t>
      </w:r>
      <w:r>
        <w:rPr>
          <w:rFonts w:ascii="Calibri" w:hAnsi="Calibri" w:cs="Courier New"/>
        </w:rPr>
        <w:t xml:space="preserve"> non-default const</w:t>
      </w:r>
      <w:r>
        <w:rPr>
          <w:rFonts w:ascii="Calibri" w:hAnsi="Calibri" w:cs="Courier New"/>
        </w:rPr>
        <w:t xml:space="preserve">ructor that takes hour, minute and </w:t>
      </w:r>
      <w:r>
        <w:rPr>
          <w:rFonts w:ascii="Calibri" w:hAnsi="Calibri" w:cs="Courier New"/>
        </w:rPr>
        <w:t>second and assigns them to data members.</w:t>
      </w:r>
    </w:p>
    <w:p w:rsidR="003F338C" w:rsidRDefault="003F338C" w:rsidP="003F338C">
      <w:pPr>
        <w:numPr>
          <w:ilvl w:val="0"/>
          <w:numId w:val="29"/>
        </w:numPr>
        <w:suppressAutoHyphens w:val="0"/>
        <w:jc w:val="both"/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Write a displayTime method that </w:t>
      </w:r>
      <w:r>
        <w:rPr>
          <w:rFonts w:ascii="Calibri" w:hAnsi="Calibri" w:cs="Courier New"/>
        </w:rPr>
        <w:t>displays</w:t>
      </w:r>
      <w:r>
        <w:rPr>
          <w:rFonts w:ascii="Calibri" w:hAnsi="Calibri" w:cs="Courier New"/>
        </w:rPr>
        <w:t xml:space="preserve"> the time on the screen. (See example run.)</w:t>
      </w:r>
    </w:p>
    <w:p w:rsidR="003F338C" w:rsidRDefault="003F338C" w:rsidP="003F338C">
      <w:pPr>
        <w:numPr>
          <w:ilvl w:val="0"/>
          <w:numId w:val="29"/>
        </w:numPr>
        <w:suppressAutoHyphens w:val="0"/>
        <w:jc w:val="both"/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Write a changeTime method that takes a Time object and </w:t>
      </w:r>
      <w:r>
        <w:rPr>
          <w:rFonts w:ascii="Calibri" w:hAnsi="Calibri" w:cs="Courier New"/>
        </w:rPr>
        <w:t xml:space="preserve">a string </w:t>
      </w:r>
      <w:r>
        <w:rPr>
          <w:rFonts w:ascii="Calibri" w:hAnsi="Calibri" w:cs="Courier New"/>
        </w:rPr>
        <w:t>operation code. The method add</w:t>
      </w:r>
      <w:r>
        <w:rPr>
          <w:rFonts w:ascii="Calibri" w:hAnsi="Calibri" w:cs="Courier New"/>
        </w:rPr>
        <w:t>s</w:t>
      </w:r>
      <w:r>
        <w:rPr>
          <w:rFonts w:ascii="Calibri" w:hAnsi="Calibri" w:cs="Courier New"/>
        </w:rPr>
        <w:t xml:space="preserve"> the time if operation is addition, subtracts otherwise. Then, it informs the user by displaying “Time has been changed” message.</w:t>
      </w:r>
    </w:p>
    <w:p w:rsidR="003F338C" w:rsidRDefault="003F338C" w:rsidP="003F338C">
      <w:pPr>
        <w:jc w:val="both"/>
        <w:rPr>
          <w:rFonts w:ascii="Calibri" w:hAnsi="Calibri" w:cs="Courier New"/>
        </w:rPr>
      </w:pPr>
    </w:p>
    <w:p w:rsidR="003F338C" w:rsidRDefault="003F338C" w:rsidP="003F338C">
      <w:pPr>
        <w:ind w:left="1068"/>
        <w:jc w:val="both"/>
        <w:rPr>
          <w:rFonts w:ascii="Calibri" w:hAnsi="Calibri" w:cs="Courier New"/>
          <w:b/>
          <w:u w:val="single"/>
        </w:rPr>
      </w:pPr>
      <w:r>
        <w:rPr>
          <w:rFonts w:ascii="Calibri" w:hAnsi="Calibri" w:cs="Courier New"/>
          <w:b/>
          <w:u w:val="single"/>
        </w:rPr>
        <w:t>Example Run:</w:t>
      </w:r>
    </w:p>
    <w:p w:rsidR="003F338C" w:rsidRDefault="003F338C" w:rsidP="003F338C">
      <w:pPr>
        <w:ind w:left="1068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The number System.currentTimeMillis() method returns is 1529493999841</w:t>
      </w:r>
    </w:p>
    <w:p w:rsidR="003F338C" w:rsidRDefault="003F338C" w:rsidP="003F338C">
      <w:pPr>
        <w:ind w:left="1068"/>
        <w:jc w:val="both"/>
        <w:rPr>
          <w:rFonts w:ascii="Courier New" w:hAnsi="Courier New" w:cs="Courier New"/>
          <w:sz w:val="16"/>
        </w:rPr>
      </w:pPr>
    </w:p>
    <w:p w:rsidR="003F338C" w:rsidRDefault="003F338C" w:rsidP="003F338C">
      <w:pPr>
        <w:ind w:left="1068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1529493999 seconds.</w:t>
      </w:r>
    </w:p>
    <w:p w:rsidR="003F338C" w:rsidRDefault="003F338C" w:rsidP="003F338C">
      <w:pPr>
        <w:ind w:left="1068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25491566 minutes.</w:t>
      </w:r>
    </w:p>
    <w:p w:rsidR="003F338C" w:rsidRDefault="003F338C" w:rsidP="003F338C">
      <w:pPr>
        <w:ind w:left="1068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424859 hours.</w:t>
      </w:r>
    </w:p>
    <w:p w:rsidR="003F338C" w:rsidRDefault="003F338C" w:rsidP="003F338C">
      <w:pPr>
        <w:ind w:left="1068"/>
        <w:jc w:val="both"/>
        <w:rPr>
          <w:rFonts w:ascii="Courier New" w:hAnsi="Courier New" w:cs="Courier New"/>
          <w:sz w:val="16"/>
        </w:rPr>
      </w:pPr>
    </w:p>
    <w:p w:rsidR="003F338C" w:rsidRDefault="003F338C" w:rsidP="003F338C">
      <w:pPr>
        <w:ind w:left="1068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Add (a) or subtract (s) time?</w:t>
      </w:r>
    </w:p>
    <w:p w:rsidR="003F338C" w:rsidRDefault="003F338C" w:rsidP="003F338C">
      <w:pPr>
        <w:ind w:left="1068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a</w:t>
      </w:r>
    </w:p>
    <w:p w:rsidR="003F338C" w:rsidRDefault="003F338C" w:rsidP="003F338C">
      <w:pPr>
        <w:ind w:left="1068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Enter the amount of hours: </w:t>
      </w:r>
    </w:p>
    <w:p w:rsidR="003F338C" w:rsidRDefault="003F338C" w:rsidP="003F338C">
      <w:pPr>
        <w:ind w:left="1068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100</w:t>
      </w:r>
    </w:p>
    <w:p w:rsidR="003F338C" w:rsidRDefault="003F338C" w:rsidP="003F338C">
      <w:pPr>
        <w:ind w:left="1068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Enter the amount of minutes: </w:t>
      </w:r>
    </w:p>
    <w:p w:rsidR="003F338C" w:rsidRDefault="003F338C" w:rsidP="003F338C">
      <w:pPr>
        <w:ind w:left="1068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70</w:t>
      </w:r>
    </w:p>
    <w:p w:rsidR="003F338C" w:rsidRDefault="003F338C" w:rsidP="003F338C">
      <w:pPr>
        <w:ind w:left="1068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Enter the amount of seconds: </w:t>
      </w:r>
    </w:p>
    <w:p w:rsidR="003F338C" w:rsidRDefault="003F338C" w:rsidP="003F338C">
      <w:pPr>
        <w:ind w:left="1068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16</w:t>
      </w:r>
    </w:p>
    <w:p w:rsidR="003F338C" w:rsidRDefault="003F338C" w:rsidP="003F338C">
      <w:pPr>
        <w:ind w:left="1068"/>
        <w:jc w:val="both"/>
        <w:rPr>
          <w:rFonts w:ascii="Courier New" w:hAnsi="Courier New" w:cs="Courier New"/>
          <w:sz w:val="16"/>
        </w:rPr>
      </w:pPr>
    </w:p>
    <w:p w:rsidR="003F338C" w:rsidRDefault="003F338C" w:rsidP="003F338C">
      <w:pPr>
        <w:ind w:left="1068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Time has changed.</w:t>
      </w:r>
    </w:p>
    <w:p w:rsidR="003F338C" w:rsidRDefault="003F338C" w:rsidP="003F338C">
      <w:pPr>
        <w:ind w:left="1068"/>
        <w:jc w:val="both"/>
        <w:rPr>
          <w:rFonts w:ascii="Courier New" w:hAnsi="Courier New" w:cs="Courier New"/>
          <w:sz w:val="16"/>
        </w:rPr>
      </w:pPr>
    </w:p>
    <w:p w:rsidR="003F338C" w:rsidRDefault="003F338C" w:rsidP="003F338C">
      <w:pPr>
        <w:ind w:left="1068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1529493983 seconds.</w:t>
      </w:r>
    </w:p>
    <w:p w:rsidR="003F338C" w:rsidRDefault="003F338C" w:rsidP="003F338C">
      <w:pPr>
        <w:ind w:left="1068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25491496 minutes.</w:t>
      </w:r>
    </w:p>
    <w:p w:rsidR="003F338C" w:rsidRDefault="003F338C" w:rsidP="003F338C">
      <w:pPr>
        <w:ind w:right="15"/>
        <w:rPr>
          <w:rFonts w:ascii="Calibri" w:hAnsi="Calibri" w:cs="Calibri"/>
          <w:bCs/>
          <w:iCs/>
        </w:rPr>
      </w:pPr>
      <w:r>
        <w:rPr>
          <w:rFonts w:ascii="Courier New" w:hAnsi="Courier New" w:cs="Courier New"/>
          <w:sz w:val="16"/>
        </w:rPr>
        <w:t xml:space="preserve">           424759 hours.</w:t>
      </w:r>
    </w:p>
    <w:p w:rsidR="003F338C" w:rsidRPr="00CD6E5D" w:rsidRDefault="003F338C" w:rsidP="00CD6E5D">
      <w:pPr>
        <w:ind w:right="15"/>
        <w:jc w:val="center"/>
        <w:rPr>
          <w:rFonts w:ascii="Calibri" w:hAnsi="Calibri" w:cs="Calibri"/>
          <w:bCs/>
          <w:iCs/>
        </w:rPr>
      </w:pPr>
    </w:p>
    <w:sectPr w:rsidR="003F338C" w:rsidRPr="00CD6E5D" w:rsidSect="00D7383A">
      <w:type w:val="continuous"/>
      <w:pgSz w:w="11906" w:h="16838"/>
      <w:pgMar w:top="567" w:right="836" w:bottom="426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BatangChe">
    <w:altName w:val="Times New Roman"/>
    <w:panose1 w:val="02030609000101010101"/>
    <w:charset w:val="00"/>
    <w:family w:val="roman"/>
    <w:notTrueType/>
    <w:pitch w:val="default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1382"/>
        </w:tabs>
        <w:ind w:left="1382" w:hanging="377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8"/>
    <w:lvl w:ilvl="0">
      <w:start w:val="14"/>
      <w:numFmt w:val="decimal"/>
      <w:lvlText w:val="%1."/>
      <w:lvlJc w:val="left"/>
      <w:pPr>
        <w:tabs>
          <w:tab w:val="num" w:pos="750"/>
        </w:tabs>
        <w:ind w:left="750" w:hanging="390"/>
      </w:pPr>
      <w:rPr>
        <w:b/>
      </w:rPr>
    </w:lvl>
  </w:abstractNum>
  <w:abstractNum w:abstractNumId="3" w15:restartNumberingAfterBreak="0">
    <w:nsid w:val="00000004"/>
    <w:multiLevelType w:val="singleLevel"/>
    <w:tmpl w:val="00000004"/>
    <w:name w:val="WW8Num9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360"/>
      </w:pPr>
      <w:rPr>
        <w:b/>
      </w:rPr>
    </w:lvl>
  </w:abstractNum>
  <w:abstractNum w:abstractNumId="4" w15:restartNumberingAfterBreak="0">
    <w:nsid w:val="00000005"/>
    <w:multiLevelType w:val="multilevel"/>
    <w:tmpl w:val="82F20892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360"/>
      </w:pPr>
      <w:rPr>
        <w:b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586AD8"/>
    <w:multiLevelType w:val="hybridMultilevel"/>
    <w:tmpl w:val="956CC48A"/>
    <w:lvl w:ilvl="0" w:tplc="8460C12C">
      <w:start w:val="1"/>
      <w:numFmt w:val="decimal"/>
      <w:pStyle w:val="Question"/>
      <w:lvlText w:val="Q%1."/>
      <w:lvlJc w:val="left"/>
      <w:pPr>
        <w:ind w:left="360" w:hanging="360"/>
      </w:pPr>
      <w:rPr>
        <w:rFonts w:ascii="Calibri" w:hAnsi="Calibri" w:cs="Calibri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3D70059"/>
    <w:multiLevelType w:val="hybridMultilevel"/>
    <w:tmpl w:val="E82C61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81A32"/>
    <w:multiLevelType w:val="hybridMultilevel"/>
    <w:tmpl w:val="D066620C"/>
    <w:lvl w:ilvl="0" w:tplc="0B8E9EA0">
      <w:start w:val="1"/>
      <w:numFmt w:val="lowerLetter"/>
      <w:lvlText w:val="%1)"/>
      <w:lvlJc w:val="left"/>
      <w:pPr>
        <w:ind w:left="1004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127C51EA"/>
    <w:multiLevelType w:val="hybridMultilevel"/>
    <w:tmpl w:val="8ACC51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8409E9"/>
    <w:multiLevelType w:val="hybridMultilevel"/>
    <w:tmpl w:val="157C7664"/>
    <w:lvl w:ilvl="0" w:tplc="5FD62274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0" w15:restartNumberingAfterBreak="0">
    <w:nsid w:val="12E46FD7"/>
    <w:multiLevelType w:val="hybridMultilevel"/>
    <w:tmpl w:val="609CB302"/>
    <w:lvl w:ilvl="0" w:tplc="041F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1D08B9"/>
    <w:multiLevelType w:val="hybridMultilevel"/>
    <w:tmpl w:val="7D4EB768"/>
    <w:lvl w:ilvl="0" w:tplc="C5C82FF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F3247F"/>
    <w:multiLevelType w:val="hybridMultilevel"/>
    <w:tmpl w:val="EB7A5AF4"/>
    <w:lvl w:ilvl="0" w:tplc="A7061F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egoe UI" w:hAnsi="Segoe UI" w:hint="default"/>
        <w:b/>
        <w:i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375687A"/>
    <w:multiLevelType w:val="hybridMultilevel"/>
    <w:tmpl w:val="AAE6EE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52112A"/>
    <w:multiLevelType w:val="hybridMultilevel"/>
    <w:tmpl w:val="A46A24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Mangal" w:hAnsi="Mangal" w:cs="Mang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Mangal" w:hAnsi="Mangal" w:cs="Mang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Mangal" w:hAnsi="Mangal" w:cs="Mang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222166"/>
    <w:multiLevelType w:val="hybridMultilevel"/>
    <w:tmpl w:val="ED56B928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7824119"/>
    <w:multiLevelType w:val="hybridMultilevel"/>
    <w:tmpl w:val="8AE01E1C"/>
    <w:lvl w:ilvl="0" w:tplc="01D80D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585D5C"/>
    <w:multiLevelType w:val="hybridMultilevel"/>
    <w:tmpl w:val="420AC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Mangal" w:hAnsi="Mangal" w:cs="Mang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Mangal" w:hAnsi="Mangal" w:cs="Mang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Mangal" w:hAnsi="Mangal" w:cs="Mang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7664F"/>
    <w:multiLevelType w:val="hybridMultilevel"/>
    <w:tmpl w:val="C8B202CE"/>
    <w:lvl w:ilvl="0" w:tplc="2FE0164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866965"/>
    <w:multiLevelType w:val="hybridMultilevel"/>
    <w:tmpl w:val="D632D886"/>
    <w:lvl w:ilvl="0" w:tplc="041F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A7FD3"/>
    <w:multiLevelType w:val="hybridMultilevel"/>
    <w:tmpl w:val="514072AC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70138D6"/>
    <w:multiLevelType w:val="hybridMultilevel"/>
    <w:tmpl w:val="C0AC2970"/>
    <w:lvl w:ilvl="0" w:tplc="041F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2" w15:restartNumberingAfterBreak="0">
    <w:nsid w:val="546911E3"/>
    <w:multiLevelType w:val="hybridMultilevel"/>
    <w:tmpl w:val="74AC5ABE"/>
    <w:lvl w:ilvl="0" w:tplc="80362C08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170" w:hanging="360"/>
      </w:pPr>
    </w:lvl>
    <w:lvl w:ilvl="2" w:tplc="041F001B" w:tentative="1">
      <w:start w:val="1"/>
      <w:numFmt w:val="lowerRoman"/>
      <w:lvlText w:val="%3."/>
      <w:lvlJc w:val="right"/>
      <w:pPr>
        <w:ind w:left="1890" w:hanging="180"/>
      </w:pPr>
    </w:lvl>
    <w:lvl w:ilvl="3" w:tplc="041F000F" w:tentative="1">
      <w:start w:val="1"/>
      <w:numFmt w:val="decimal"/>
      <w:lvlText w:val="%4."/>
      <w:lvlJc w:val="left"/>
      <w:pPr>
        <w:ind w:left="2610" w:hanging="360"/>
      </w:pPr>
    </w:lvl>
    <w:lvl w:ilvl="4" w:tplc="041F0019" w:tentative="1">
      <w:start w:val="1"/>
      <w:numFmt w:val="lowerLetter"/>
      <w:lvlText w:val="%5."/>
      <w:lvlJc w:val="left"/>
      <w:pPr>
        <w:ind w:left="3330" w:hanging="360"/>
      </w:pPr>
    </w:lvl>
    <w:lvl w:ilvl="5" w:tplc="041F001B" w:tentative="1">
      <w:start w:val="1"/>
      <w:numFmt w:val="lowerRoman"/>
      <w:lvlText w:val="%6."/>
      <w:lvlJc w:val="right"/>
      <w:pPr>
        <w:ind w:left="4050" w:hanging="180"/>
      </w:pPr>
    </w:lvl>
    <w:lvl w:ilvl="6" w:tplc="041F000F" w:tentative="1">
      <w:start w:val="1"/>
      <w:numFmt w:val="decimal"/>
      <w:lvlText w:val="%7."/>
      <w:lvlJc w:val="left"/>
      <w:pPr>
        <w:ind w:left="4770" w:hanging="360"/>
      </w:pPr>
    </w:lvl>
    <w:lvl w:ilvl="7" w:tplc="041F0019" w:tentative="1">
      <w:start w:val="1"/>
      <w:numFmt w:val="lowerLetter"/>
      <w:lvlText w:val="%8."/>
      <w:lvlJc w:val="left"/>
      <w:pPr>
        <w:ind w:left="5490" w:hanging="360"/>
      </w:pPr>
    </w:lvl>
    <w:lvl w:ilvl="8" w:tplc="041F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 w15:restartNumberingAfterBreak="0">
    <w:nsid w:val="56AE0ECF"/>
    <w:multiLevelType w:val="hybridMultilevel"/>
    <w:tmpl w:val="926A5EEA"/>
    <w:lvl w:ilvl="0" w:tplc="0A1A0322">
      <w:numFmt w:val="bullet"/>
      <w:lvlText w:val=""/>
      <w:lvlJc w:val="left"/>
      <w:pPr>
        <w:ind w:left="720" w:hanging="360"/>
      </w:pPr>
      <w:rPr>
        <w:rFonts w:ascii="Symbol" w:eastAsia="BatangChe" w:hAnsi="Symbol" w:cs="Cambria Math"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Mangal" w:hAnsi="Mangal" w:cs="Mangal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Mangal" w:hAnsi="Mangal" w:cs="Mangal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Mangal" w:hAnsi="Mangal" w:cs="Mangal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95DAB"/>
    <w:multiLevelType w:val="hybridMultilevel"/>
    <w:tmpl w:val="5FA8486E"/>
    <w:lvl w:ilvl="0" w:tplc="EA30D1B4">
      <w:start w:val="1"/>
      <w:numFmt w:val="decimal"/>
      <w:lvlText w:val="%1."/>
      <w:lvlJc w:val="left"/>
      <w:pPr>
        <w:ind w:left="720" w:hanging="360"/>
      </w:pPr>
      <w:rPr>
        <w:rFonts w:ascii="Calibri" w:hAnsi="Calibri" w:cs="Courier New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35EEF"/>
    <w:multiLevelType w:val="hybridMultilevel"/>
    <w:tmpl w:val="D48EC514"/>
    <w:lvl w:ilvl="0" w:tplc="02C0EB14">
      <w:start w:val="1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D41379"/>
    <w:multiLevelType w:val="hybridMultilevel"/>
    <w:tmpl w:val="EC3A23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0B0DC9"/>
    <w:multiLevelType w:val="hybridMultilevel"/>
    <w:tmpl w:val="BCBAABBA"/>
    <w:lvl w:ilvl="0" w:tplc="CBA8A976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442F40"/>
    <w:multiLevelType w:val="hybridMultilevel"/>
    <w:tmpl w:val="165AF7F6"/>
    <w:lvl w:ilvl="0" w:tplc="2CA07B1E">
      <w:start w:val="1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17"/>
  </w:num>
  <w:num w:numId="9">
    <w:abstractNumId w:val="23"/>
  </w:num>
  <w:num w:numId="10">
    <w:abstractNumId w:val="19"/>
  </w:num>
  <w:num w:numId="11">
    <w:abstractNumId w:val="10"/>
  </w:num>
  <w:num w:numId="12">
    <w:abstractNumId w:val="28"/>
  </w:num>
  <w:num w:numId="13">
    <w:abstractNumId w:val="25"/>
  </w:num>
  <w:num w:numId="14">
    <w:abstractNumId w:val="9"/>
  </w:num>
  <w:num w:numId="15">
    <w:abstractNumId w:val="22"/>
  </w:num>
  <w:num w:numId="16">
    <w:abstractNumId w:val="14"/>
  </w:num>
  <w:num w:numId="17">
    <w:abstractNumId w:val="11"/>
  </w:num>
  <w:num w:numId="18">
    <w:abstractNumId w:val="24"/>
  </w:num>
  <w:num w:numId="19">
    <w:abstractNumId w:val="15"/>
  </w:num>
  <w:num w:numId="20">
    <w:abstractNumId w:val="5"/>
  </w:num>
  <w:num w:numId="21">
    <w:abstractNumId w:val="27"/>
  </w:num>
  <w:num w:numId="22">
    <w:abstractNumId w:val="26"/>
  </w:num>
  <w:num w:numId="23">
    <w:abstractNumId w:val="13"/>
  </w:num>
  <w:num w:numId="24">
    <w:abstractNumId w:val="18"/>
  </w:num>
  <w:num w:numId="25">
    <w:abstractNumId w:val="21"/>
  </w:num>
  <w:num w:numId="26">
    <w:abstractNumId w:val="6"/>
  </w:num>
  <w:num w:numId="27">
    <w:abstractNumId w:val="8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Q0NjSwsTA0NLEEtJRyk4tbg4Mz8PpMCwFgDQ3EaoLAAAAA=="/>
  </w:docVars>
  <w:rsids>
    <w:rsidRoot w:val="00725445"/>
    <w:rsid w:val="000010D0"/>
    <w:rsid w:val="00001393"/>
    <w:rsid w:val="00012B7A"/>
    <w:rsid w:val="00014956"/>
    <w:rsid w:val="000270C7"/>
    <w:rsid w:val="00044A3A"/>
    <w:rsid w:val="00052DD7"/>
    <w:rsid w:val="00054994"/>
    <w:rsid w:val="000563DD"/>
    <w:rsid w:val="000754E6"/>
    <w:rsid w:val="000A6912"/>
    <w:rsid w:val="000A789C"/>
    <w:rsid w:val="000B082A"/>
    <w:rsid w:val="000B6514"/>
    <w:rsid w:val="000C1D0A"/>
    <w:rsid w:val="000C2DE3"/>
    <w:rsid w:val="000F2BAF"/>
    <w:rsid w:val="00122A6A"/>
    <w:rsid w:val="00125FA1"/>
    <w:rsid w:val="00140099"/>
    <w:rsid w:val="00143BFE"/>
    <w:rsid w:val="001473AE"/>
    <w:rsid w:val="00165BD6"/>
    <w:rsid w:val="001777E9"/>
    <w:rsid w:val="001B47CF"/>
    <w:rsid w:val="001C1201"/>
    <w:rsid w:val="001E3696"/>
    <w:rsid w:val="001F63E6"/>
    <w:rsid w:val="001F7D53"/>
    <w:rsid w:val="00206038"/>
    <w:rsid w:val="002323B2"/>
    <w:rsid w:val="00232F5F"/>
    <w:rsid w:val="0023535D"/>
    <w:rsid w:val="00251D57"/>
    <w:rsid w:val="00253C88"/>
    <w:rsid w:val="00296444"/>
    <w:rsid w:val="002C0BD9"/>
    <w:rsid w:val="002F10FA"/>
    <w:rsid w:val="00326B6A"/>
    <w:rsid w:val="003801DB"/>
    <w:rsid w:val="003841E1"/>
    <w:rsid w:val="0039488F"/>
    <w:rsid w:val="003A00D9"/>
    <w:rsid w:val="003A35AB"/>
    <w:rsid w:val="003A3927"/>
    <w:rsid w:val="003C4899"/>
    <w:rsid w:val="003C729F"/>
    <w:rsid w:val="003D7D61"/>
    <w:rsid w:val="003F338C"/>
    <w:rsid w:val="003F3EC9"/>
    <w:rsid w:val="00405B9A"/>
    <w:rsid w:val="004B0060"/>
    <w:rsid w:val="004D3250"/>
    <w:rsid w:val="004F1E35"/>
    <w:rsid w:val="005007EA"/>
    <w:rsid w:val="005050C5"/>
    <w:rsid w:val="00513C15"/>
    <w:rsid w:val="00521BBD"/>
    <w:rsid w:val="005256CC"/>
    <w:rsid w:val="0053029B"/>
    <w:rsid w:val="00550CBA"/>
    <w:rsid w:val="0055153A"/>
    <w:rsid w:val="00552E6F"/>
    <w:rsid w:val="00562316"/>
    <w:rsid w:val="005B4FFA"/>
    <w:rsid w:val="005C0DDA"/>
    <w:rsid w:val="005D090E"/>
    <w:rsid w:val="005D2750"/>
    <w:rsid w:val="005D724C"/>
    <w:rsid w:val="005E6F3D"/>
    <w:rsid w:val="00600CE9"/>
    <w:rsid w:val="006246AD"/>
    <w:rsid w:val="0063276D"/>
    <w:rsid w:val="00644256"/>
    <w:rsid w:val="006B137D"/>
    <w:rsid w:val="006C49AB"/>
    <w:rsid w:val="006E316F"/>
    <w:rsid w:val="0070442E"/>
    <w:rsid w:val="00715445"/>
    <w:rsid w:val="00725445"/>
    <w:rsid w:val="00727F25"/>
    <w:rsid w:val="007477BC"/>
    <w:rsid w:val="0076364F"/>
    <w:rsid w:val="007A1346"/>
    <w:rsid w:val="007A3A3D"/>
    <w:rsid w:val="007A7215"/>
    <w:rsid w:val="007A7E55"/>
    <w:rsid w:val="007B7B3B"/>
    <w:rsid w:val="007D62BA"/>
    <w:rsid w:val="007E4E1B"/>
    <w:rsid w:val="007F0770"/>
    <w:rsid w:val="008012EA"/>
    <w:rsid w:val="00804226"/>
    <w:rsid w:val="00826ECB"/>
    <w:rsid w:val="00836342"/>
    <w:rsid w:val="008B60BC"/>
    <w:rsid w:val="008C0EFC"/>
    <w:rsid w:val="008F0491"/>
    <w:rsid w:val="0090164D"/>
    <w:rsid w:val="00913D1B"/>
    <w:rsid w:val="00914B44"/>
    <w:rsid w:val="009741BA"/>
    <w:rsid w:val="00991173"/>
    <w:rsid w:val="00995722"/>
    <w:rsid w:val="009F10F4"/>
    <w:rsid w:val="00A40C8E"/>
    <w:rsid w:val="00A46A5E"/>
    <w:rsid w:val="00A5449B"/>
    <w:rsid w:val="00A63A32"/>
    <w:rsid w:val="00A748D4"/>
    <w:rsid w:val="00A92B40"/>
    <w:rsid w:val="00AD13B3"/>
    <w:rsid w:val="00AD2C11"/>
    <w:rsid w:val="00AD5A3B"/>
    <w:rsid w:val="00B037ED"/>
    <w:rsid w:val="00B10B66"/>
    <w:rsid w:val="00B200D6"/>
    <w:rsid w:val="00B245D0"/>
    <w:rsid w:val="00B50A9D"/>
    <w:rsid w:val="00B86D95"/>
    <w:rsid w:val="00B902F6"/>
    <w:rsid w:val="00B93CA3"/>
    <w:rsid w:val="00BB690A"/>
    <w:rsid w:val="00BC2B39"/>
    <w:rsid w:val="00BE1ABD"/>
    <w:rsid w:val="00BE6107"/>
    <w:rsid w:val="00BE6213"/>
    <w:rsid w:val="00C34B12"/>
    <w:rsid w:val="00C55BBF"/>
    <w:rsid w:val="00C639A7"/>
    <w:rsid w:val="00C8128C"/>
    <w:rsid w:val="00C967FE"/>
    <w:rsid w:val="00CD6E5D"/>
    <w:rsid w:val="00CE2AD7"/>
    <w:rsid w:val="00D24EB9"/>
    <w:rsid w:val="00D27D8B"/>
    <w:rsid w:val="00D422F9"/>
    <w:rsid w:val="00D628E9"/>
    <w:rsid w:val="00D7383A"/>
    <w:rsid w:val="00D7664D"/>
    <w:rsid w:val="00D773B6"/>
    <w:rsid w:val="00DA359F"/>
    <w:rsid w:val="00DD2546"/>
    <w:rsid w:val="00DD390A"/>
    <w:rsid w:val="00DD547B"/>
    <w:rsid w:val="00DE6775"/>
    <w:rsid w:val="00DE7547"/>
    <w:rsid w:val="00DF7B53"/>
    <w:rsid w:val="00E05C79"/>
    <w:rsid w:val="00E075A1"/>
    <w:rsid w:val="00E130C6"/>
    <w:rsid w:val="00E166FD"/>
    <w:rsid w:val="00E339E4"/>
    <w:rsid w:val="00E516EC"/>
    <w:rsid w:val="00E52081"/>
    <w:rsid w:val="00E5631C"/>
    <w:rsid w:val="00E77E15"/>
    <w:rsid w:val="00E81A72"/>
    <w:rsid w:val="00E94408"/>
    <w:rsid w:val="00EA1CEE"/>
    <w:rsid w:val="00EA5D81"/>
    <w:rsid w:val="00EB020E"/>
    <w:rsid w:val="00EF364E"/>
    <w:rsid w:val="00F360F3"/>
    <w:rsid w:val="00F42736"/>
    <w:rsid w:val="00F6664C"/>
    <w:rsid w:val="00FA67F5"/>
    <w:rsid w:val="00FB5CA7"/>
    <w:rsid w:val="00FD1197"/>
    <w:rsid w:val="00FE7EC5"/>
    <w:rsid w:val="00FF61DD"/>
    <w:rsid w:val="00FF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7F0E34AB-D823-427C-A8EA-629AD861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atangChe" w:eastAsia="BatangChe" w:hAnsi="BatangChe" w:cs="BatangChe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/>
      <w:jc w:val="center"/>
      <w:outlineLvl w:val="0"/>
    </w:pPr>
    <w:rPr>
      <w:rFonts w:ascii="Cambria Math" w:hAnsi="Cambria Math" w:cs="Cambria Math"/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/>
      <w:jc w:val="center"/>
      <w:outlineLvl w:val="1"/>
    </w:pPr>
    <w:rPr>
      <w:rFonts w:ascii="Cambria Math" w:hAnsi="Cambria Math" w:cs="Cambria Math"/>
      <w:b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Mangal" w:hAnsi="Mangal" w:cs="Manga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Cambria Math" w:hAnsi="Cambria Math" w:cs="Cambria Math"/>
      <w:b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Mangal" w:hAnsi="Mangal" w:cs="Mangal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Comic Sans MS" w:hAnsi="Comic Sans MS" w:cs="Mangal"/>
      <w:b/>
      <w:sz w:val="20"/>
    </w:rPr>
  </w:style>
  <w:style w:type="character" w:customStyle="1" w:styleId="WW8Num5z1">
    <w:name w:val="WW8Num5z1"/>
    <w:rPr>
      <w:b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Mangal" w:hAnsi="Mangal" w:cs="Mangal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Mangal" w:hAnsi="Mangal" w:cs="Mangal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b/>
    </w:rPr>
  </w:style>
  <w:style w:type="character" w:customStyle="1" w:styleId="WW8Num9z0">
    <w:name w:val="WW8Num9z0"/>
    <w:rPr>
      <w:b/>
    </w:rPr>
  </w:style>
  <w:style w:type="character" w:customStyle="1" w:styleId="WW8Num10z0">
    <w:name w:val="WW8Num10z0"/>
    <w:rPr>
      <w:rFonts w:ascii="Cambria Math" w:hAnsi="Cambria Math" w:cs="Cambria Math"/>
      <w:b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1z4">
    <w:name w:val="WW8Num11z4"/>
    <w:rPr>
      <w:rFonts w:ascii="Mangal" w:hAnsi="Mangal" w:cs="Mangal"/>
    </w:rPr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rPr>
      <w:lang w:val="en-U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Cambria Math" w:eastAsia="Arial Unicode MS" w:hAnsi="Cambria Math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  <w:rPr>
      <w:lang w:val="tr-TR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251D57"/>
    <w:pPr>
      <w:suppressAutoHyphens w:val="0"/>
      <w:ind w:left="708"/>
    </w:pPr>
    <w:rPr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B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10B66"/>
    <w:rPr>
      <w:rFonts w:ascii="Segoe UI" w:hAnsi="Segoe UI" w:cs="Segoe UI"/>
      <w:sz w:val="18"/>
      <w:szCs w:val="18"/>
      <w:lang w:val="en-US" w:eastAsia="zh-CN"/>
    </w:rPr>
  </w:style>
  <w:style w:type="paragraph" w:styleId="HTMLPreformatted">
    <w:name w:val="HTML Preformatted"/>
    <w:basedOn w:val="Normal"/>
    <w:link w:val="HTMLPreformattedChar"/>
    <w:rsid w:val="007F0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Mangal" w:hAnsi="Mangal" w:cs="Mangal"/>
      <w:noProof/>
      <w:lang w:eastAsia="en-US"/>
    </w:rPr>
  </w:style>
  <w:style w:type="character" w:customStyle="1" w:styleId="HTMLPreformattedChar">
    <w:name w:val="HTML Preformatted Char"/>
    <w:link w:val="HTMLPreformatted"/>
    <w:rsid w:val="007F0770"/>
    <w:rPr>
      <w:rFonts w:ascii="Mangal" w:hAnsi="Mangal" w:cs="Mangal"/>
      <w:noProof/>
      <w:lang w:val="en-US" w:eastAsia="en-US"/>
    </w:rPr>
  </w:style>
  <w:style w:type="table" w:styleId="TableGrid">
    <w:name w:val="Table Grid"/>
    <w:basedOn w:val="TableNormal"/>
    <w:uiPriority w:val="39"/>
    <w:rsid w:val="00FE7EC5"/>
    <w:rPr>
      <w:rFonts w:ascii="Calibri" w:eastAsia="Calibri" w:hAnsi="Calibri" w:cs="Times New Roman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">
    <w:name w:val="Question"/>
    <w:basedOn w:val="ListParagraph"/>
    <w:link w:val="QuestionChar"/>
    <w:qFormat/>
    <w:rsid w:val="003A3927"/>
    <w:pPr>
      <w:numPr>
        <w:numId w:val="20"/>
      </w:numPr>
      <w:contextualSpacing/>
    </w:pPr>
    <w:rPr>
      <w:rFonts w:ascii="Times New Roman" w:eastAsia="Times New Roman" w:hAnsi="Times New Roman" w:cs="Calibri"/>
    </w:rPr>
  </w:style>
  <w:style w:type="character" w:customStyle="1" w:styleId="ListParagraphChar">
    <w:name w:val="List Paragraph Char"/>
    <w:link w:val="ListParagraph"/>
    <w:uiPriority w:val="34"/>
    <w:rsid w:val="003A3927"/>
    <w:rPr>
      <w:lang w:val="en-US"/>
    </w:rPr>
  </w:style>
  <w:style w:type="character" w:customStyle="1" w:styleId="QuestionChar">
    <w:name w:val="Question Char"/>
    <w:link w:val="Question"/>
    <w:rsid w:val="003A3927"/>
    <w:rPr>
      <w:rFonts w:ascii="Times New Roman" w:eastAsia="Times New Roman" w:hAnsi="Times New Roman" w:cs="Calibri"/>
      <w:lang w:val="en-US"/>
    </w:rPr>
  </w:style>
  <w:style w:type="character" w:styleId="CommentReference">
    <w:name w:val="annotation reference"/>
    <w:uiPriority w:val="99"/>
    <w:semiHidden/>
    <w:unhideWhenUsed/>
    <w:rsid w:val="00E520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2081"/>
  </w:style>
  <w:style w:type="character" w:customStyle="1" w:styleId="CommentTextChar">
    <w:name w:val="Comment Text Char"/>
    <w:link w:val="CommentText"/>
    <w:uiPriority w:val="99"/>
    <w:semiHidden/>
    <w:rsid w:val="00E52081"/>
    <w:rPr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208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52081"/>
    <w:rPr>
      <w:b/>
      <w:bCs/>
      <w:lang w:val="en-US" w:eastAsia="zh-CN"/>
    </w:rPr>
  </w:style>
  <w:style w:type="character" w:customStyle="1" w:styleId="HeaderChar">
    <w:name w:val="Header Char"/>
    <w:link w:val="Header"/>
    <w:rsid w:val="003F338C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7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Technology and Information Systems</vt:lpstr>
    </vt:vector>
  </TitlesOfParts>
  <Company/>
  <LinksUpToDate>false</LinksUpToDate>
  <CharactersWithSpaces>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Technology and Information Systems</dc:title>
  <dc:subject/>
  <dc:creator>msx</dc:creator>
  <cp:keywords/>
  <cp:lastModifiedBy>Leyla</cp:lastModifiedBy>
  <cp:revision>2</cp:revision>
  <cp:lastPrinted>2018-10-01T07:41:00Z</cp:lastPrinted>
  <dcterms:created xsi:type="dcterms:W3CDTF">2019-02-21T12:37:00Z</dcterms:created>
  <dcterms:modified xsi:type="dcterms:W3CDTF">2019-02-21T12:37:00Z</dcterms:modified>
</cp:coreProperties>
</file>