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E1FE2" w14:textId="77777777" w:rsidR="00DE7547" w:rsidRPr="00C34B12" w:rsidRDefault="00DE7547" w:rsidP="00725445">
      <w:pPr>
        <w:jc w:val="center"/>
        <w:rPr>
          <w:rFonts w:ascii="Calibri" w:hAnsi="Calibri" w:cs="Calibri"/>
        </w:rPr>
      </w:pPr>
      <w:r w:rsidRPr="00C34B12">
        <w:rPr>
          <w:rFonts w:ascii="Calibri" w:hAnsi="Calibri" w:cs="Calibri"/>
        </w:rPr>
        <w:t>Department of Computer Technology and Information Systems</w:t>
      </w:r>
    </w:p>
    <w:p w14:paraId="1DE9ECDB" w14:textId="77777777" w:rsidR="00DE7547" w:rsidRPr="00C34B12" w:rsidRDefault="00A40C8E" w:rsidP="00725445">
      <w:pPr>
        <w:pStyle w:val="Heading2"/>
        <w:spacing w:before="0"/>
        <w:rPr>
          <w:rFonts w:ascii="Calibri" w:hAnsi="Calibri" w:cs="Calibri"/>
        </w:rPr>
      </w:pPr>
      <w:r w:rsidRPr="00C34B12">
        <w:rPr>
          <w:rFonts w:ascii="Calibri" w:hAnsi="Calibri" w:cs="Calibri"/>
        </w:rPr>
        <w:t>CTIS22</w:t>
      </w:r>
      <w:r w:rsidR="00DE7547" w:rsidRPr="00C34B12">
        <w:rPr>
          <w:rFonts w:ascii="Calibri" w:hAnsi="Calibri" w:cs="Calibri"/>
        </w:rPr>
        <w:t xml:space="preserve">1 – </w:t>
      </w:r>
      <w:r w:rsidRPr="00C34B12">
        <w:rPr>
          <w:rFonts w:ascii="Calibri" w:hAnsi="Calibri" w:cs="Calibri"/>
        </w:rPr>
        <w:t xml:space="preserve">Object Oriented Programming </w:t>
      </w:r>
    </w:p>
    <w:p w14:paraId="32305989" w14:textId="77777777" w:rsidR="00DE7547" w:rsidRPr="00C34B12" w:rsidRDefault="007B7B3B" w:rsidP="00725445">
      <w:pPr>
        <w:jc w:val="center"/>
        <w:rPr>
          <w:rFonts w:ascii="Calibri" w:hAnsi="Calibri" w:cs="Calibri"/>
          <w:b/>
        </w:rPr>
      </w:pPr>
      <w:r w:rsidRPr="00C34B12">
        <w:rPr>
          <w:rFonts w:ascii="Calibri" w:hAnsi="Calibri" w:cs="Calibri"/>
        </w:rPr>
        <w:t>SPRING</w:t>
      </w:r>
      <w:r w:rsidR="000010D0" w:rsidRPr="00C34B12">
        <w:rPr>
          <w:rFonts w:ascii="Calibri" w:hAnsi="Calibri" w:cs="Calibri"/>
        </w:rPr>
        <w:t xml:space="preserve"> </w:t>
      </w:r>
      <w:r w:rsidR="005E6F3D" w:rsidRPr="00C34B12">
        <w:rPr>
          <w:rFonts w:ascii="Calibri" w:hAnsi="Calibri" w:cs="Calibri"/>
        </w:rPr>
        <w:t>201</w:t>
      </w:r>
      <w:r w:rsidR="006246AD" w:rsidRPr="00C34B12">
        <w:rPr>
          <w:rFonts w:ascii="Calibri" w:hAnsi="Calibri" w:cs="Calibri"/>
        </w:rPr>
        <w:t>8</w:t>
      </w:r>
      <w:r w:rsidR="005E6F3D" w:rsidRPr="00C34B12">
        <w:rPr>
          <w:rFonts w:ascii="Calibri" w:hAnsi="Calibri" w:cs="Calibri"/>
        </w:rPr>
        <w:t xml:space="preserve"> - 201</w:t>
      </w:r>
      <w:r w:rsidR="006246AD" w:rsidRPr="00C34B12">
        <w:rPr>
          <w:rFonts w:ascii="Calibri" w:hAnsi="Calibri" w:cs="Calibri"/>
        </w:rPr>
        <w:t>9</w:t>
      </w:r>
    </w:p>
    <w:p w14:paraId="03E7BDA8" w14:textId="09DD585F" w:rsidR="00995722" w:rsidRPr="00C34B12" w:rsidRDefault="000060FD" w:rsidP="00D27D8B">
      <w:pPr>
        <w:pStyle w:val="Heading1"/>
        <w:spacing w:before="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Lab Guide 10</w:t>
      </w:r>
      <w:r w:rsidR="0039488F" w:rsidRPr="00C34B12">
        <w:rPr>
          <w:rFonts w:ascii="Calibri" w:hAnsi="Calibri" w:cs="Calibri"/>
          <w:b/>
          <w:sz w:val="20"/>
        </w:rPr>
        <w:t xml:space="preserve"> - Week </w:t>
      </w:r>
      <w:r>
        <w:rPr>
          <w:rFonts w:ascii="Calibri" w:hAnsi="Calibri" w:cs="Calibri"/>
          <w:b/>
          <w:sz w:val="20"/>
        </w:rPr>
        <w:t>7-1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2"/>
      </w:tblGrid>
      <w:tr w:rsidR="00DE7547" w:rsidRPr="00DE7547" w14:paraId="40D2FB15" w14:textId="77777777" w:rsidTr="00D7383A">
        <w:trPr>
          <w:trHeight w:val="419"/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14:paraId="6C63842F" w14:textId="18F15AC1" w:rsidR="00DE7547" w:rsidRPr="00C34B12" w:rsidRDefault="00DE7547" w:rsidP="000060FD">
            <w:pPr>
              <w:spacing w:before="60"/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OBJECTIVE:</w:t>
            </w:r>
            <w:r w:rsidR="003801DB" w:rsidRPr="00C34B12">
              <w:rPr>
                <w:rFonts w:ascii="Calibri" w:hAnsi="Calibri" w:cs="Calibri"/>
              </w:rPr>
              <w:t xml:space="preserve">  </w:t>
            </w:r>
            <w:r w:rsidR="00D61BFB">
              <w:rPr>
                <w:rFonts w:ascii="Calibri" w:hAnsi="Calibri" w:cs="Calibri"/>
              </w:rPr>
              <w:t>String and String Buffer</w:t>
            </w:r>
            <w:r w:rsidR="000060FD">
              <w:rPr>
                <w:rFonts w:ascii="Calibri" w:hAnsi="Calibri" w:cs="Calibri"/>
              </w:rPr>
              <w:t>, Inheritance</w:t>
            </w:r>
            <w:r w:rsidR="00625980">
              <w:rPr>
                <w:rFonts w:ascii="Calibri" w:hAnsi="Calibri" w:cs="Calibri"/>
              </w:rPr>
              <w:t xml:space="preserve"> is-a relation</w:t>
            </w:r>
          </w:p>
        </w:tc>
      </w:tr>
      <w:tr w:rsidR="00DE7547" w:rsidRPr="00DE7547" w14:paraId="62D58EAC" w14:textId="77777777" w:rsidTr="00D7383A">
        <w:trPr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14:paraId="78F71FC7" w14:textId="77777777" w:rsidR="00DE7547" w:rsidRPr="00C34B12" w:rsidRDefault="008C0EFC">
            <w:pPr>
              <w:tabs>
                <w:tab w:val="left" w:pos="1276"/>
              </w:tabs>
              <w:spacing w:before="60"/>
              <w:jc w:val="both"/>
              <w:rPr>
                <w:rFonts w:ascii="Calibri" w:hAnsi="Calibri" w:cs="Calibri"/>
                <w:b/>
              </w:rPr>
            </w:pPr>
            <w:r w:rsidRPr="00C34B12">
              <w:rPr>
                <w:rFonts w:ascii="Calibri" w:hAnsi="Calibri" w:cs="Calibri"/>
                <w:b/>
              </w:rPr>
              <w:t>Instructor</w:t>
            </w:r>
            <w:r w:rsidR="00DE7547" w:rsidRPr="00C34B12">
              <w:rPr>
                <w:rFonts w:ascii="Calibri" w:hAnsi="Calibri" w:cs="Calibri"/>
                <w:b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>: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 xml:space="preserve"> </w:t>
            </w:r>
            <w:r w:rsidR="001F63E6" w:rsidRPr="00C34B12">
              <w:rPr>
                <w:rFonts w:ascii="Calibri" w:hAnsi="Calibri" w:cs="Calibri"/>
              </w:rPr>
              <w:t>Burcu LİMAN</w:t>
            </w:r>
            <w:r w:rsidR="006246AD" w:rsidRPr="00C34B12">
              <w:rPr>
                <w:rFonts w:ascii="Calibri" w:hAnsi="Calibri" w:cs="Calibri"/>
              </w:rPr>
              <w:t xml:space="preserve"> </w:t>
            </w:r>
          </w:p>
          <w:p w14:paraId="3B8B1C9D" w14:textId="77777777" w:rsidR="00DE7547" w:rsidRPr="00C34B12" w:rsidRDefault="00DE7547" w:rsidP="007B7B3B">
            <w:pPr>
              <w:tabs>
                <w:tab w:val="left" w:pos="600"/>
                <w:tab w:val="left" w:pos="884"/>
              </w:tabs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Assistant</w:t>
            </w:r>
            <w:r w:rsidRPr="00C34B12">
              <w:rPr>
                <w:rFonts w:ascii="Calibri" w:hAnsi="Calibri" w:cs="Calibri"/>
                <w:b/>
              </w:rPr>
              <w:tab/>
            </w:r>
            <w:r w:rsidR="005D724C" w:rsidRPr="00C34B12">
              <w:rPr>
                <w:rFonts w:ascii="Calibri" w:hAnsi="Calibri" w:cs="Calibri"/>
              </w:rPr>
              <w:t>:</w:t>
            </w:r>
            <w:r w:rsidR="00014956" w:rsidRPr="00C34B12">
              <w:rPr>
                <w:rFonts w:ascii="Calibri" w:hAnsi="Calibri" w:cs="Calibri"/>
              </w:rPr>
              <w:t xml:space="preserve"> 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7B7B3B" w:rsidRPr="00C34B12">
              <w:rPr>
                <w:rFonts w:ascii="Calibri" w:hAnsi="Calibri" w:cs="Calibri"/>
              </w:rPr>
              <w:t>Leyla SEZER</w:t>
            </w:r>
          </w:p>
        </w:tc>
      </w:tr>
    </w:tbl>
    <w:p w14:paraId="4407944F" w14:textId="311CBD81" w:rsidR="009161E5" w:rsidRDefault="000A7CCF" w:rsidP="00D61BFB">
      <w:pPr>
        <w:ind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>Q</w:t>
      </w:r>
      <w:r w:rsidR="005920DE">
        <w:rPr>
          <w:rFonts w:ascii="Calibri" w:hAnsi="Calibri" w:cs="Calibri"/>
          <w:b/>
          <w:bCs/>
          <w:iCs/>
        </w:rPr>
        <w:t>1</w:t>
      </w:r>
      <w:r>
        <w:rPr>
          <w:rFonts w:ascii="Calibri" w:hAnsi="Calibri" w:cs="Calibri"/>
          <w:b/>
          <w:bCs/>
          <w:iCs/>
        </w:rPr>
        <w:t>.</w:t>
      </w:r>
      <w:r w:rsidR="00F93FE3">
        <w:rPr>
          <w:rFonts w:ascii="Calibri" w:hAnsi="Calibri" w:cs="Calibri"/>
          <w:b/>
          <w:bCs/>
          <w:iCs/>
        </w:rPr>
        <w:t xml:space="preserve"> </w:t>
      </w:r>
      <w:r w:rsidR="00B4726E">
        <w:rPr>
          <w:rFonts w:ascii="Calibri" w:hAnsi="Calibri" w:cs="Calibri"/>
          <w:bCs/>
          <w:iCs/>
        </w:rPr>
        <w:t xml:space="preserve">Create the class </w:t>
      </w:r>
      <w:r w:rsidR="00B4726E" w:rsidRPr="00E03066">
        <w:rPr>
          <w:rFonts w:ascii="Calibri" w:hAnsi="Calibri" w:cs="Calibri"/>
          <w:b/>
          <w:bCs/>
          <w:iCs/>
          <w:u w:val="single"/>
        </w:rPr>
        <w:t>LabMaintenanceForm</w:t>
      </w:r>
      <w:r w:rsidR="00E03066">
        <w:rPr>
          <w:rFonts w:ascii="Calibri" w:hAnsi="Calibri" w:cs="Calibri"/>
          <w:bCs/>
          <w:iCs/>
        </w:rPr>
        <w:t>; with the given data members and given member methods.</w:t>
      </w:r>
    </w:p>
    <w:p w14:paraId="3E2F32EE" w14:textId="77777777" w:rsidR="00E03066" w:rsidRPr="00B4726E" w:rsidRDefault="00E03066" w:rsidP="00D61BFB">
      <w:pPr>
        <w:ind w:right="15"/>
        <w:rPr>
          <w:rFonts w:ascii="Calibri" w:hAnsi="Calibri" w:cs="Calibri"/>
          <w:bCs/>
          <w:iCs/>
        </w:rPr>
      </w:pPr>
    </w:p>
    <w:p w14:paraId="6262817B" w14:textId="2CDC4C87" w:rsidR="00B4726E" w:rsidRDefault="000962D5" w:rsidP="00B4726E">
      <w:pPr>
        <w:ind w:right="15"/>
        <w:jc w:val="center"/>
        <w:rPr>
          <w:rFonts w:ascii="Calibri" w:hAnsi="Calibri" w:cs="Arial"/>
        </w:rPr>
      </w:pPr>
      <w:r>
        <w:rPr>
          <w:rFonts w:ascii="Calibri" w:hAnsi="Calibri" w:cs="Arial"/>
          <w:noProof/>
          <w:lang w:val="tr-TR" w:eastAsia="tr-TR"/>
        </w:rPr>
        <w:drawing>
          <wp:inline distT="0" distB="0" distL="0" distR="0" wp14:anchorId="442D58C4" wp14:editId="24108919">
            <wp:extent cx="2255184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92" cy="11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E201" w14:textId="77777777" w:rsidR="00E03066" w:rsidRPr="009161E5" w:rsidRDefault="00E03066" w:rsidP="00B4726E">
      <w:pPr>
        <w:ind w:right="15"/>
        <w:jc w:val="center"/>
        <w:rPr>
          <w:rFonts w:ascii="Calibri" w:hAnsi="Calibri" w:cs="Arial"/>
        </w:rPr>
      </w:pPr>
    </w:p>
    <w:p w14:paraId="375026E5" w14:textId="3592CFEA" w:rsidR="00E03066" w:rsidRPr="002F2745" w:rsidRDefault="00E03066" w:rsidP="00203C6B">
      <w:pPr>
        <w:pStyle w:val="ListParagraph"/>
        <w:numPr>
          <w:ilvl w:val="0"/>
          <w:numId w:val="4"/>
        </w:numPr>
        <w:contextualSpacing/>
        <w:jc w:val="both"/>
        <w:rPr>
          <w:rFonts w:ascii="Calibri" w:hAnsi="Calibri" w:cs="Calibri"/>
        </w:rPr>
      </w:pPr>
      <w:r w:rsidRPr="002F2745">
        <w:rPr>
          <w:rFonts w:ascii="Calibri" w:hAnsi="Calibri" w:cs="Calibri"/>
        </w:rPr>
        <w:t xml:space="preserve">Write a Java program that gets 3 strings from the user which have the words separated with “*” character. Then program separates strings and converts them into a LabMaintenanceForm objects array. Finally, program display the content of an array. (Use </w:t>
      </w:r>
      <w:r w:rsidRPr="002F2745">
        <w:rPr>
          <w:rFonts w:ascii="Calibri" w:hAnsi="Calibri" w:cs="Calibri"/>
          <w:b/>
        </w:rPr>
        <w:t xml:space="preserve">split() </w:t>
      </w:r>
      <w:r w:rsidRPr="002F2745">
        <w:rPr>
          <w:rFonts w:ascii="Calibri" w:hAnsi="Calibri" w:cs="Calibri"/>
        </w:rPr>
        <w:t>method)</w:t>
      </w:r>
    </w:p>
    <w:p w14:paraId="18F0E6E7" w14:textId="3C738C31" w:rsidR="00E03066" w:rsidRPr="00172EDC" w:rsidRDefault="00E03066" w:rsidP="00E03066">
      <w:pPr>
        <w:pStyle w:val="ListParagraph"/>
        <w:jc w:val="both"/>
        <w:rPr>
          <w:rFonts w:ascii="Calibri" w:hAnsi="Calibri" w:cs="Calibri"/>
          <w:u w:val="single"/>
        </w:rPr>
      </w:pPr>
      <w:r w:rsidRPr="00172EDC">
        <w:rPr>
          <w:rFonts w:ascii="Calibri" w:hAnsi="Calibri" w:cs="Calibri"/>
          <w:u w:val="single"/>
        </w:rPr>
        <w:t>Before displaying output with toString(), do the following first.</w:t>
      </w:r>
    </w:p>
    <w:p w14:paraId="68600898" w14:textId="77777777" w:rsidR="00E03066" w:rsidRDefault="00E03066" w:rsidP="00203C6B">
      <w:pPr>
        <w:pStyle w:val="ListParagraph"/>
        <w:numPr>
          <w:ilvl w:val="0"/>
          <w:numId w:val="3"/>
        </w:numPr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Put the “CTIS_” at the beginning of the problem_type </w:t>
      </w:r>
      <w:r w:rsidRPr="00B149F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(do it with the insertAt method of StringBuffer)</w:t>
      </w:r>
    </w:p>
    <w:p w14:paraId="28AF91EC" w14:textId="595B7EF7" w:rsidR="00E03066" w:rsidRPr="00E0518C" w:rsidRDefault="00E03066" w:rsidP="00E03066">
      <w:pPr>
        <w:pStyle w:val="ListParagraph"/>
        <w:numPr>
          <w:ilvl w:val="0"/>
          <w:numId w:val="3"/>
        </w:numPr>
        <w:contextualSpacing/>
        <w:jc w:val="both"/>
        <w:rPr>
          <w:rFonts w:ascii="Calibri" w:hAnsi="Calibri" w:cs="Calibri"/>
        </w:rPr>
      </w:pPr>
      <w:r w:rsidRPr="00E03066">
        <w:rPr>
          <w:rFonts w:ascii="Calibri" w:hAnsi="Calibri" w:cs="Calibri"/>
        </w:rPr>
        <w:t xml:space="preserve">While you are displaying your </w:t>
      </w:r>
      <w:r>
        <w:rPr>
          <w:rFonts w:ascii="Calibri" w:hAnsi="Calibri" w:cs="Calibri"/>
        </w:rPr>
        <w:t>LabMaintenanceForm</w:t>
      </w:r>
      <w:r w:rsidRPr="00E03066">
        <w:rPr>
          <w:rFonts w:ascii="Calibri" w:hAnsi="Calibri" w:cs="Calibri"/>
        </w:rPr>
        <w:t xml:space="preserve"> objects, find the </w:t>
      </w:r>
      <w:r>
        <w:rPr>
          <w:rFonts w:ascii="Calibri" w:hAnsi="Calibri" w:cs="Calibri"/>
        </w:rPr>
        <w:t>problem_type</w:t>
      </w:r>
      <w:r w:rsidRPr="00E03066">
        <w:rPr>
          <w:rFonts w:ascii="Calibri" w:hAnsi="Calibri" w:cs="Calibri"/>
        </w:rPr>
        <w:t xml:space="preserve"> index into the output of toString</w:t>
      </w:r>
      <w:r w:rsidR="003A2F97">
        <w:rPr>
          <w:rFonts w:ascii="Calibri" w:hAnsi="Calibri" w:cs="Calibri"/>
        </w:rPr>
        <w:t xml:space="preserve"> method</w:t>
      </w:r>
      <w:r w:rsidRPr="00E03066">
        <w:rPr>
          <w:rFonts w:ascii="Calibri" w:hAnsi="Calibri" w:cs="Calibri"/>
        </w:rPr>
        <w:t xml:space="preserve"> with using indexOf method. </w:t>
      </w:r>
      <w:r w:rsidR="003A2F97">
        <w:rPr>
          <w:rFonts w:ascii="Calibri" w:hAnsi="Calibri" w:cs="Calibri"/>
        </w:rPr>
        <w:t>Display</w:t>
      </w:r>
      <w:r w:rsidRPr="00E03066">
        <w:rPr>
          <w:rFonts w:ascii="Calibri" w:hAnsi="Calibri" w:cs="Calibri"/>
        </w:rPr>
        <w:t xml:space="preserve"> the index you find as “</w:t>
      </w:r>
      <w:r>
        <w:rPr>
          <w:rFonts w:ascii="Courier New" w:hAnsi="Courier New" w:cs="Courier New"/>
          <w:sz w:val="16"/>
          <w:szCs w:val="16"/>
        </w:rPr>
        <w:t>Problem</w:t>
      </w:r>
      <w:r w:rsidRPr="00E03066">
        <w:rPr>
          <w:rFonts w:ascii="Courier New" w:hAnsi="Courier New" w:cs="Courier New"/>
          <w:sz w:val="16"/>
          <w:szCs w:val="16"/>
        </w:rPr>
        <w:t xml:space="preserve">'s </w:t>
      </w:r>
      <w:r>
        <w:rPr>
          <w:rFonts w:ascii="Courier New" w:hAnsi="Courier New" w:cs="Courier New"/>
          <w:sz w:val="16"/>
          <w:szCs w:val="16"/>
        </w:rPr>
        <w:t>position is at</w:t>
      </w:r>
      <w:r w:rsidRPr="00E03066">
        <w:rPr>
          <w:rFonts w:ascii="Calibri" w:hAnsi="Calibri" w:cs="Calibri"/>
        </w:rPr>
        <w:t xml:space="preserve">“ </w:t>
      </w:r>
      <w:r>
        <w:rPr>
          <w:rFonts w:ascii="Calibri" w:hAnsi="Calibri" w:cs="Calibri"/>
        </w:rPr>
        <w:t>.</w:t>
      </w:r>
    </w:p>
    <w:p w14:paraId="77BAD1F1" w14:textId="2241EBC3" w:rsidR="00E03066" w:rsidRPr="00E03066" w:rsidRDefault="00E03066" w:rsidP="00E03066">
      <w:pPr>
        <w:contextualSpacing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E03066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14:paraId="1CAA317D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Enter 1. string:</w:t>
      </w:r>
    </w:p>
    <w:p w14:paraId="48393D9C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1*Leyla Sezer*Network*Zafer Demirtas</w:t>
      </w:r>
    </w:p>
    <w:p w14:paraId="56FD6229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Enter 2. string:</w:t>
      </w:r>
    </w:p>
    <w:p w14:paraId="51ABAC97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2*Rusen Asan*Software*Cuneyt Sevgi</w:t>
      </w:r>
    </w:p>
    <w:p w14:paraId="4208F3B3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Enter 3. string:</w:t>
      </w:r>
    </w:p>
    <w:p w14:paraId="6C79E182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3*Hatice Yilmaz*System*Serkan Genc</w:t>
      </w:r>
    </w:p>
    <w:p w14:paraId="1ACD1D02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477A6B21" w14:textId="77777777" w:rsidR="003E56E4" w:rsidRDefault="003E56E4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  <w:sectPr w:rsidR="003E56E4" w:rsidSect="00B06C6D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14:paraId="49DE950A" w14:textId="04B8FACE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LabMaintenanceForm</w:t>
      </w:r>
    </w:p>
    <w:p w14:paraId="7B088D20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Id=1</w:t>
      </w:r>
    </w:p>
    <w:p w14:paraId="121B056E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Reporter=Leyla Sezer</w:t>
      </w:r>
    </w:p>
    <w:p w14:paraId="31AC09BB" w14:textId="6EDE26B9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Problem_type=CTIS</w:t>
      </w:r>
      <w:r>
        <w:rPr>
          <w:rFonts w:ascii="Courier New" w:hAnsi="Courier New" w:cs="Courier New"/>
          <w:sz w:val="16"/>
          <w:szCs w:val="16"/>
        </w:rPr>
        <w:t>_</w:t>
      </w:r>
      <w:r w:rsidRPr="00E03066">
        <w:rPr>
          <w:rFonts w:ascii="Courier New" w:hAnsi="Courier New" w:cs="Courier New"/>
          <w:sz w:val="16"/>
          <w:szCs w:val="16"/>
        </w:rPr>
        <w:t>Network</w:t>
      </w:r>
    </w:p>
    <w:p w14:paraId="2FFE0A53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Processed_by=Zafer Demirtas</w:t>
      </w:r>
    </w:p>
    <w:p w14:paraId="3FDEDF41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Problem's position is at 59</w:t>
      </w:r>
    </w:p>
    <w:p w14:paraId="642796EE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5DD60BE4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LabMaintenanceForm</w:t>
      </w:r>
    </w:p>
    <w:p w14:paraId="77930516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Id=2</w:t>
      </w:r>
    </w:p>
    <w:p w14:paraId="5E372656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Reporter=Rusen Asan</w:t>
      </w:r>
    </w:p>
    <w:p w14:paraId="04C68923" w14:textId="5B807054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Problem_type=CTIS</w:t>
      </w:r>
      <w:r>
        <w:rPr>
          <w:rFonts w:ascii="Courier New" w:hAnsi="Courier New" w:cs="Courier New"/>
          <w:sz w:val="16"/>
          <w:szCs w:val="16"/>
        </w:rPr>
        <w:t>_</w:t>
      </w:r>
      <w:r w:rsidRPr="00E03066">
        <w:rPr>
          <w:rFonts w:ascii="Courier New" w:hAnsi="Courier New" w:cs="Courier New"/>
          <w:sz w:val="16"/>
          <w:szCs w:val="16"/>
        </w:rPr>
        <w:t>Software</w:t>
      </w:r>
    </w:p>
    <w:p w14:paraId="4F87B9AA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Processed_by=Cuneyt Sevgi</w:t>
      </w:r>
    </w:p>
    <w:p w14:paraId="24EA8035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Problem's position is at 58</w:t>
      </w:r>
    </w:p>
    <w:p w14:paraId="534535BD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212B6E40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LabMaintenanceForm</w:t>
      </w:r>
    </w:p>
    <w:p w14:paraId="1A3157E2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Id=3</w:t>
      </w:r>
    </w:p>
    <w:p w14:paraId="72052947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Reporter=Hatice Yilmaz</w:t>
      </w:r>
    </w:p>
    <w:p w14:paraId="4B0D8121" w14:textId="696240B9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Problem_type=CTIS</w:t>
      </w:r>
      <w:r>
        <w:rPr>
          <w:rFonts w:ascii="Courier New" w:hAnsi="Courier New" w:cs="Courier New"/>
          <w:sz w:val="16"/>
          <w:szCs w:val="16"/>
        </w:rPr>
        <w:t>_</w:t>
      </w:r>
      <w:r w:rsidRPr="00E03066">
        <w:rPr>
          <w:rFonts w:ascii="Courier New" w:hAnsi="Courier New" w:cs="Courier New"/>
          <w:sz w:val="16"/>
          <w:szCs w:val="16"/>
        </w:rPr>
        <w:t>System</w:t>
      </w:r>
    </w:p>
    <w:p w14:paraId="601F9E09" w14:textId="77777777" w:rsidR="00E03066" w:rsidRPr="00E03066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03066">
        <w:rPr>
          <w:rFonts w:ascii="Courier New" w:hAnsi="Courier New" w:cs="Courier New"/>
          <w:sz w:val="16"/>
          <w:szCs w:val="16"/>
        </w:rPr>
        <w:t>Processed_by=Serkan Genc</w:t>
      </w:r>
    </w:p>
    <w:p w14:paraId="6BB403BC" w14:textId="77777777" w:rsidR="003E56E4" w:rsidRDefault="00E03066" w:rsidP="00E03066">
      <w:pPr>
        <w:contextualSpacing/>
        <w:jc w:val="both"/>
        <w:rPr>
          <w:rFonts w:ascii="Courier New" w:hAnsi="Courier New" w:cs="Courier New"/>
          <w:sz w:val="16"/>
          <w:szCs w:val="16"/>
        </w:rPr>
        <w:sectPr w:rsidR="003E56E4" w:rsidSect="003E56E4">
          <w:type w:val="continuous"/>
          <w:pgSz w:w="11906" w:h="16838"/>
          <w:pgMar w:top="567" w:right="836" w:bottom="426" w:left="990" w:header="708" w:footer="708" w:gutter="0"/>
          <w:cols w:num="3" w:space="708"/>
          <w:docGrid w:linePitch="360"/>
        </w:sectPr>
      </w:pPr>
      <w:r w:rsidRPr="00E03066">
        <w:rPr>
          <w:rFonts w:ascii="Courier New" w:hAnsi="Courier New" w:cs="Courier New"/>
          <w:sz w:val="16"/>
          <w:szCs w:val="16"/>
        </w:rPr>
        <w:t>Problem's position is at 61</w:t>
      </w:r>
    </w:p>
    <w:p w14:paraId="007D0FAD" w14:textId="46C8F2AA" w:rsidR="00043667" w:rsidRDefault="003E56E4" w:rsidP="00B06C6D">
      <w:pPr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Q2.</w:t>
      </w:r>
    </w:p>
    <w:p w14:paraId="30DF9891" w14:textId="68AF839B" w:rsidR="00966DD0" w:rsidRDefault="00966DD0" w:rsidP="00966DD0">
      <w:pPr>
        <w:pStyle w:val="ListParagraph"/>
        <w:ind w:left="0"/>
        <w:contextualSpacing/>
        <w:jc w:val="both"/>
        <w:rPr>
          <w:rFonts w:ascii="Calibri" w:hAnsi="Calibri" w:cs="Calibri"/>
        </w:rPr>
      </w:pPr>
      <w:r w:rsidRPr="0054552B">
        <w:rPr>
          <w:rFonts w:ascii="Calibri" w:hAnsi="Calibri" w:cs="Arial"/>
        </w:rPr>
        <w:t xml:space="preserve">Write a Java program that stores and displays the </w:t>
      </w:r>
      <w:r>
        <w:rPr>
          <w:rFonts w:ascii="Calibri" w:hAnsi="Calibri" w:cs="Arial"/>
        </w:rPr>
        <w:t>file information</w:t>
      </w:r>
      <w:r w:rsidRPr="0054552B">
        <w:rPr>
          <w:rFonts w:ascii="Calibri" w:hAnsi="Calibri" w:cs="Arial"/>
        </w:rPr>
        <w:t xml:space="preserve">. Create </w:t>
      </w:r>
      <w:r>
        <w:rPr>
          <w:rFonts w:ascii="Calibri" w:hAnsi="Calibri" w:cs="Arial"/>
          <w:b/>
        </w:rPr>
        <w:t>File, Video</w:t>
      </w:r>
      <w:r w:rsidRPr="0054552B">
        <w:rPr>
          <w:rFonts w:ascii="Calibri" w:hAnsi="Calibri" w:cs="Arial"/>
        </w:rPr>
        <w:t xml:space="preserve"> and </w:t>
      </w:r>
      <w:r>
        <w:rPr>
          <w:rFonts w:ascii="Calibri" w:hAnsi="Calibri" w:cs="Arial"/>
          <w:b/>
        </w:rPr>
        <w:t>Image</w:t>
      </w:r>
      <w:r w:rsidRPr="0054552B">
        <w:rPr>
          <w:rFonts w:ascii="Calibri" w:hAnsi="Calibri" w:cs="Arial"/>
        </w:rPr>
        <w:t xml:space="preserve"> classes as shown in the following </w:t>
      </w:r>
      <w:r w:rsidR="00F81ABD">
        <w:rPr>
          <w:rFonts w:ascii="Calibri" w:hAnsi="Calibri" w:cs="Arial"/>
        </w:rPr>
        <w:t>UML</w:t>
      </w:r>
      <w:r>
        <w:rPr>
          <w:rFonts w:ascii="Calibri" w:hAnsi="Calibri" w:cs="Arial"/>
        </w:rPr>
        <w:t xml:space="preserve"> </w:t>
      </w:r>
      <w:r w:rsidRPr="0054552B">
        <w:rPr>
          <w:rFonts w:ascii="Calibri" w:hAnsi="Calibri" w:cs="Arial"/>
        </w:rPr>
        <w:t>Class Diagram.</w:t>
      </w:r>
      <w:r>
        <w:rPr>
          <w:rFonts w:ascii="Calibri" w:hAnsi="Calibri" w:cs="Calibri"/>
        </w:rPr>
        <w:t xml:space="preserve"> </w:t>
      </w:r>
    </w:p>
    <w:p w14:paraId="05DB2B58" w14:textId="0665BBE8" w:rsidR="007B31CC" w:rsidRDefault="00617CDE" w:rsidP="0054714B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w:drawing>
          <wp:inline distT="0" distB="0" distL="0" distR="0" wp14:anchorId="61EC664C" wp14:editId="36008D8F">
            <wp:extent cx="4352925" cy="2267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86" cy="22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C862" w14:textId="67BB8DB8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>
        <w:rPr>
          <w:rFonts w:ascii="Calibri" w:hAnsi="Calibri" w:cs="Calibri"/>
          <w:b/>
        </w:rPr>
        <w:t>File</w:t>
      </w:r>
      <w:r>
        <w:rPr>
          <w:rFonts w:ascii="Calibri" w:hAnsi="Calibri" w:cs="Calibri"/>
        </w:rPr>
        <w:t xml:space="preserve"> class,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2138CB99" w14:textId="306C7BA1" w:rsid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Write data members</w:t>
      </w:r>
      <w:r w:rsidRPr="00947380">
        <w:rPr>
          <w:rFonts w:ascii="Calibri" w:hAnsi="Calibri" w:cs="Calibri"/>
        </w:rPr>
        <w:t xml:space="preserve">; </w:t>
      </w:r>
      <w:r w:rsidRPr="00947380">
        <w:rPr>
          <w:rFonts w:ascii="Calibri" w:hAnsi="Calibri" w:cs="Calibri"/>
          <w:b/>
        </w:rPr>
        <w:t>name</w:t>
      </w:r>
      <w:r w:rsidRPr="00947380">
        <w:rPr>
          <w:rFonts w:ascii="Calibri" w:hAnsi="Calibri" w:cs="Calibri"/>
        </w:rPr>
        <w:t xml:space="preserve">, </w:t>
      </w:r>
      <w:r w:rsidRPr="00947380">
        <w:rPr>
          <w:rFonts w:ascii="Calibri" w:hAnsi="Calibri" w:cs="Calibri"/>
          <w:b/>
        </w:rPr>
        <w:t>size</w:t>
      </w:r>
      <w:r w:rsidRPr="00947380">
        <w:rPr>
          <w:rFonts w:ascii="Calibri" w:hAnsi="Calibri" w:cs="Calibri"/>
        </w:rPr>
        <w:t xml:space="preserve">, </w:t>
      </w:r>
      <w:r w:rsidRPr="00947380">
        <w:rPr>
          <w:rFonts w:ascii="Calibri" w:hAnsi="Calibri" w:cs="Calibri"/>
          <w:b/>
        </w:rPr>
        <w:t>extension</w:t>
      </w:r>
      <w:r>
        <w:rPr>
          <w:rFonts w:ascii="Calibri" w:hAnsi="Calibri" w:cs="Calibri"/>
        </w:rPr>
        <w:t>.</w:t>
      </w:r>
    </w:p>
    <w:p w14:paraId="4AEDAEEE" w14:textId="5DD6159F" w:rsid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="00D01AAA">
        <w:rPr>
          <w:rFonts w:ascii="Calibri" w:hAnsi="Calibri" w:cs="Calibri"/>
          <w:b/>
        </w:rPr>
        <w:t>n</w:t>
      </w:r>
      <w:r w:rsidRPr="00947380">
        <w:rPr>
          <w:rFonts w:ascii="Calibri" w:hAnsi="Calibri" w:cs="Calibri"/>
          <w:b/>
        </w:rPr>
        <w:t>on-default constructor</w:t>
      </w:r>
      <w:r>
        <w:rPr>
          <w:rFonts w:ascii="Calibri" w:hAnsi="Calibri" w:cs="Calibri"/>
        </w:rPr>
        <w:t xml:space="preserve"> and </w:t>
      </w:r>
      <w:r w:rsidRPr="00B355D4">
        <w:rPr>
          <w:rFonts w:ascii="Calibri" w:hAnsi="Calibri" w:cs="Calibri"/>
          <w:b/>
          <w:u w:val="single"/>
        </w:rPr>
        <w:t>toString</w:t>
      </w:r>
      <w:r>
        <w:rPr>
          <w:rFonts w:ascii="Calibri" w:hAnsi="Calibri" w:cs="Calibri"/>
        </w:rPr>
        <w:t>() method.</w:t>
      </w:r>
    </w:p>
    <w:p w14:paraId="090BEA60" w14:textId="77777777" w:rsidR="00B355D4" w:rsidRPr="00B355D4" w:rsidRDefault="00B355D4" w:rsidP="00B355D4">
      <w:pPr>
        <w:tabs>
          <w:tab w:val="left" w:pos="284"/>
        </w:tabs>
        <w:jc w:val="both"/>
        <w:rPr>
          <w:rFonts w:ascii="Calibri" w:hAnsi="Calibri" w:cs="Calibri"/>
        </w:rPr>
      </w:pPr>
    </w:p>
    <w:p w14:paraId="1B2F5FB2" w14:textId="3058C7B2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>
        <w:rPr>
          <w:rFonts w:ascii="Calibri" w:hAnsi="Calibri" w:cs="Calibri"/>
          <w:b/>
        </w:rPr>
        <w:t>Video</w:t>
      </w:r>
      <w:r>
        <w:rPr>
          <w:rFonts w:ascii="Calibri" w:hAnsi="Calibri" w:cs="Calibri"/>
        </w:rPr>
        <w:t xml:space="preserve"> </w:t>
      </w:r>
      <w:r w:rsidR="00947380">
        <w:rPr>
          <w:rFonts w:ascii="Calibri" w:hAnsi="Calibri" w:cs="Calibri"/>
        </w:rPr>
        <w:t xml:space="preserve">class </w:t>
      </w:r>
      <w:r w:rsidR="00947380" w:rsidRPr="00947380">
        <w:rPr>
          <w:rFonts w:ascii="Calibri" w:hAnsi="Calibri" w:cs="Calibri"/>
          <w:b/>
        </w:rPr>
        <w:t>which extends from</w:t>
      </w:r>
      <w:r w:rsidR="00947380">
        <w:rPr>
          <w:rFonts w:ascii="Calibri" w:hAnsi="Calibri" w:cs="Calibri"/>
        </w:rPr>
        <w:t xml:space="preserve"> </w:t>
      </w:r>
      <w:r w:rsidR="00947380" w:rsidRPr="00947380">
        <w:rPr>
          <w:rFonts w:ascii="Calibri" w:hAnsi="Calibri" w:cs="Calibri"/>
          <w:b/>
        </w:rPr>
        <w:t>File</w:t>
      </w:r>
      <w:r w:rsidR="00947380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0376EB9C" w14:textId="60F5EA2A" w:rsid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data members; </w:t>
      </w:r>
      <w:r w:rsidR="00617CDE">
        <w:rPr>
          <w:rFonts w:ascii="Calibri" w:hAnsi="Calibri" w:cs="Calibri"/>
          <w:b/>
        </w:rPr>
        <w:t>video_coding_f</w:t>
      </w:r>
      <w:r w:rsidRPr="00947380">
        <w:rPr>
          <w:rFonts w:ascii="Calibri" w:hAnsi="Calibri" w:cs="Calibri"/>
          <w:b/>
        </w:rPr>
        <w:t>ormats</w:t>
      </w:r>
      <w:r w:rsidRPr="00947380">
        <w:rPr>
          <w:rFonts w:ascii="Calibri" w:hAnsi="Calibri" w:cs="Calibri"/>
        </w:rPr>
        <w:t xml:space="preserve">, </w:t>
      </w:r>
      <w:r w:rsidR="00617CDE">
        <w:rPr>
          <w:rFonts w:ascii="Calibri" w:hAnsi="Calibri" w:cs="Calibri"/>
          <w:b/>
        </w:rPr>
        <w:t>c</w:t>
      </w:r>
      <w:r w:rsidRPr="00947380">
        <w:rPr>
          <w:rFonts w:ascii="Calibri" w:hAnsi="Calibri" w:cs="Calibri"/>
          <w:b/>
        </w:rPr>
        <w:t>odecs</w:t>
      </w:r>
      <w:r>
        <w:rPr>
          <w:rFonts w:ascii="Calibri" w:hAnsi="Calibri" w:cs="Calibri"/>
        </w:rPr>
        <w:t>.</w:t>
      </w:r>
    </w:p>
    <w:p w14:paraId="04397F24" w14:textId="52D84C48" w:rsid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="00D01AAA">
        <w:rPr>
          <w:rFonts w:ascii="Calibri" w:hAnsi="Calibri" w:cs="Calibri"/>
          <w:b/>
        </w:rPr>
        <w:t>n</w:t>
      </w:r>
      <w:r w:rsidRPr="00947380">
        <w:rPr>
          <w:rFonts w:ascii="Calibri" w:hAnsi="Calibri" w:cs="Calibri"/>
          <w:b/>
        </w:rPr>
        <w:t>on-default constructor</w:t>
      </w:r>
      <w:r>
        <w:rPr>
          <w:rFonts w:ascii="Calibri" w:hAnsi="Calibri" w:cs="Calibri"/>
        </w:rPr>
        <w:t xml:space="preserve"> and </w:t>
      </w:r>
      <w:r w:rsidRPr="00B355D4">
        <w:rPr>
          <w:rFonts w:ascii="Calibri" w:hAnsi="Calibri" w:cs="Calibri"/>
          <w:b/>
          <w:u w:val="single"/>
        </w:rPr>
        <w:t>toString</w:t>
      </w:r>
      <w:r>
        <w:rPr>
          <w:rFonts w:ascii="Calibri" w:hAnsi="Calibri" w:cs="Calibri"/>
        </w:rPr>
        <w:t>() method.</w:t>
      </w:r>
    </w:p>
    <w:p w14:paraId="0F9E3C8F" w14:textId="77777777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</w:rPr>
      </w:pPr>
    </w:p>
    <w:p w14:paraId="703C56E0" w14:textId="77777777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</w:rPr>
      </w:pPr>
    </w:p>
    <w:p w14:paraId="55DDB487" w14:textId="77777777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</w:rPr>
      </w:pPr>
    </w:p>
    <w:p w14:paraId="35638146" w14:textId="77777777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</w:rPr>
      </w:pPr>
    </w:p>
    <w:p w14:paraId="0A99A414" w14:textId="4FF3940D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</w:t>
      </w:r>
      <w:r w:rsidR="00F81ABD" w:rsidRPr="00296CFE">
        <w:rPr>
          <w:rFonts w:ascii="Calibri" w:hAnsi="Calibri" w:cs="Calibri"/>
        </w:rPr>
        <w:t>an</w:t>
      </w:r>
      <w:r w:rsidRPr="00296C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Image</w:t>
      </w:r>
      <w:r>
        <w:rPr>
          <w:rFonts w:ascii="Calibri" w:hAnsi="Calibri" w:cs="Calibri"/>
        </w:rPr>
        <w:t xml:space="preserve"> </w:t>
      </w:r>
      <w:r w:rsidR="00947380">
        <w:rPr>
          <w:rFonts w:ascii="Calibri" w:hAnsi="Calibri" w:cs="Calibri"/>
        </w:rPr>
        <w:t xml:space="preserve">class </w:t>
      </w:r>
      <w:r w:rsidR="00947380" w:rsidRPr="00947380">
        <w:rPr>
          <w:rFonts w:ascii="Calibri" w:hAnsi="Calibri" w:cs="Calibri"/>
          <w:b/>
        </w:rPr>
        <w:t>which extends from</w:t>
      </w:r>
      <w:r w:rsidR="00947380">
        <w:rPr>
          <w:rFonts w:ascii="Calibri" w:hAnsi="Calibri" w:cs="Calibri"/>
        </w:rPr>
        <w:t xml:space="preserve"> </w:t>
      </w:r>
      <w:r w:rsidR="00947380" w:rsidRPr="00947380">
        <w:rPr>
          <w:rFonts w:ascii="Calibri" w:hAnsi="Calibri" w:cs="Calibri"/>
          <w:b/>
        </w:rPr>
        <w:t>File</w:t>
      </w:r>
      <w:r w:rsidR="00947380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43383EB9" w14:textId="4BD5EE58" w:rsid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data members; </w:t>
      </w:r>
      <w:r w:rsidR="00C64671">
        <w:rPr>
          <w:rFonts w:ascii="Calibri" w:hAnsi="Calibri" w:cs="Calibri"/>
          <w:b/>
        </w:rPr>
        <w:t>c</w:t>
      </w:r>
      <w:r w:rsidRPr="00947380">
        <w:rPr>
          <w:rFonts w:ascii="Calibri" w:hAnsi="Calibri" w:cs="Calibri"/>
          <w:b/>
        </w:rPr>
        <w:t>olor</w:t>
      </w:r>
      <w:r w:rsidRPr="00947380">
        <w:rPr>
          <w:rFonts w:ascii="Calibri" w:hAnsi="Calibri" w:cs="Calibri"/>
        </w:rPr>
        <w:t xml:space="preserve">, </w:t>
      </w:r>
      <w:r w:rsidR="00C64671">
        <w:rPr>
          <w:rFonts w:ascii="Calibri" w:hAnsi="Calibri" w:cs="Calibri"/>
          <w:b/>
        </w:rPr>
        <w:t>e</w:t>
      </w:r>
      <w:r w:rsidRPr="00947380">
        <w:rPr>
          <w:rFonts w:ascii="Calibri" w:hAnsi="Calibri" w:cs="Calibri"/>
          <w:b/>
        </w:rPr>
        <w:t>ffects</w:t>
      </w:r>
      <w:r>
        <w:rPr>
          <w:rFonts w:ascii="Calibri" w:hAnsi="Calibri" w:cs="Calibri"/>
        </w:rPr>
        <w:t>.</w:t>
      </w:r>
    </w:p>
    <w:p w14:paraId="5FCB2688" w14:textId="68C7BED1" w:rsidR="00B355D4" w:rsidRP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="00D01AAA">
        <w:rPr>
          <w:rFonts w:ascii="Calibri" w:hAnsi="Calibri" w:cs="Calibri"/>
          <w:b/>
        </w:rPr>
        <w:t>n</w:t>
      </w:r>
      <w:r w:rsidRPr="00947380">
        <w:rPr>
          <w:rFonts w:ascii="Calibri" w:hAnsi="Calibri" w:cs="Calibri"/>
          <w:b/>
        </w:rPr>
        <w:t>on-default constructor</w:t>
      </w:r>
      <w:r>
        <w:rPr>
          <w:rFonts w:ascii="Calibri" w:hAnsi="Calibri" w:cs="Calibri"/>
        </w:rPr>
        <w:t xml:space="preserve"> and </w:t>
      </w:r>
      <w:r w:rsidRPr="00947380">
        <w:rPr>
          <w:rFonts w:ascii="Calibri" w:hAnsi="Calibri" w:cs="Calibri"/>
          <w:b/>
        </w:rPr>
        <w:t>toString</w:t>
      </w:r>
      <w:r>
        <w:rPr>
          <w:rFonts w:ascii="Calibri" w:hAnsi="Calibri" w:cs="Calibri"/>
        </w:rPr>
        <w:t>() method.</w:t>
      </w:r>
    </w:p>
    <w:p w14:paraId="3F903ADF" w14:textId="77777777" w:rsidR="00B355D4" w:rsidRPr="00B355D4" w:rsidRDefault="00B355D4" w:rsidP="00B355D4">
      <w:pPr>
        <w:tabs>
          <w:tab w:val="left" w:pos="284"/>
        </w:tabs>
        <w:jc w:val="both"/>
        <w:rPr>
          <w:rFonts w:ascii="Calibri" w:hAnsi="Calibri" w:cs="Calibri"/>
        </w:rPr>
      </w:pPr>
    </w:p>
    <w:p w14:paraId="0D709C23" w14:textId="63CEC177" w:rsidR="00B355D4" w:rsidRDefault="00B355D4" w:rsidP="00B355D4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>
        <w:rPr>
          <w:rFonts w:ascii="Calibri" w:hAnsi="Calibri" w:cs="Calibri"/>
          <w:b/>
        </w:rPr>
        <w:t>FileMain</w:t>
      </w:r>
      <w:r>
        <w:rPr>
          <w:rFonts w:ascii="Calibri" w:hAnsi="Calibri" w:cs="Calibri"/>
        </w:rPr>
        <w:t xml:space="preserve"> class,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34229460" w14:textId="29FDE44F" w:rsid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</w:t>
      </w:r>
      <w:r w:rsidRPr="0081186E">
        <w:rPr>
          <w:rFonts w:ascii="Calibri" w:hAnsi="Calibri" w:cs="Calibri"/>
          <w:b/>
          <w:u w:val="single"/>
        </w:rPr>
        <w:t>4</w:t>
      </w:r>
      <w:r>
        <w:rPr>
          <w:rFonts w:ascii="Calibri" w:hAnsi="Calibri" w:cs="Calibri"/>
        </w:rPr>
        <w:t xml:space="preserve"> objects</w:t>
      </w:r>
      <w:r w:rsidR="00F81AB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two of them from </w:t>
      </w:r>
      <w:r w:rsidRPr="0081186E">
        <w:rPr>
          <w:rFonts w:ascii="Calibri" w:hAnsi="Calibri" w:cs="Calibri"/>
          <w:b/>
          <w:u w:val="single"/>
        </w:rPr>
        <w:t>Video</w:t>
      </w:r>
      <w:r>
        <w:rPr>
          <w:rFonts w:ascii="Calibri" w:hAnsi="Calibri" w:cs="Calibri"/>
        </w:rPr>
        <w:t xml:space="preserve"> class, others from </w:t>
      </w:r>
      <w:r w:rsidRPr="0081186E">
        <w:rPr>
          <w:rFonts w:ascii="Calibri" w:hAnsi="Calibri" w:cs="Calibri"/>
          <w:b/>
          <w:u w:val="single"/>
        </w:rPr>
        <w:t>Image</w:t>
      </w:r>
      <w:r>
        <w:rPr>
          <w:rFonts w:ascii="Calibri" w:hAnsi="Calibri" w:cs="Calibri"/>
        </w:rPr>
        <w:t xml:space="preserve"> class.</w:t>
      </w:r>
    </w:p>
    <w:p w14:paraId="199AA916" w14:textId="33F8935B" w:rsidR="00B355D4" w:rsidRDefault="00B355D4" w:rsidP="00B355D4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Display the content of each one as in the output.</w:t>
      </w:r>
    </w:p>
    <w:p w14:paraId="5D557F11" w14:textId="77777777" w:rsid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alibri" w:hAnsi="Calibri" w:cs="Calibri"/>
        </w:rPr>
      </w:pPr>
    </w:p>
    <w:p w14:paraId="0C5B45A9" w14:textId="77777777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Video v1 = new Video("Award Ceremony Video 2018", "12GB", "mpeg","MPEG4", "3D codecs");</w:t>
      </w:r>
    </w:p>
    <w:p w14:paraId="248C0B22" w14:textId="358525AF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Video v2 = new Video( "Html Tutorial", "4.5GB", "flv","Adobe Flash Platform", "2D codecs");</w:t>
      </w:r>
    </w:p>
    <w:p w14:paraId="2B93EDAC" w14:textId="77777777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 xml:space="preserve">        </w:t>
      </w:r>
    </w:p>
    <w:p w14:paraId="65119C8D" w14:textId="50038037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Image img1 = new Image("Sheraton otel", "350MB", "jpeg","GrayScale", "Animations");</w:t>
      </w:r>
    </w:p>
    <w:p w14:paraId="6FAFA87C" w14:textId="315AAF6C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Image img2 = new Image("Swiss otel", "562MB", "gif","Multi-Color", "Graphics");</w:t>
      </w:r>
    </w:p>
    <w:p w14:paraId="40DF8007" w14:textId="77777777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 xml:space="preserve">        </w:t>
      </w:r>
    </w:p>
    <w:p w14:paraId="593F646F" w14:textId="7F089C38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System.out.println(v1);</w:t>
      </w:r>
    </w:p>
    <w:p w14:paraId="6FFCD2A2" w14:textId="085E1652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System.out.println(v2);</w:t>
      </w:r>
    </w:p>
    <w:p w14:paraId="512988A9" w14:textId="77777777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 xml:space="preserve">        </w:t>
      </w:r>
    </w:p>
    <w:p w14:paraId="416CA651" w14:textId="1C8AF293" w:rsidR="00B355D4" w:rsidRP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System.out.println(img1);</w:t>
      </w:r>
    </w:p>
    <w:p w14:paraId="6239DE47" w14:textId="1988C061" w:rsidR="00B355D4" w:rsidRDefault="00B355D4" w:rsidP="00B355D4">
      <w:pPr>
        <w:pStyle w:val="ListParagraph"/>
        <w:tabs>
          <w:tab w:val="left" w:pos="284"/>
        </w:tabs>
        <w:ind w:left="720"/>
        <w:jc w:val="both"/>
        <w:rPr>
          <w:rFonts w:ascii="Courier New" w:hAnsi="Courier New" w:cs="Courier New"/>
          <w:sz w:val="16"/>
          <w:szCs w:val="16"/>
        </w:rPr>
      </w:pPr>
      <w:r w:rsidRPr="00B355D4">
        <w:rPr>
          <w:rFonts w:ascii="Courier New" w:hAnsi="Courier New" w:cs="Courier New"/>
          <w:sz w:val="16"/>
          <w:szCs w:val="16"/>
        </w:rPr>
        <w:t>System.out.println(img2);</w:t>
      </w:r>
    </w:p>
    <w:p w14:paraId="5679BFF8" w14:textId="77777777" w:rsid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363E9E4F" w14:textId="1B4C0DD9" w:rsid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81186E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14:paraId="3D8EBCD4" w14:textId="77777777" w:rsid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  <w:sectPr w:rsidR="0081186E" w:rsidSect="00B06C6D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14:paraId="7C813D02" w14:textId="69BE1DEB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Video File</w:t>
      </w:r>
    </w:p>
    <w:p w14:paraId="050E7F4C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Name=Award Ceremony Video 2018</w:t>
      </w:r>
    </w:p>
    <w:p w14:paraId="18364CF8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Size=12GB</w:t>
      </w:r>
    </w:p>
    <w:p w14:paraId="76338F12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Extension=mpeg</w:t>
      </w:r>
    </w:p>
    <w:p w14:paraId="3304A298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Video_Coding_Formats=MPEG4</w:t>
      </w:r>
    </w:p>
    <w:p w14:paraId="53DE8133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Codecs=3D codecs</w:t>
      </w:r>
    </w:p>
    <w:p w14:paraId="1A0F7585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5E1C29AF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Video File</w:t>
      </w:r>
    </w:p>
    <w:p w14:paraId="79780B84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Name=Html Tutorial</w:t>
      </w:r>
    </w:p>
    <w:p w14:paraId="0D5ECB34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Size=4.5GB</w:t>
      </w:r>
    </w:p>
    <w:p w14:paraId="08A6544C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Extension=flv</w:t>
      </w:r>
    </w:p>
    <w:p w14:paraId="6FFCA93E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Video_Coding_Formats=Adobe Flash Platform</w:t>
      </w:r>
    </w:p>
    <w:p w14:paraId="4AF5B439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Codecs=2D codecs</w:t>
      </w:r>
    </w:p>
    <w:p w14:paraId="4F0FBC8F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29C1893A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Image File</w:t>
      </w:r>
    </w:p>
    <w:p w14:paraId="00BA304B" w14:textId="4E83A099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 xml:space="preserve">Name=Sheraton </w:t>
      </w:r>
      <w:r w:rsidR="00F81ABD" w:rsidRPr="0081186E">
        <w:rPr>
          <w:rFonts w:ascii="Courier New" w:hAnsi="Courier New" w:cs="Courier New"/>
          <w:sz w:val="16"/>
          <w:szCs w:val="16"/>
        </w:rPr>
        <w:t>hotel</w:t>
      </w:r>
    </w:p>
    <w:p w14:paraId="01DB65E5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Size=350MB</w:t>
      </w:r>
    </w:p>
    <w:p w14:paraId="58E0C1F5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Extension=jpeg</w:t>
      </w:r>
    </w:p>
    <w:p w14:paraId="417DA915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Color=GrayScale</w:t>
      </w:r>
    </w:p>
    <w:p w14:paraId="0CCC6A64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Effects=Animations</w:t>
      </w:r>
    </w:p>
    <w:p w14:paraId="191A370D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1DBEB475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Image File</w:t>
      </w:r>
    </w:p>
    <w:p w14:paraId="381DB1F7" w14:textId="2AB4DA4F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 xml:space="preserve">Name=Swiss </w:t>
      </w:r>
      <w:r w:rsidR="00F81ABD" w:rsidRPr="0081186E">
        <w:rPr>
          <w:rFonts w:ascii="Courier New" w:hAnsi="Courier New" w:cs="Courier New"/>
          <w:sz w:val="16"/>
          <w:szCs w:val="16"/>
        </w:rPr>
        <w:t>hotel</w:t>
      </w:r>
    </w:p>
    <w:p w14:paraId="664112D1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Size=562MB</w:t>
      </w:r>
    </w:p>
    <w:p w14:paraId="697BBDB4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Extension=gif</w:t>
      </w:r>
    </w:p>
    <w:p w14:paraId="4B29A42B" w14:textId="77777777" w:rsidR="0081186E" w:rsidRP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81186E">
        <w:rPr>
          <w:rFonts w:ascii="Courier New" w:hAnsi="Courier New" w:cs="Courier New"/>
          <w:sz w:val="16"/>
          <w:szCs w:val="16"/>
        </w:rPr>
        <w:t>Color=Multi-Color</w:t>
      </w:r>
    </w:p>
    <w:p w14:paraId="120298C3" w14:textId="77777777" w:rsidR="0081186E" w:rsidRDefault="0081186E" w:rsidP="0081186E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  <w:sectPr w:rsidR="0081186E" w:rsidSect="0081186E">
          <w:type w:val="continuous"/>
          <w:pgSz w:w="11906" w:h="16838"/>
          <w:pgMar w:top="567" w:right="836" w:bottom="426" w:left="990" w:header="708" w:footer="708" w:gutter="0"/>
          <w:cols w:num="2" w:space="708"/>
          <w:docGrid w:linePitch="360"/>
        </w:sectPr>
      </w:pPr>
      <w:r w:rsidRPr="0081186E">
        <w:rPr>
          <w:rFonts w:ascii="Courier New" w:hAnsi="Courier New" w:cs="Courier New"/>
          <w:sz w:val="16"/>
          <w:szCs w:val="16"/>
        </w:rPr>
        <w:t>Effects=Graphics</w:t>
      </w:r>
    </w:p>
    <w:p w14:paraId="05103C62" w14:textId="3EBD0411" w:rsidR="00930BD8" w:rsidRDefault="00930BD8" w:rsidP="00930BD8">
      <w:pPr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Q3.</w:t>
      </w:r>
    </w:p>
    <w:p w14:paraId="4FC34010" w14:textId="1169D78F" w:rsidR="004E28EC" w:rsidRDefault="00930BD8" w:rsidP="00930BD8">
      <w:pPr>
        <w:pStyle w:val="ListParagraph"/>
        <w:ind w:left="0"/>
        <w:contextualSpacing/>
        <w:jc w:val="both"/>
        <w:rPr>
          <w:rFonts w:ascii="Calibri" w:hAnsi="Calibri" w:cs="Calibri"/>
        </w:rPr>
      </w:pPr>
      <w:r w:rsidRPr="0054552B">
        <w:rPr>
          <w:rFonts w:ascii="Calibri" w:hAnsi="Calibri" w:cs="Arial"/>
        </w:rPr>
        <w:t xml:space="preserve">Write a Java program that stores and displays the </w:t>
      </w:r>
      <w:r w:rsidR="004E28EC">
        <w:rPr>
          <w:rFonts w:ascii="Calibri" w:hAnsi="Calibri" w:cs="Arial"/>
        </w:rPr>
        <w:t>probiotics</w:t>
      </w:r>
      <w:r>
        <w:rPr>
          <w:rFonts w:ascii="Calibri" w:hAnsi="Calibri" w:cs="Arial"/>
        </w:rPr>
        <w:t xml:space="preserve"> information</w:t>
      </w:r>
      <w:r w:rsidRPr="0054552B">
        <w:rPr>
          <w:rFonts w:ascii="Calibri" w:hAnsi="Calibri" w:cs="Arial"/>
        </w:rPr>
        <w:t xml:space="preserve">. Create </w:t>
      </w:r>
      <w:r w:rsidR="004E28EC">
        <w:rPr>
          <w:rFonts w:ascii="Calibri" w:hAnsi="Calibri" w:cs="Arial"/>
          <w:b/>
        </w:rPr>
        <w:t>Probiotics</w:t>
      </w:r>
      <w:r>
        <w:rPr>
          <w:rFonts w:ascii="Calibri" w:hAnsi="Calibri" w:cs="Arial"/>
          <w:b/>
        </w:rPr>
        <w:t xml:space="preserve">, </w:t>
      </w:r>
      <w:r w:rsidR="004E28EC">
        <w:rPr>
          <w:rFonts w:ascii="Calibri" w:hAnsi="Calibri" w:cs="Arial"/>
          <w:b/>
        </w:rPr>
        <w:t>Yogurt</w:t>
      </w:r>
      <w:r w:rsidRPr="0054552B">
        <w:rPr>
          <w:rFonts w:ascii="Calibri" w:hAnsi="Calibri" w:cs="Arial"/>
        </w:rPr>
        <w:t xml:space="preserve"> and </w:t>
      </w:r>
      <w:r w:rsidR="004E28EC">
        <w:rPr>
          <w:rFonts w:ascii="Calibri" w:hAnsi="Calibri" w:cs="Arial"/>
          <w:b/>
        </w:rPr>
        <w:t>Cheese</w:t>
      </w:r>
      <w:r w:rsidRPr="0054552B">
        <w:rPr>
          <w:rFonts w:ascii="Calibri" w:hAnsi="Calibri" w:cs="Arial"/>
        </w:rPr>
        <w:t xml:space="preserve"> classes as shown in the following </w:t>
      </w:r>
      <w:r>
        <w:rPr>
          <w:rFonts w:ascii="Calibri" w:hAnsi="Calibri" w:cs="Arial"/>
        </w:rPr>
        <w:t xml:space="preserve">Inheritance </w:t>
      </w:r>
      <w:r w:rsidRPr="0054552B">
        <w:rPr>
          <w:rFonts w:ascii="Calibri" w:hAnsi="Calibri" w:cs="Arial"/>
        </w:rPr>
        <w:t>Class Diagram.</w:t>
      </w:r>
      <w:r>
        <w:rPr>
          <w:rFonts w:ascii="Calibri" w:hAnsi="Calibri" w:cs="Calibri"/>
        </w:rPr>
        <w:t xml:space="preserve"> </w:t>
      </w:r>
    </w:p>
    <w:p w14:paraId="79ED4846" w14:textId="78670D17" w:rsidR="00930BD8" w:rsidRDefault="00E95EC2" w:rsidP="004E28EC">
      <w:pPr>
        <w:jc w:val="center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noProof/>
          <w:lang w:val="tr-TR" w:eastAsia="tr-TR"/>
        </w:rPr>
        <w:drawing>
          <wp:inline distT="0" distB="0" distL="0" distR="0" wp14:anchorId="071199B3" wp14:editId="347BC027">
            <wp:extent cx="4895850" cy="265774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18" cy="26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3EC9" w14:textId="7027EC17" w:rsidR="00947380" w:rsidRDefault="00947380" w:rsidP="00947380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>
        <w:rPr>
          <w:rFonts w:ascii="Calibri" w:hAnsi="Calibri" w:cs="Calibri"/>
          <w:b/>
        </w:rPr>
        <w:t>Probiotics</w:t>
      </w:r>
      <w:r>
        <w:rPr>
          <w:rFonts w:ascii="Calibri" w:hAnsi="Calibri" w:cs="Calibri"/>
        </w:rPr>
        <w:t xml:space="preserve"> class,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6174666E" w14:textId="3584BE99" w:rsidR="00947380" w:rsidRDefault="00947380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data members; </w:t>
      </w:r>
      <w:r w:rsidRPr="00947380">
        <w:rPr>
          <w:rFonts w:ascii="Calibri" w:hAnsi="Calibri" w:cs="Calibri"/>
          <w:b/>
        </w:rPr>
        <w:t>name, benefits, risks, type.</w:t>
      </w:r>
    </w:p>
    <w:p w14:paraId="498A79C2" w14:textId="0B3CFB68" w:rsidR="00947380" w:rsidRPr="00947380" w:rsidRDefault="00947380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947380">
        <w:rPr>
          <w:rFonts w:ascii="Calibri" w:hAnsi="Calibri" w:cs="Calibri"/>
        </w:rPr>
        <w:t xml:space="preserve">Write </w:t>
      </w:r>
      <w:r w:rsidRPr="00947380">
        <w:rPr>
          <w:rFonts w:ascii="Calibri" w:hAnsi="Calibri" w:cs="Calibri"/>
          <w:b/>
        </w:rPr>
        <w:t>default constructor.</w:t>
      </w:r>
    </w:p>
    <w:p w14:paraId="325080F3" w14:textId="434C7A31" w:rsidR="00947380" w:rsidRPr="00947380" w:rsidRDefault="00947380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947380">
        <w:rPr>
          <w:rFonts w:ascii="Calibri" w:hAnsi="Calibri" w:cs="Calibri"/>
        </w:rPr>
        <w:t>Write</w:t>
      </w:r>
      <w:r w:rsidRPr="00947380">
        <w:rPr>
          <w:rFonts w:ascii="Calibri" w:hAnsi="Calibri" w:cs="Calibri"/>
          <w:b/>
        </w:rPr>
        <w:t xml:space="preserve"> non-default constructor.</w:t>
      </w:r>
    </w:p>
    <w:p w14:paraId="67F8934C" w14:textId="1C7FC622" w:rsidR="00947380" w:rsidRDefault="00947380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947380">
        <w:rPr>
          <w:rFonts w:ascii="Calibri" w:hAnsi="Calibri" w:cs="Calibri"/>
        </w:rPr>
        <w:t xml:space="preserve">Write </w:t>
      </w:r>
      <w:r w:rsidRPr="00947380">
        <w:rPr>
          <w:rFonts w:ascii="Calibri" w:hAnsi="Calibri" w:cs="Calibri"/>
          <w:b/>
        </w:rPr>
        <w:t>toString</w:t>
      </w:r>
      <w:r w:rsidR="000955D8">
        <w:rPr>
          <w:rFonts w:ascii="Calibri" w:hAnsi="Calibri" w:cs="Calibri"/>
          <w:b/>
        </w:rPr>
        <w:t>()</w:t>
      </w:r>
      <w:r w:rsidRPr="00947380">
        <w:rPr>
          <w:rFonts w:ascii="Calibri" w:hAnsi="Calibri" w:cs="Calibri"/>
        </w:rPr>
        <w:t xml:space="preserve"> method to show the content of the Probiotic object.</w:t>
      </w:r>
    </w:p>
    <w:p w14:paraId="6659682E" w14:textId="6CE0CF2E" w:rsidR="00947380" w:rsidRPr="00947380" w:rsidRDefault="00947380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Pr="00947380">
        <w:rPr>
          <w:rFonts w:ascii="Calibri" w:hAnsi="Calibri" w:cs="Calibri"/>
          <w:b/>
        </w:rPr>
        <w:t>getInput</w:t>
      </w:r>
      <w:r w:rsidR="000955D8">
        <w:rPr>
          <w:rFonts w:ascii="Calibri" w:hAnsi="Calibri" w:cs="Calibri"/>
          <w:b/>
        </w:rPr>
        <w:t>()</w:t>
      </w:r>
      <w:r>
        <w:rPr>
          <w:rFonts w:ascii="Calibri" w:hAnsi="Calibri" w:cs="Calibri"/>
        </w:rPr>
        <w:t xml:space="preserve"> method that gets the data members from the user.</w:t>
      </w:r>
    </w:p>
    <w:p w14:paraId="7771AD73" w14:textId="77777777" w:rsidR="00947380" w:rsidRPr="00B355D4" w:rsidRDefault="00947380" w:rsidP="00947380">
      <w:pPr>
        <w:tabs>
          <w:tab w:val="left" w:pos="284"/>
        </w:tabs>
        <w:jc w:val="both"/>
        <w:rPr>
          <w:rFonts w:ascii="Calibri" w:hAnsi="Calibri" w:cs="Calibri"/>
        </w:rPr>
      </w:pPr>
    </w:p>
    <w:p w14:paraId="5F180F5C" w14:textId="7727E289" w:rsidR="00947380" w:rsidRDefault="00947380" w:rsidP="00947380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>
        <w:rPr>
          <w:rFonts w:ascii="Calibri" w:hAnsi="Calibri" w:cs="Calibri"/>
          <w:b/>
        </w:rPr>
        <w:t>Yogurt</w:t>
      </w:r>
      <w:r>
        <w:rPr>
          <w:rFonts w:ascii="Calibri" w:hAnsi="Calibri" w:cs="Calibri"/>
        </w:rPr>
        <w:t xml:space="preserve"> class </w:t>
      </w:r>
      <w:r w:rsidRPr="00947380">
        <w:rPr>
          <w:rFonts w:ascii="Calibri" w:hAnsi="Calibri" w:cs="Calibri"/>
          <w:b/>
        </w:rPr>
        <w:t>which extends from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Probiotics</w:t>
      </w:r>
      <w:r>
        <w:rPr>
          <w:rFonts w:ascii="Calibri" w:hAnsi="Calibri" w:cs="Calibri"/>
        </w:rPr>
        <w:t xml:space="preserve">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39121C8E" w14:textId="1AEF6B72" w:rsidR="00947380" w:rsidRPr="00D01AAA" w:rsidRDefault="00947380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data members; </w:t>
      </w:r>
      <w:r w:rsidRPr="00947380">
        <w:rPr>
          <w:rFonts w:ascii="Calibri" w:hAnsi="Calibri" w:cs="Calibri"/>
          <w:b/>
        </w:rPr>
        <w:t>brand, numOfBacteria.</w:t>
      </w:r>
    </w:p>
    <w:p w14:paraId="10C32D30" w14:textId="06BF4397" w:rsidR="00D01AAA" w:rsidRDefault="00D01AAA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D01AAA">
        <w:rPr>
          <w:rFonts w:ascii="Calibri" w:hAnsi="Calibri" w:cs="Calibri"/>
        </w:rPr>
        <w:t>Write</w:t>
      </w:r>
      <w:r>
        <w:rPr>
          <w:rFonts w:ascii="Calibri" w:hAnsi="Calibri" w:cs="Calibri"/>
          <w:b/>
        </w:rPr>
        <w:t xml:space="preserve"> default constructor.</w:t>
      </w:r>
    </w:p>
    <w:p w14:paraId="06DE4F27" w14:textId="58AF6AF1" w:rsidR="00947380" w:rsidRDefault="00947380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="00D01AAA">
        <w:rPr>
          <w:rFonts w:ascii="Calibri" w:hAnsi="Calibri" w:cs="Calibri"/>
          <w:b/>
        </w:rPr>
        <w:t>n</w:t>
      </w:r>
      <w:r w:rsidRPr="00D01AAA">
        <w:rPr>
          <w:rFonts w:ascii="Calibri" w:hAnsi="Calibri" w:cs="Calibri"/>
          <w:b/>
        </w:rPr>
        <w:t>on-default constructor</w:t>
      </w:r>
      <w:r>
        <w:rPr>
          <w:rFonts w:ascii="Calibri" w:hAnsi="Calibri" w:cs="Calibri"/>
        </w:rPr>
        <w:t xml:space="preserve"> and </w:t>
      </w:r>
      <w:r w:rsidRPr="00D01AAA">
        <w:rPr>
          <w:rFonts w:ascii="Calibri" w:hAnsi="Calibri" w:cs="Calibri"/>
          <w:b/>
        </w:rPr>
        <w:t>toString</w:t>
      </w:r>
      <w:r>
        <w:rPr>
          <w:rFonts w:ascii="Calibri" w:hAnsi="Calibri" w:cs="Calibri"/>
        </w:rPr>
        <w:t>() method.</w:t>
      </w:r>
    </w:p>
    <w:p w14:paraId="432C8DD1" w14:textId="077906D5" w:rsidR="00D01AAA" w:rsidRPr="00947380" w:rsidRDefault="00D01AAA" w:rsidP="00D01AAA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Pr="00947380">
        <w:rPr>
          <w:rFonts w:ascii="Calibri" w:hAnsi="Calibri" w:cs="Calibri"/>
          <w:b/>
        </w:rPr>
        <w:t>getInput</w:t>
      </w:r>
      <w:r w:rsidR="000955D8">
        <w:rPr>
          <w:rFonts w:ascii="Calibri" w:hAnsi="Calibri" w:cs="Calibri"/>
          <w:b/>
        </w:rPr>
        <w:t>()</w:t>
      </w:r>
      <w:r>
        <w:rPr>
          <w:rFonts w:ascii="Calibri" w:hAnsi="Calibri" w:cs="Calibri"/>
        </w:rPr>
        <w:t xml:space="preserve"> method that gets the data members from the user.</w:t>
      </w:r>
    </w:p>
    <w:p w14:paraId="0CA57956" w14:textId="0667823E" w:rsidR="00D01AAA" w:rsidRDefault="00D01AAA" w:rsidP="00947380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member method </w:t>
      </w:r>
      <w:r w:rsidRPr="00D01AAA">
        <w:rPr>
          <w:rFonts w:ascii="Calibri" w:hAnsi="Calibri" w:cs="Calibri"/>
          <w:b/>
        </w:rPr>
        <w:t>dailyNeeds</w:t>
      </w:r>
      <w:r>
        <w:rPr>
          <w:rFonts w:ascii="Calibri" w:hAnsi="Calibri" w:cs="Calibri"/>
        </w:rPr>
        <w:t xml:space="preserve">() that gets double </w:t>
      </w:r>
      <w:r w:rsidRPr="00E95EC2">
        <w:rPr>
          <w:rFonts w:ascii="Calibri" w:hAnsi="Calibri" w:cs="Calibri"/>
          <w:b/>
        </w:rPr>
        <w:t>kg</w:t>
      </w:r>
      <w:r>
        <w:rPr>
          <w:rFonts w:ascii="Calibri" w:hAnsi="Calibri" w:cs="Calibri"/>
        </w:rPr>
        <w:t xml:space="preserve"> and double </w:t>
      </w:r>
      <w:r w:rsidRPr="00E95EC2">
        <w:rPr>
          <w:rFonts w:ascii="Calibri" w:hAnsi="Calibri" w:cs="Calibri"/>
          <w:b/>
        </w:rPr>
        <w:t>height</w:t>
      </w:r>
      <w:r>
        <w:rPr>
          <w:rFonts w:ascii="Calibri" w:hAnsi="Calibri" w:cs="Calibri"/>
        </w:rPr>
        <w:t xml:space="preserve"> of a person, calculates and displays the daily yogurt needs according to th</w:t>
      </w:r>
      <w:r w:rsidR="00E95EC2">
        <w:rPr>
          <w:rFonts w:ascii="Calibri" w:hAnsi="Calibri" w:cs="Calibri"/>
        </w:rPr>
        <w:t>e body mass index of the person as in the output screen.</w:t>
      </w:r>
    </w:p>
    <w:p w14:paraId="01756900" w14:textId="34FEA0E6" w:rsidR="00D01AAA" w:rsidRDefault="00D01AAA" w:rsidP="00D01AAA">
      <w:pPr>
        <w:pStyle w:val="ListParagraph"/>
        <w:numPr>
          <w:ilvl w:val="1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Body mass index = kg / (height * height),</w:t>
      </w:r>
    </w:p>
    <w:p w14:paraId="314EBEE8" w14:textId="369C9837" w:rsidR="00D01AAA" w:rsidRDefault="00D01AAA" w:rsidP="00D01AAA">
      <w:pPr>
        <w:pStyle w:val="ListParagraph"/>
        <w:numPr>
          <w:ilvl w:val="1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If it is lower than 25, the person needs 300 gr, otherwise 400 gr.</w:t>
      </w:r>
    </w:p>
    <w:p w14:paraId="24289549" w14:textId="502A99CE" w:rsidR="00E95EC2" w:rsidRDefault="00E95EC2" w:rsidP="00E95EC2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>
        <w:rPr>
          <w:rFonts w:ascii="Calibri" w:hAnsi="Calibri" w:cs="Calibri"/>
          <w:b/>
        </w:rPr>
        <w:t>Cheese</w:t>
      </w:r>
      <w:r>
        <w:rPr>
          <w:rFonts w:ascii="Calibri" w:hAnsi="Calibri" w:cs="Calibri"/>
        </w:rPr>
        <w:t xml:space="preserve"> class </w:t>
      </w:r>
      <w:r w:rsidRPr="00947380">
        <w:rPr>
          <w:rFonts w:ascii="Calibri" w:hAnsi="Calibri" w:cs="Calibri"/>
          <w:b/>
        </w:rPr>
        <w:t>which  extends from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Probiotics</w:t>
      </w:r>
      <w:r>
        <w:rPr>
          <w:rFonts w:ascii="Calibri" w:hAnsi="Calibri" w:cs="Calibri"/>
        </w:rPr>
        <w:t xml:space="preserve">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43F3CEE3" w14:textId="57225F00" w:rsidR="00E95EC2" w:rsidRPr="00D01AAA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data members; </w:t>
      </w:r>
      <w:r>
        <w:rPr>
          <w:rFonts w:ascii="Calibri" w:hAnsi="Calibri" w:cs="Calibri"/>
          <w:b/>
        </w:rPr>
        <w:t>numOfVitamins</w:t>
      </w:r>
      <w:r w:rsidRPr="00947380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b/>
        </w:rPr>
        <w:t>numOfMinerals, milkPercentage, calsium</w:t>
      </w:r>
      <w:r w:rsidRPr="00947380">
        <w:rPr>
          <w:rFonts w:ascii="Calibri" w:hAnsi="Calibri" w:cs="Calibri"/>
          <w:b/>
        </w:rPr>
        <w:t>.</w:t>
      </w:r>
    </w:p>
    <w:p w14:paraId="7B54AB3C" w14:textId="77777777" w:rsid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D01AAA">
        <w:rPr>
          <w:rFonts w:ascii="Calibri" w:hAnsi="Calibri" w:cs="Calibri"/>
        </w:rPr>
        <w:t>Write</w:t>
      </w:r>
      <w:r>
        <w:rPr>
          <w:rFonts w:ascii="Calibri" w:hAnsi="Calibri" w:cs="Calibri"/>
          <w:b/>
        </w:rPr>
        <w:t xml:space="preserve"> default constructor.</w:t>
      </w:r>
    </w:p>
    <w:p w14:paraId="407588BE" w14:textId="0D5B4D61" w:rsidR="00E95EC2" w:rsidRP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>
        <w:rPr>
          <w:rFonts w:ascii="Calibri" w:hAnsi="Calibri" w:cs="Calibri"/>
          <w:b/>
        </w:rPr>
        <w:t>n</w:t>
      </w:r>
      <w:r w:rsidRPr="00D01AAA">
        <w:rPr>
          <w:rFonts w:ascii="Calibri" w:hAnsi="Calibri" w:cs="Calibri"/>
          <w:b/>
        </w:rPr>
        <w:t>on-default constructor</w:t>
      </w:r>
      <w:r>
        <w:rPr>
          <w:rFonts w:ascii="Calibri" w:hAnsi="Calibri" w:cs="Calibri"/>
          <w:b/>
        </w:rPr>
        <w:t xml:space="preserve">; </w:t>
      </w:r>
      <w:r w:rsidRPr="00E95EC2">
        <w:rPr>
          <w:rFonts w:ascii="Calibri" w:hAnsi="Calibri" w:cs="Calibri"/>
        </w:rPr>
        <w:t xml:space="preserve">assign </w:t>
      </w:r>
      <w:r w:rsidRPr="00E95EC2">
        <w:rPr>
          <w:rFonts w:ascii="Calibri" w:hAnsi="Calibri" w:cs="Calibri"/>
          <w:b/>
        </w:rPr>
        <w:t>calcium to zero</w:t>
      </w:r>
      <w:r>
        <w:rPr>
          <w:rFonts w:ascii="Calibri" w:hAnsi="Calibri" w:cs="Calibri"/>
        </w:rPr>
        <w:t>, be</w:t>
      </w:r>
      <w:r w:rsidRPr="00E95EC2">
        <w:rPr>
          <w:rFonts w:ascii="Calibri" w:hAnsi="Calibri" w:cs="Calibri"/>
        </w:rPr>
        <w:t>cause it is calculated i</w:t>
      </w:r>
      <w:r w:rsidR="000955D8">
        <w:rPr>
          <w:rFonts w:ascii="Calibri" w:hAnsi="Calibri" w:cs="Calibri"/>
        </w:rPr>
        <w:t>n the</w:t>
      </w:r>
      <w:r w:rsidRPr="00E95EC2">
        <w:rPr>
          <w:rFonts w:ascii="Calibri" w:hAnsi="Calibri" w:cs="Calibri"/>
        </w:rPr>
        <w:t xml:space="preserve"> </w:t>
      </w:r>
      <w:r w:rsidRPr="00E95EC2">
        <w:rPr>
          <w:rFonts w:ascii="Calibri" w:hAnsi="Calibri" w:cs="Calibri"/>
          <w:b/>
        </w:rPr>
        <w:t>findCalsium</w:t>
      </w:r>
      <w:r w:rsidR="000955D8">
        <w:rPr>
          <w:rFonts w:ascii="Calibri" w:hAnsi="Calibri" w:cs="Calibri"/>
          <w:b/>
        </w:rPr>
        <w:t>()</w:t>
      </w:r>
      <w:r w:rsidRPr="00E95EC2">
        <w:rPr>
          <w:rFonts w:ascii="Calibri" w:hAnsi="Calibri" w:cs="Calibri"/>
        </w:rPr>
        <w:t xml:space="preserve"> method.</w:t>
      </w:r>
    </w:p>
    <w:p w14:paraId="7A3A15A7" w14:textId="76C724A9" w:rsid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 w:rsidRPr="00D01AAA">
        <w:rPr>
          <w:rFonts w:ascii="Calibri" w:hAnsi="Calibri" w:cs="Calibri"/>
        </w:rPr>
        <w:t>Write</w:t>
      </w:r>
      <w:r>
        <w:rPr>
          <w:rFonts w:ascii="Calibri" w:hAnsi="Calibri" w:cs="Calibri"/>
          <w:b/>
        </w:rPr>
        <w:t xml:space="preserve"> </w:t>
      </w:r>
      <w:r w:rsidRPr="00D01AAA">
        <w:rPr>
          <w:rFonts w:ascii="Calibri" w:hAnsi="Calibri" w:cs="Calibri"/>
          <w:b/>
        </w:rPr>
        <w:t>toString</w:t>
      </w:r>
      <w:r>
        <w:rPr>
          <w:rFonts w:ascii="Calibri" w:hAnsi="Calibri" w:cs="Calibri"/>
        </w:rPr>
        <w:t>() method.</w:t>
      </w:r>
    </w:p>
    <w:p w14:paraId="215DA76C" w14:textId="66FC6554" w:rsid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Pr="00947380">
        <w:rPr>
          <w:rFonts w:ascii="Calibri" w:hAnsi="Calibri" w:cs="Calibri"/>
          <w:b/>
        </w:rPr>
        <w:t>getInput</w:t>
      </w:r>
      <w:r w:rsidR="000955D8">
        <w:rPr>
          <w:rFonts w:ascii="Calibri" w:hAnsi="Calibri" w:cs="Calibri"/>
          <w:b/>
        </w:rPr>
        <w:t>()</w:t>
      </w:r>
      <w:r>
        <w:rPr>
          <w:rFonts w:ascii="Calibri" w:hAnsi="Calibri" w:cs="Calibri"/>
        </w:rPr>
        <w:t xml:space="preserve"> method that gets the data members from the user.</w:t>
      </w:r>
    </w:p>
    <w:p w14:paraId="50D6558A" w14:textId="4FE8EBEF" w:rsid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member method </w:t>
      </w:r>
      <w:r w:rsidRPr="00E95EC2">
        <w:rPr>
          <w:rFonts w:ascii="Calibri" w:hAnsi="Calibri" w:cs="Calibri"/>
          <w:b/>
        </w:rPr>
        <w:t>findCalsium</w:t>
      </w:r>
      <w:r>
        <w:rPr>
          <w:rFonts w:ascii="Calibri" w:hAnsi="Calibri" w:cs="Calibri"/>
        </w:rPr>
        <w:t>() that calculates and assigns the calcium value, according to given conditions;</w:t>
      </w:r>
    </w:p>
    <w:p w14:paraId="43DB5216" w14:textId="14D24E1C" w:rsidR="00E95EC2" w:rsidRDefault="00E95EC2" w:rsidP="00E95EC2">
      <w:pPr>
        <w:pStyle w:val="ListParagraph"/>
        <w:numPr>
          <w:ilvl w:val="1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If type is “</w:t>
      </w:r>
      <w:r w:rsidRPr="00E95EC2">
        <w:rPr>
          <w:rFonts w:ascii="Calibri" w:hAnsi="Calibri" w:cs="Calibri"/>
        </w:rPr>
        <w:t>stager</w:t>
      </w:r>
      <w:r>
        <w:rPr>
          <w:rFonts w:ascii="Calibri" w:hAnsi="Calibri" w:cs="Calibri"/>
        </w:rPr>
        <w:t>” calcium is 200.</w:t>
      </w:r>
    </w:p>
    <w:p w14:paraId="56F1C9A9" w14:textId="603969CB" w:rsidR="00E95EC2" w:rsidRDefault="00E95EC2" w:rsidP="00E95EC2">
      <w:pPr>
        <w:pStyle w:val="ListParagraph"/>
        <w:numPr>
          <w:ilvl w:val="1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numOfVitamins&gt;7  and </w:t>
      </w:r>
      <w:r w:rsidRPr="00E95EC2">
        <w:rPr>
          <w:rFonts w:ascii="Calibri" w:hAnsi="Calibri" w:cs="Calibri"/>
        </w:rPr>
        <w:t>numOfMinerals&gt;10</w:t>
      </w:r>
      <w:r>
        <w:rPr>
          <w:rFonts w:ascii="Calibri" w:hAnsi="Calibri" w:cs="Calibri"/>
        </w:rPr>
        <w:t xml:space="preserve"> and </w:t>
      </w:r>
      <w:r w:rsidRPr="00E95EC2">
        <w:rPr>
          <w:rFonts w:ascii="Calibri" w:hAnsi="Calibri" w:cs="Calibri"/>
        </w:rPr>
        <w:t>milkPercentage</w:t>
      </w:r>
      <w:r>
        <w:rPr>
          <w:rFonts w:ascii="Calibri" w:hAnsi="Calibri" w:cs="Calibri"/>
        </w:rPr>
        <w:t>&gt; 5 calsium is 182,</w:t>
      </w:r>
    </w:p>
    <w:p w14:paraId="08091A0F" w14:textId="4301163A" w:rsidR="00E95EC2" w:rsidRDefault="00E95EC2" w:rsidP="00E95EC2">
      <w:pPr>
        <w:pStyle w:val="ListParagraph"/>
        <w:numPr>
          <w:ilvl w:val="1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numOfVitamins&gt;7  and </w:t>
      </w:r>
      <w:r w:rsidRPr="00E95EC2">
        <w:rPr>
          <w:rFonts w:ascii="Calibri" w:hAnsi="Calibri" w:cs="Calibri"/>
        </w:rPr>
        <w:t>numOfMinerals&gt;10</w:t>
      </w:r>
      <w:r>
        <w:rPr>
          <w:rFonts w:ascii="Calibri" w:hAnsi="Calibri" w:cs="Calibri"/>
        </w:rPr>
        <w:t xml:space="preserve"> and </w:t>
      </w:r>
      <w:r w:rsidRPr="00E95EC2">
        <w:rPr>
          <w:rFonts w:ascii="Calibri" w:hAnsi="Calibri" w:cs="Calibri"/>
        </w:rPr>
        <w:t>milkPercentage</w:t>
      </w:r>
      <w:r>
        <w:rPr>
          <w:rFonts w:ascii="Calibri" w:hAnsi="Calibri" w:cs="Calibri"/>
        </w:rPr>
        <w:t>&lt; 5 calsium is 168,</w:t>
      </w:r>
    </w:p>
    <w:p w14:paraId="1ABC4072" w14:textId="404DDD40" w:rsidR="00E95EC2" w:rsidRPr="00947380" w:rsidRDefault="00E95EC2" w:rsidP="00E95EC2">
      <w:pPr>
        <w:pStyle w:val="ListParagraph"/>
        <w:numPr>
          <w:ilvl w:val="1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Else calcium is 150.</w:t>
      </w:r>
    </w:p>
    <w:p w14:paraId="4665A9C9" w14:textId="77777777" w:rsidR="00E95EC2" w:rsidRDefault="00E95EC2" w:rsidP="00C04ECB">
      <w:pPr>
        <w:rPr>
          <w:rFonts w:ascii="Courier New" w:hAnsi="Courier New" w:cs="Courier New"/>
          <w:sz w:val="16"/>
          <w:szCs w:val="16"/>
        </w:rPr>
      </w:pPr>
    </w:p>
    <w:p w14:paraId="46CE7FF8" w14:textId="38AF0E19" w:rsidR="00E95EC2" w:rsidRDefault="00E95EC2" w:rsidP="00E95EC2">
      <w:pPr>
        <w:tabs>
          <w:tab w:val="left" w:pos="284"/>
        </w:tabs>
        <w:jc w:val="both"/>
        <w:rPr>
          <w:rFonts w:ascii="Calibri" w:hAnsi="Calibri" w:cs="Calibri"/>
          <w:bCs/>
          <w:iCs/>
        </w:rPr>
      </w:pPr>
      <w:r w:rsidRPr="00296CFE">
        <w:rPr>
          <w:rFonts w:ascii="Calibri" w:hAnsi="Calibri" w:cs="Calibri"/>
        </w:rPr>
        <w:t xml:space="preserve">Create a </w:t>
      </w:r>
      <w:r>
        <w:rPr>
          <w:rFonts w:ascii="Calibri" w:hAnsi="Calibri" w:cs="Calibri"/>
          <w:b/>
        </w:rPr>
        <w:t>ProbioticsMain</w:t>
      </w:r>
      <w:r>
        <w:rPr>
          <w:rFonts w:ascii="Calibri" w:hAnsi="Calibri" w:cs="Calibri"/>
        </w:rPr>
        <w:t xml:space="preserve"> class, </w:t>
      </w:r>
      <w:r w:rsidRPr="00251D07">
        <w:rPr>
          <w:rFonts w:ascii="Calibri" w:hAnsi="Calibri" w:cs="Calibri"/>
          <w:bCs/>
          <w:iCs/>
        </w:rPr>
        <w:t>with the following instructions</w:t>
      </w:r>
      <w:r>
        <w:rPr>
          <w:rFonts w:ascii="Calibri" w:hAnsi="Calibri" w:cs="Calibri"/>
          <w:bCs/>
          <w:iCs/>
        </w:rPr>
        <w:t>;</w:t>
      </w:r>
    </w:p>
    <w:p w14:paraId="14310C35" w14:textId="246FCA3E" w:rsid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static method </w:t>
      </w:r>
      <w:r w:rsidRPr="00E95EC2">
        <w:rPr>
          <w:rFonts w:ascii="Calibri" w:hAnsi="Calibri" w:cs="Calibri"/>
          <w:b/>
          <w:u w:val="single"/>
        </w:rPr>
        <w:t>display</w:t>
      </w:r>
      <w:r>
        <w:rPr>
          <w:rFonts w:ascii="Calibri" w:hAnsi="Calibri" w:cs="Calibri"/>
        </w:rPr>
        <w:t>() that gets a Probiotics array and actual size of the array</w:t>
      </w:r>
      <w:r w:rsidR="000955D8">
        <w:rPr>
          <w:rFonts w:ascii="Calibri" w:hAnsi="Calibri" w:cs="Calibri"/>
        </w:rPr>
        <w:t xml:space="preserve"> as parameters</w:t>
      </w:r>
      <w:r>
        <w:rPr>
          <w:rFonts w:ascii="Calibri" w:hAnsi="Calibri" w:cs="Calibri"/>
        </w:rPr>
        <w:t>, then displays the content of the array.</w:t>
      </w:r>
    </w:p>
    <w:p w14:paraId="072CF715" w14:textId="0E24284D" w:rsid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main </w:t>
      </w:r>
      <w:r w:rsidR="000955D8">
        <w:rPr>
          <w:rFonts w:ascii="Calibri" w:hAnsi="Calibri" w:cs="Calibri"/>
        </w:rPr>
        <w:t>method,</w:t>
      </w:r>
      <w:r w:rsidR="004216C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program asks the user which type of probiotics s/he wants to get (Y/C) until user enters “</w:t>
      </w:r>
      <w:r w:rsidRPr="00E95EC2">
        <w:rPr>
          <w:rFonts w:ascii="Calibri" w:hAnsi="Calibri" w:cs="Calibri"/>
          <w:b/>
          <w:u w:val="single"/>
        </w:rPr>
        <w:t>stop</w:t>
      </w:r>
      <w:r>
        <w:rPr>
          <w:rFonts w:ascii="Calibri" w:hAnsi="Calibri" w:cs="Calibri"/>
        </w:rPr>
        <w:t>”.</w:t>
      </w:r>
    </w:p>
    <w:p w14:paraId="75ED948B" w14:textId="4B77447C" w:rsidR="00E95EC2" w:rsidRDefault="00E95EC2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enter “Y” that means </w:t>
      </w:r>
      <w:r w:rsidR="00F031B8">
        <w:rPr>
          <w:rFonts w:ascii="Calibri" w:hAnsi="Calibri" w:cs="Calibri"/>
        </w:rPr>
        <w:t xml:space="preserve">user select </w:t>
      </w:r>
      <w:r>
        <w:rPr>
          <w:rFonts w:ascii="Calibri" w:hAnsi="Calibri" w:cs="Calibri"/>
        </w:rPr>
        <w:t>yogurt</w:t>
      </w:r>
      <w:r w:rsidR="00F031B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program gets yogurt object content from the user and gets kg and height to find </w:t>
      </w:r>
      <w:r w:rsidR="00F031B8">
        <w:rPr>
          <w:rFonts w:ascii="Calibri" w:hAnsi="Calibri" w:cs="Calibri"/>
        </w:rPr>
        <w:t>and display daily needs of the user.</w:t>
      </w:r>
    </w:p>
    <w:p w14:paraId="2258CF32" w14:textId="5F05A404" w:rsidR="00F031B8" w:rsidRDefault="00F031B8" w:rsidP="00E95EC2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Then, put the yogurt object to the Probiotics array, increase the index of the array.</w:t>
      </w:r>
    </w:p>
    <w:p w14:paraId="7608A828" w14:textId="656421B0" w:rsidR="00F031B8" w:rsidRDefault="00F031B8" w:rsidP="00F031B8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enter “C” that means user select  cheese, program gets cheese object content from the user and calculates the calcium by using </w:t>
      </w:r>
      <w:r w:rsidRPr="00F031B8">
        <w:rPr>
          <w:rFonts w:ascii="Calibri" w:hAnsi="Calibri" w:cs="Calibri"/>
          <w:b/>
        </w:rPr>
        <w:t>findCalsium</w:t>
      </w:r>
      <w:r>
        <w:rPr>
          <w:rFonts w:ascii="Calibri" w:hAnsi="Calibri" w:cs="Calibri"/>
        </w:rPr>
        <w:t>() method.</w:t>
      </w:r>
    </w:p>
    <w:p w14:paraId="7A4909B0" w14:textId="767209B0" w:rsidR="00F031B8" w:rsidRDefault="00F031B8" w:rsidP="00F031B8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Then, put the cheese object to the Probiotics array, increase the index of the array.</w:t>
      </w:r>
    </w:p>
    <w:p w14:paraId="3FE97562" w14:textId="6BCDA25E" w:rsidR="00F031B8" w:rsidRDefault="00F031B8" w:rsidP="00F031B8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Finally when the user enters stop, program terminates and the content of the array will be shown.</w:t>
      </w:r>
    </w:p>
    <w:p w14:paraId="70F1155E" w14:textId="77777777" w:rsidR="00F031B8" w:rsidRDefault="00F031B8" w:rsidP="00F031B8">
      <w:pPr>
        <w:tabs>
          <w:tab w:val="left" w:pos="284"/>
        </w:tabs>
        <w:jc w:val="both"/>
        <w:rPr>
          <w:rFonts w:ascii="Calibri" w:hAnsi="Calibri" w:cs="Calibri"/>
        </w:rPr>
      </w:pPr>
    </w:p>
    <w:p w14:paraId="01F9FF11" w14:textId="11F219B8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F031B8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14:paraId="0FE0A4B7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Which Probiotics do you want to buy (Yogurt/Cheese):? (Y/C)</w:t>
      </w:r>
    </w:p>
    <w:p w14:paraId="381BB010" w14:textId="77777777" w:rsid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Y</w:t>
      </w:r>
    </w:p>
    <w:p w14:paraId="1A41A1DB" w14:textId="77777777" w:rsidR="008F5F02" w:rsidRPr="00F031B8" w:rsidRDefault="008F5F02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193E1667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Name:</w:t>
      </w:r>
    </w:p>
    <w:p w14:paraId="7DEE36EB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suzme yogurt</w:t>
      </w:r>
    </w:p>
    <w:p w14:paraId="36BDDCD8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Benefits:</w:t>
      </w:r>
    </w:p>
    <w:p w14:paraId="2CCE0D88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increase body immunity</w:t>
      </w:r>
    </w:p>
    <w:p w14:paraId="77E9E3AF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Risks:</w:t>
      </w:r>
    </w:p>
    <w:p w14:paraId="62D0A323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decrease iron for over doses</w:t>
      </w:r>
    </w:p>
    <w:p w14:paraId="790F6B93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Type:</w:t>
      </w:r>
    </w:p>
    <w:p w14:paraId="5F9EDBE3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organic suzme</w:t>
      </w:r>
    </w:p>
    <w:p w14:paraId="6C668C79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Yogurt Brand:</w:t>
      </w:r>
    </w:p>
    <w:p w14:paraId="3527E536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Pınar</w:t>
      </w:r>
    </w:p>
    <w:p w14:paraId="569107C8" w14:textId="020AA72D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Number Of Bacteria:</w:t>
      </w:r>
    </w:p>
    <w:p w14:paraId="14E46238" w14:textId="762347E2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8</w:t>
      </w:r>
      <w:r w:rsidR="006967FA">
        <w:rPr>
          <w:rFonts w:ascii="Courier New" w:hAnsi="Courier New" w:cs="Courier New"/>
          <w:sz w:val="16"/>
          <w:szCs w:val="16"/>
        </w:rPr>
        <w:t xml:space="preserve"> </w:t>
      </w:r>
    </w:p>
    <w:p w14:paraId="1898BAAA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your kg and height:</w:t>
      </w:r>
    </w:p>
    <w:p w14:paraId="363DC7B4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60 1,65</w:t>
      </w:r>
    </w:p>
    <w:p w14:paraId="7B2303DA" w14:textId="77777777" w:rsidR="00F031B8" w:rsidRPr="000D68BB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0D68BB">
        <w:rPr>
          <w:rFonts w:ascii="Courier New" w:hAnsi="Courier New" w:cs="Courier New"/>
          <w:b/>
          <w:sz w:val="16"/>
          <w:szCs w:val="16"/>
          <w:u w:val="single"/>
        </w:rPr>
        <w:t>You need 300 gr yogurt a day</w:t>
      </w:r>
    </w:p>
    <w:p w14:paraId="62EB064E" w14:textId="77777777" w:rsidR="008F5F02" w:rsidRPr="00F031B8" w:rsidRDefault="008F5F02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0957BCA2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Which Probiotics do you want to buy (Yogurt/Cheese):? (Y/C)</w:t>
      </w:r>
    </w:p>
    <w:p w14:paraId="05EC3ED7" w14:textId="77777777" w:rsid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C</w:t>
      </w:r>
    </w:p>
    <w:p w14:paraId="6D5DBD91" w14:textId="77777777" w:rsidR="008F5F02" w:rsidRPr="00F031B8" w:rsidRDefault="008F5F02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5333631F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Name:</w:t>
      </w:r>
    </w:p>
    <w:p w14:paraId="756E6BC2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Sütaş Kaşar</w:t>
      </w:r>
    </w:p>
    <w:p w14:paraId="2828E6F7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Benefits:</w:t>
      </w:r>
    </w:p>
    <w:p w14:paraId="44316460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High Calsium</w:t>
      </w:r>
    </w:p>
    <w:p w14:paraId="35E49E21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Risks:</w:t>
      </w:r>
    </w:p>
    <w:p w14:paraId="1E931701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Not recommended for renal patients</w:t>
      </w:r>
    </w:p>
    <w:p w14:paraId="0BE651FD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Type:</w:t>
      </w:r>
    </w:p>
    <w:p w14:paraId="1DE41B79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stager</w:t>
      </w:r>
    </w:p>
    <w:p w14:paraId="52FEAC26" w14:textId="7844D14C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</w:t>
      </w:r>
      <w:r w:rsidR="00440E23">
        <w:rPr>
          <w:rFonts w:ascii="Courier New" w:hAnsi="Courier New" w:cs="Courier New"/>
          <w:sz w:val="16"/>
          <w:szCs w:val="16"/>
        </w:rPr>
        <w:t xml:space="preserve"> </w:t>
      </w:r>
      <w:r w:rsidRPr="00F031B8">
        <w:rPr>
          <w:rFonts w:ascii="Courier New" w:hAnsi="Courier New" w:cs="Courier New"/>
          <w:sz w:val="16"/>
          <w:szCs w:val="16"/>
        </w:rPr>
        <w:t>Number Of Vitamins:</w:t>
      </w:r>
    </w:p>
    <w:p w14:paraId="0F1F1AAE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12</w:t>
      </w:r>
    </w:p>
    <w:p w14:paraId="374F35C4" w14:textId="031E4F9E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</w:t>
      </w:r>
      <w:r w:rsidR="00440E23">
        <w:rPr>
          <w:rFonts w:ascii="Courier New" w:hAnsi="Courier New" w:cs="Courier New"/>
          <w:sz w:val="16"/>
          <w:szCs w:val="16"/>
        </w:rPr>
        <w:t xml:space="preserve"> </w:t>
      </w:r>
      <w:r w:rsidRPr="00F031B8">
        <w:rPr>
          <w:rFonts w:ascii="Courier New" w:hAnsi="Courier New" w:cs="Courier New"/>
          <w:sz w:val="16"/>
          <w:szCs w:val="16"/>
        </w:rPr>
        <w:t>Number Of Minerals:</w:t>
      </w:r>
    </w:p>
    <w:p w14:paraId="74CE6EA6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11</w:t>
      </w:r>
    </w:p>
    <w:p w14:paraId="2E77DD54" w14:textId="769DE273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Enter Milk Percentage:</w:t>
      </w:r>
    </w:p>
    <w:p w14:paraId="47729F48" w14:textId="77777777" w:rsid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6</w:t>
      </w:r>
    </w:p>
    <w:p w14:paraId="403E5EB5" w14:textId="77777777" w:rsidR="008F5F02" w:rsidRPr="00F031B8" w:rsidRDefault="008F5F02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135556BD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Which Probiotics do you want to buy (Yogurt/Cheese):? (Y/C)</w:t>
      </w:r>
    </w:p>
    <w:p w14:paraId="4BED525F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stop</w:t>
      </w:r>
    </w:p>
    <w:p w14:paraId="6A7DEBD0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 xml:space="preserve"> </w:t>
      </w:r>
    </w:p>
    <w:p w14:paraId="07784AD3" w14:textId="77777777" w:rsidR="008F5F02" w:rsidRDefault="008F5F02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  <w:sectPr w:rsidR="008F5F02" w:rsidSect="00B06C6D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14:paraId="7BCC7A94" w14:textId="3CE10F61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Yogurt</w:t>
      </w:r>
      <w:r w:rsidR="00440E23">
        <w:rPr>
          <w:rFonts w:ascii="Courier New" w:hAnsi="Courier New" w:cs="Courier New"/>
          <w:sz w:val="16"/>
          <w:szCs w:val="16"/>
        </w:rPr>
        <w:t xml:space="preserve"> </w:t>
      </w:r>
      <w:r w:rsidRPr="00F031B8">
        <w:rPr>
          <w:rFonts w:ascii="Courier New" w:hAnsi="Courier New" w:cs="Courier New"/>
          <w:sz w:val="16"/>
          <w:szCs w:val="16"/>
        </w:rPr>
        <w:t>Probiotics</w:t>
      </w:r>
    </w:p>
    <w:p w14:paraId="6E876ECF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Name=suzme yogurt</w:t>
      </w:r>
    </w:p>
    <w:p w14:paraId="5CB2DC88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Benefits=increase body immunity</w:t>
      </w:r>
    </w:p>
    <w:p w14:paraId="54C32572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Risks=decrease iron for over doses</w:t>
      </w:r>
    </w:p>
    <w:p w14:paraId="5D8070A9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Type=organic suzme</w:t>
      </w:r>
    </w:p>
    <w:p w14:paraId="236EF2F7" w14:textId="008F5408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Brand=P</w:t>
      </w:r>
      <w:r w:rsidR="008F5F02">
        <w:rPr>
          <w:rFonts w:ascii="Tahoma" w:hAnsi="Tahoma" w:cs="Tahoma"/>
          <w:sz w:val="16"/>
          <w:szCs w:val="16"/>
        </w:rPr>
        <w:t>ı</w:t>
      </w:r>
      <w:r w:rsidRPr="00F031B8">
        <w:rPr>
          <w:rFonts w:ascii="Courier New" w:hAnsi="Courier New" w:cs="Courier New"/>
          <w:sz w:val="16"/>
          <w:szCs w:val="16"/>
        </w:rPr>
        <w:t>nar</w:t>
      </w:r>
    </w:p>
    <w:p w14:paraId="726BB2F6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Number Of Bacteria=8</w:t>
      </w:r>
    </w:p>
    <w:p w14:paraId="28BD8147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36174E80" w14:textId="77777777" w:rsidR="008F5F02" w:rsidRDefault="008F5F02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372B5473" w14:textId="77777777" w:rsidR="008F5F02" w:rsidRDefault="008F5F02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</w:p>
    <w:p w14:paraId="091548A7" w14:textId="2117D1D0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Cheese</w:t>
      </w:r>
      <w:r w:rsidR="00440E23">
        <w:rPr>
          <w:rFonts w:ascii="Courier New" w:hAnsi="Courier New" w:cs="Courier New"/>
          <w:sz w:val="16"/>
          <w:szCs w:val="16"/>
        </w:rPr>
        <w:t xml:space="preserve"> </w:t>
      </w:r>
      <w:r w:rsidRPr="00F031B8">
        <w:rPr>
          <w:rFonts w:ascii="Courier New" w:hAnsi="Courier New" w:cs="Courier New"/>
          <w:sz w:val="16"/>
          <w:szCs w:val="16"/>
        </w:rPr>
        <w:t>Probiotics</w:t>
      </w:r>
    </w:p>
    <w:p w14:paraId="1090E991" w14:textId="2C38BA3A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Name=S</w:t>
      </w:r>
      <w:r w:rsidR="008F5F02">
        <w:rPr>
          <w:rFonts w:ascii="Tahoma" w:hAnsi="Tahoma" w:cs="Tahoma"/>
          <w:sz w:val="16"/>
          <w:szCs w:val="16"/>
        </w:rPr>
        <w:t>ü</w:t>
      </w:r>
      <w:r w:rsidRPr="00F031B8">
        <w:rPr>
          <w:rFonts w:ascii="Courier New" w:hAnsi="Courier New" w:cs="Courier New"/>
          <w:sz w:val="16"/>
          <w:szCs w:val="16"/>
        </w:rPr>
        <w:t>ta</w:t>
      </w:r>
      <w:r w:rsidR="008F5F02">
        <w:rPr>
          <w:rFonts w:ascii="Tahoma" w:hAnsi="Tahoma" w:cs="Tahoma"/>
          <w:sz w:val="16"/>
          <w:szCs w:val="16"/>
        </w:rPr>
        <w:t>ş</w:t>
      </w:r>
      <w:r w:rsidRPr="00F031B8">
        <w:rPr>
          <w:rFonts w:ascii="Courier New" w:hAnsi="Courier New" w:cs="Courier New"/>
          <w:sz w:val="16"/>
          <w:szCs w:val="16"/>
        </w:rPr>
        <w:t xml:space="preserve"> Ka</w:t>
      </w:r>
      <w:r w:rsidR="008F5F02">
        <w:rPr>
          <w:rFonts w:ascii="Tahoma" w:hAnsi="Tahoma" w:cs="Tahoma"/>
          <w:sz w:val="16"/>
          <w:szCs w:val="16"/>
        </w:rPr>
        <w:t>ş</w:t>
      </w:r>
      <w:r w:rsidRPr="00F031B8">
        <w:rPr>
          <w:rFonts w:ascii="Courier New" w:hAnsi="Courier New" w:cs="Courier New"/>
          <w:sz w:val="16"/>
          <w:szCs w:val="16"/>
        </w:rPr>
        <w:t>ar</w:t>
      </w:r>
    </w:p>
    <w:p w14:paraId="225D0A50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Benefits=High Calsium</w:t>
      </w:r>
    </w:p>
    <w:p w14:paraId="66616019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Risks=Not recommended for renal patients</w:t>
      </w:r>
    </w:p>
    <w:p w14:paraId="40B09266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Type=stager</w:t>
      </w:r>
    </w:p>
    <w:p w14:paraId="50ED1B6F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Number Of Vitamins=12</w:t>
      </w:r>
    </w:p>
    <w:p w14:paraId="33425CFF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Number Of Minerals=11</w:t>
      </w:r>
    </w:p>
    <w:p w14:paraId="13F67D27" w14:textId="77777777" w:rsidR="00F031B8" w:rsidRPr="00F031B8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</w:pPr>
      <w:r w:rsidRPr="00F031B8">
        <w:rPr>
          <w:rFonts w:ascii="Courier New" w:hAnsi="Courier New" w:cs="Courier New"/>
          <w:sz w:val="16"/>
          <w:szCs w:val="16"/>
        </w:rPr>
        <w:t>Milk Percentage=6.0</w:t>
      </w:r>
    </w:p>
    <w:p w14:paraId="6F51F455" w14:textId="159775C6" w:rsidR="008F5F02" w:rsidRDefault="00F031B8" w:rsidP="00F031B8">
      <w:pPr>
        <w:tabs>
          <w:tab w:val="left" w:pos="284"/>
        </w:tabs>
        <w:jc w:val="both"/>
        <w:rPr>
          <w:rFonts w:ascii="Courier New" w:hAnsi="Courier New" w:cs="Courier New"/>
          <w:sz w:val="16"/>
          <w:szCs w:val="16"/>
        </w:rPr>
        <w:sectPr w:rsidR="008F5F02" w:rsidSect="008F5F02">
          <w:type w:val="continuous"/>
          <w:pgSz w:w="11906" w:h="16838"/>
          <w:pgMar w:top="567" w:right="836" w:bottom="426" w:left="990" w:header="708" w:footer="708" w:gutter="0"/>
          <w:cols w:num="2" w:space="708"/>
          <w:docGrid w:linePitch="360"/>
        </w:sectPr>
      </w:pPr>
      <w:r w:rsidRPr="00F031B8">
        <w:rPr>
          <w:rFonts w:ascii="Courier New" w:hAnsi="Courier New" w:cs="Courier New"/>
          <w:sz w:val="16"/>
          <w:szCs w:val="16"/>
        </w:rPr>
        <w:t>Calsium</w:t>
      </w:r>
      <w:r w:rsidR="008F5F02">
        <w:rPr>
          <w:rFonts w:ascii="Courier New" w:hAnsi="Courier New" w:cs="Courier New"/>
          <w:sz w:val="16"/>
          <w:szCs w:val="16"/>
        </w:rPr>
        <w:t>=</w:t>
      </w:r>
      <w:r w:rsidRPr="00F031B8">
        <w:rPr>
          <w:rFonts w:ascii="Courier New" w:hAnsi="Courier New" w:cs="Courier New"/>
          <w:sz w:val="16"/>
          <w:szCs w:val="16"/>
        </w:rPr>
        <w:t>200.0</w:t>
      </w:r>
    </w:p>
    <w:p w14:paraId="6EBADE61" w14:textId="2CDB2CC9" w:rsidR="00F031B8" w:rsidRPr="00F031B8" w:rsidRDefault="00F031B8" w:rsidP="00F031B8">
      <w:pPr>
        <w:tabs>
          <w:tab w:val="left" w:pos="284"/>
        </w:tabs>
        <w:jc w:val="both"/>
        <w:rPr>
          <w:rFonts w:ascii="Calibri" w:hAnsi="Calibri" w:cs="Calibri"/>
        </w:rPr>
      </w:pPr>
      <w:bookmarkStart w:id="0" w:name="_GoBack"/>
      <w:bookmarkEnd w:id="0"/>
    </w:p>
    <w:sectPr w:rsidR="00F031B8" w:rsidRPr="00F031B8" w:rsidSect="00B06C6D">
      <w:type w:val="continuous"/>
      <w:pgSz w:w="11906" w:h="16838"/>
      <w:pgMar w:top="567" w:right="836" w:bottom="426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atangChe">
    <w:altName w:val="Times New Roman"/>
    <w:panose1 w:val="02030609000101010101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382"/>
        </w:tabs>
        <w:ind w:left="1382" w:hanging="377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4"/>
      <w:numFmt w:val="decimal"/>
      <w:lvlText w:val="%1."/>
      <w:lvlJc w:val="left"/>
      <w:pPr>
        <w:tabs>
          <w:tab w:val="num" w:pos="750"/>
        </w:tabs>
        <w:ind w:left="750" w:hanging="390"/>
      </w:pPr>
      <w:rPr>
        <w:b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</w:rPr>
    </w:lvl>
  </w:abstractNum>
  <w:abstractNum w:abstractNumId="4" w15:restartNumberingAfterBreak="0">
    <w:nsid w:val="01F37CB1"/>
    <w:multiLevelType w:val="hybridMultilevel"/>
    <w:tmpl w:val="A882FC1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86AD8"/>
    <w:multiLevelType w:val="hybridMultilevel"/>
    <w:tmpl w:val="956CC48A"/>
    <w:lvl w:ilvl="0" w:tplc="8460C12C">
      <w:start w:val="1"/>
      <w:numFmt w:val="decimal"/>
      <w:pStyle w:val="Question"/>
      <w:lvlText w:val="Q%1."/>
      <w:lvlJc w:val="left"/>
      <w:pPr>
        <w:ind w:left="360" w:hanging="360"/>
      </w:pPr>
      <w:rPr>
        <w:rFonts w:ascii="Calibri" w:hAnsi="Calibri" w:cs="Calibri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B84DFA"/>
    <w:multiLevelType w:val="hybridMultilevel"/>
    <w:tmpl w:val="3E20D45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96D04"/>
    <w:multiLevelType w:val="hybridMultilevel"/>
    <w:tmpl w:val="BCE8BC1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2E21"/>
    <w:multiLevelType w:val="hybridMultilevel"/>
    <w:tmpl w:val="CF80127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F00AB"/>
    <w:multiLevelType w:val="hybridMultilevel"/>
    <w:tmpl w:val="AE7075C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E2529"/>
    <w:multiLevelType w:val="hybridMultilevel"/>
    <w:tmpl w:val="BE3ECFF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NjSwsTA0NLEEtJRyk4tbg4Mz8PpMCwFgDQ3EaoLAAAAA=="/>
  </w:docVars>
  <w:rsids>
    <w:rsidRoot w:val="00725445"/>
    <w:rsid w:val="000010D0"/>
    <w:rsid w:val="00001393"/>
    <w:rsid w:val="000060FD"/>
    <w:rsid w:val="00012B7A"/>
    <w:rsid w:val="00014956"/>
    <w:rsid w:val="000270C7"/>
    <w:rsid w:val="00043667"/>
    <w:rsid w:val="00044A3A"/>
    <w:rsid w:val="00052DD7"/>
    <w:rsid w:val="00054994"/>
    <w:rsid w:val="000563DD"/>
    <w:rsid w:val="000754E6"/>
    <w:rsid w:val="000955D8"/>
    <w:rsid w:val="000962D5"/>
    <w:rsid w:val="000A6912"/>
    <w:rsid w:val="000A789C"/>
    <w:rsid w:val="000A7CCF"/>
    <w:rsid w:val="000B082A"/>
    <w:rsid w:val="000B6514"/>
    <w:rsid w:val="000C1D0A"/>
    <w:rsid w:val="000C2DE3"/>
    <w:rsid w:val="000D68BB"/>
    <w:rsid w:val="000F2BAF"/>
    <w:rsid w:val="00122A6A"/>
    <w:rsid w:val="00125FA1"/>
    <w:rsid w:val="00140099"/>
    <w:rsid w:val="00143BFE"/>
    <w:rsid w:val="001473AE"/>
    <w:rsid w:val="00165BD6"/>
    <w:rsid w:val="001777E9"/>
    <w:rsid w:val="001A4768"/>
    <w:rsid w:val="001B47CF"/>
    <w:rsid w:val="001C1201"/>
    <w:rsid w:val="001E31B4"/>
    <w:rsid w:val="001E3696"/>
    <w:rsid w:val="001F63E6"/>
    <w:rsid w:val="001F6B5E"/>
    <w:rsid w:val="001F7D53"/>
    <w:rsid w:val="00203C6B"/>
    <w:rsid w:val="00206038"/>
    <w:rsid w:val="002323B2"/>
    <w:rsid w:val="00232F5F"/>
    <w:rsid w:val="0023535D"/>
    <w:rsid w:val="00251D57"/>
    <w:rsid w:val="00253C88"/>
    <w:rsid w:val="00296444"/>
    <w:rsid w:val="002C0BD9"/>
    <w:rsid w:val="002E70F8"/>
    <w:rsid w:val="002F10FA"/>
    <w:rsid w:val="002F2745"/>
    <w:rsid w:val="00326B6A"/>
    <w:rsid w:val="00335107"/>
    <w:rsid w:val="00340735"/>
    <w:rsid w:val="003801DB"/>
    <w:rsid w:val="003808FA"/>
    <w:rsid w:val="003841E1"/>
    <w:rsid w:val="00390AAE"/>
    <w:rsid w:val="0039488F"/>
    <w:rsid w:val="003A00D9"/>
    <w:rsid w:val="003A2F97"/>
    <w:rsid w:val="003A35AB"/>
    <w:rsid w:val="003A3927"/>
    <w:rsid w:val="003A4B14"/>
    <w:rsid w:val="003C4899"/>
    <w:rsid w:val="003C5A96"/>
    <w:rsid w:val="003C729F"/>
    <w:rsid w:val="003D4FE9"/>
    <w:rsid w:val="003D7D61"/>
    <w:rsid w:val="003E56E4"/>
    <w:rsid w:val="003F338C"/>
    <w:rsid w:val="003F3EC9"/>
    <w:rsid w:val="00405B9A"/>
    <w:rsid w:val="0041241A"/>
    <w:rsid w:val="004216C7"/>
    <w:rsid w:val="00440E23"/>
    <w:rsid w:val="004B0060"/>
    <w:rsid w:val="004B49E0"/>
    <w:rsid w:val="004B60BB"/>
    <w:rsid w:val="004D3250"/>
    <w:rsid w:val="004D7740"/>
    <w:rsid w:val="004E28EC"/>
    <w:rsid w:val="004F1E35"/>
    <w:rsid w:val="005007EA"/>
    <w:rsid w:val="005050C5"/>
    <w:rsid w:val="00513C15"/>
    <w:rsid w:val="005171C2"/>
    <w:rsid w:val="00521BBD"/>
    <w:rsid w:val="005256CC"/>
    <w:rsid w:val="0053029B"/>
    <w:rsid w:val="0054714B"/>
    <w:rsid w:val="00550CBA"/>
    <w:rsid w:val="0055153A"/>
    <w:rsid w:val="00552E6F"/>
    <w:rsid w:val="00562316"/>
    <w:rsid w:val="005920DE"/>
    <w:rsid w:val="005B4FFA"/>
    <w:rsid w:val="005C0DDA"/>
    <w:rsid w:val="005D090E"/>
    <w:rsid w:val="005D2750"/>
    <w:rsid w:val="005D724C"/>
    <w:rsid w:val="005E6F3D"/>
    <w:rsid w:val="00600CE9"/>
    <w:rsid w:val="00605B0A"/>
    <w:rsid w:val="00617CDE"/>
    <w:rsid w:val="006246AD"/>
    <w:rsid w:val="00625980"/>
    <w:rsid w:val="0063276D"/>
    <w:rsid w:val="00644256"/>
    <w:rsid w:val="006967FA"/>
    <w:rsid w:val="006B137D"/>
    <w:rsid w:val="006C49AB"/>
    <w:rsid w:val="006E316F"/>
    <w:rsid w:val="0070442E"/>
    <w:rsid w:val="00705CF8"/>
    <w:rsid w:val="00715445"/>
    <w:rsid w:val="00725445"/>
    <w:rsid w:val="00727F25"/>
    <w:rsid w:val="007349EC"/>
    <w:rsid w:val="007477BC"/>
    <w:rsid w:val="0076326E"/>
    <w:rsid w:val="0076364F"/>
    <w:rsid w:val="00775DAE"/>
    <w:rsid w:val="007A1346"/>
    <w:rsid w:val="007A3A3D"/>
    <w:rsid w:val="007A7215"/>
    <w:rsid w:val="007A7E55"/>
    <w:rsid w:val="007B31CC"/>
    <w:rsid w:val="007B7B3B"/>
    <w:rsid w:val="007D62BA"/>
    <w:rsid w:val="007E4E1B"/>
    <w:rsid w:val="007F0770"/>
    <w:rsid w:val="008012EA"/>
    <w:rsid w:val="00804226"/>
    <w:rsid w:val="0081186E"/>
    <w:rsid w:val="00826ECB"/>
    <w:rsid w:val="00836342"/>
    <w:rsid w:val="00836629"/>
    <w:rsid w:val="008416E1"/>
    <w:rsid w:val="00863D44"/>
    <w:rsid w:val="0087657D"/>
    <w:rsid w:val="008B60BC"/>
    <w:rsid w:val="008C0EFC"/>
    <w:rsid w:val="008F0491"/>
    <w:rsid w:val="008F5F02"/>
    <w:rsid w:val="0090164D"/>
    <w:rsid w:val="00906D21"/>
    <w:rsid w:val="00913D1B"/>
    <w:rsid w:val="00914B44"/>
    <w:rsid w:val="009161E5"/>
    <w:rsid w:val="00930BD8"/>
    <w:rsid w:val="00947380"/>
    <w:rsid w:val="00963B36"/>
    <w:rsid w:val="00966DD0"/>
    <w:rsid w:val="009741BA"/>
    <w:rsid w:val="00991173"/>
    <w:rsid w:val="00995722"/>
    <w:rsid w:val="009F10F4"/>
    <w:rsid w:val="00A27CAF"/>
    <w:rsid w:val="00A40C8E"/>
    <w:rsid w:val="00A444D5"/>
    <w:rsid w:val="00A46A5E"/>
    <w:rsid w:val="00A5449B"/>
    <w:rsid w:val="00A63A32"/>
    <w:rsid w:val="00A668FC"/>
    <w:rsid w:val="00A748D4"/>
    <w:rsid w:val="00A92B40"/>
    <w:rsid w:val="00AB2D4C"/>
    <w:rsid w:val="00AD13B3"/>
    <w:rsid w:val="00AD2C11"/>
    <w:rsid w:val="00AD5A3B"/>
    <w:rsid w:val="00AE57F1"/>
    <w:rsid w:val="00B037ED"/>
    <w:rsid w:val="00B06C6D"/>
    <w:rsid w:val="00B10B66"/>
    <w:rsid w:val="00B200D6"/>
    <w:rsid w:val="00B245D0"/>
    <w:rsid w:val="00B355D4"/>
    <w:rsid w:val="00B42A7F"/>
    <w:rsid w:val="00B4726E"/>
    <w:rsid w:val="00B50A9D"/>
    <w:rsid w:val="00B66BA9"/>
    <w:rsid w:val="00B808FA"/>
    <w:rsid w:val="00B86C4A"/>
    <w:rsid w:val="00B86D95"/>
    <w:rsid w:val="00B902F6"/>
    <w:rsid w:val="00B93CA3"/>
    <w:rsid w:val="00BB690A"/>
    <w:rsid w:val="00BC2B39"/>
    <w:rsid w:val="00BC70A9"/>
    <w:rsid w:val="00BE1ABD"/>
    <w:rsid w:val="00BE6107"/>
    <w:rsid w:val="00BE6213"/>
    <w:rsid w:val="00C04ECB"/>
    <w:rsid w:val="00C12366"/>
    <w:rsid w:val="00C34B12"/>
    <w:rsid w:val="00C55BBF"/>
    <w:rsid w:val="00C639A7"/>
    <w:rsid w:val="00C64671"/>
    <w:rsid w:val="00C76D24"/>
    <w:rsid w:val="00C8128C"/>
    <w:rsid w:val="00C85623"/>
    <w:rsid w:val="00C967FE"/>
    <w:rsid w:val="00CD6E5D"/>
    <w:rsid w:val="00CE2AD7"/>
    <w:rsid w:val="00D01AAA"/>
    <w:rsid w:val="00D113E1"/>
    <w:rsid w:val="00D21DCD"/>
    <w:rsid w:val="00D24EB9"/>
    <w:rsid w:val="00D27D8B"/>
    <w:rsid w:val="00D422F9"/>
    <w:rsid w:val="00D61BFB"/>
    <w:rsid w:val="00D628E9"/>
    <w:rsid w:val="00D6583D"/>
    <w:rsid w:val="00D7383A"/>
    <w:rsid w:val="00D7664D"/>
    <w:rsid w:val="00D773B6"/>
    <w:rsid w:val="00DA359F"/>
    <w:rsid w:val="00DB1C81"/>
    <w:rsid w:val="00DB6E6F"/>
    <w:rsid w:val="00DD2546"/>
    <w:rsid w:val="00DD390A"/>
    <w:rsid w:val="00DD547B"/>
    <w:rsid w:val="00DE6775"/>
    <w:rsid w:val="00DE7547"/>
    <w:rsid w:val="00DF7B53"/>
    <w:rsid w:val="00E03066"/>
    <w:rsid w:val="00E0518C"/>
    <w:rsid w:val="00E05C79"/>
    <w:rsid w:val="00E075A1"/>
    <w:rsid w:val="00E130C6"/>
    <w:rsid w:val="00E166FD"/>
    <w:rsid w:val="00E339E4"/>
    <w:rsid w:val="00E42BB6"/>
    <w:rsid w:val="00E516EC"/>
    <w:rsid w:val="00E52081"/>
    <w:rsid w:val="00E5631C"/>
    <w:rsid w:val="00E77E15"/>
    <w:rsid w:val="00E80DD8"/>
    <w:rsid w:val="00E81A72"/>
    <w:rsid w:val="00E94408"/>
    <w:rsid w:val="00E95EC2"/>
    <w:rsid w:val="00EA1CEE"/>
    <w:rsid w:val="00EA5D81"/>
    <w:rsid w:val="00EB020E"/>
    <w:rsid w:val="00EC044D"/>
    <w:rsid w:val="00EE47BD"/>
    <w:rsid w:val="00EF364E"/>
    <w:rsid w:val="00F031B8"/>
    <w:rsid w:val="00F360F3"/>
    <w:rsid w:val="00F41FDE"/>
    <w:rsid w:val="00F42736"/>
    <w:rsid w:val="00F44614"/>
    <w:rsid w:val="00F6664C"/>
    <w:rsid w:val="00F81ABD"/>
    <w:rsid w:val="00F93FE3"/>
    <w:rsid w:val="00F9547C"/>
    <w:rsid w:val="00FA67F5"/>
    <w:rsid w:val="00FB5CA7"/>
    <w:rsid w:val="00FC2B24"/>
    <w:rsid w:val="00FD1197"/>
    <w:rsid w:val="00FD249D"/>
    <w:rsid w:val="00FE7EC5"/>
    <w:rsid w:val="00FF61DD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D429EA"/>
  <w15:chartTrackingRefBased/>
  <w15:docId w15:val="{7F0E34AB-D823-427C-A8EA-629AD86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Che" w:eastAsia="BatangChe" w:hAnsi="BatangChe" w:cs="BatangChe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/>
      <w:jc w:val="center"/>
      <w:outlineLvl w:val="0"/>
    </w:pPr>
    <w:rPr>
      <w:rFonts w:ascii="Cambria Math" w:hAnsi="Cambria Math" w:cs="Cambria Math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jc w:val="center"/>
      <w:outlineLvl w:val="1"/>
    </w:pPr>
    <w:rPr>
      <w:rFonts w:ascii="Cambria Math" w:hAnsi="Cambria Math" w:cs="Cambria Mat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Mangal" w:hAnsi="Mangal" w:cs="Manga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Cambria Math" w:hAnsi="Cambria Math" w:cs="Cambria Math"/>
      <w:b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Mangal" w:hAnsi="Mangal" w:cs="Manga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mic Sans MS" w:hAnsi="Comic Sans MS" w:cs="Mangal"/>
      <w:b/>
      <w:sz w:val="20"/>
    </w:rPr>
  </w:style>
  <w:style w:type="character" w:customStyle="1" w:styleId="WW8Num5z1">
    <w:name w:val="WW8Num5z1"/>
    <w:rPr>
      <w:b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Mangal" w:hAnsi="Mangal" w:cs="Manga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Mangal" w:hAnsi="Mangal" w:cs="Mangal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rFonts w:ascii="Cambria Math" w:hAnsi="Cambria Math" w:cs="Cambria Math"/>
      <w:b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Mangal" w:hAnsi="Mangal" w:cs="Mangal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mbria Math" w:eastAsia="Arial Unicode MS" w:hAnsi="Cambria Math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lang w:val="tr-TR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51D57"/>
    <w:pPr>
      <w:suppressAutoHyphens w:val="0"/>
      <w:ind w:left="708"/>
    </w:pPr>
    <w:rPr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0B66"/>
    <w:rPr>
      <w:rFonts w:ascii="Segoe UI" w:hAnsi="Segoe UI" w:cs="Segoe UI"/>
      <w:sz w:val="18"/>
      <w:szCs w:val="18"/>
      <w:lang w:val="en-US" w:eastAsia="zh-CN"/>
    </w:rPr>
  </w:style>
  <w:style w:type="paragraph" w:styleId="HTMLPreformatted">
    <w:name w:val="HTML Preformatted"/>
    <w:basedOn w:val="Normal"/>
    <w:link w:val="HTMLPreformattedChar"/>
    <w:rsid w:val="007F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Mangal" w:hAnsi="Mangal" w:cs="Mangal"/>
      <w:noProof/>
      <w:lang w:eastAsia="en-US"/>
    </w:rPr>
  </w:style>
  <w:style w:type="character" w:customStyle="1" w:styleId="HTMLPreformattedChar">
    <w:name w:val="HTML Preformatted Char"/>
    <w:link w:val="HTMLPreformatted"/>
    <w:rsid w:val="007F0770"/>
    <w:rPr>
      <w:rFonts w:ascii="Mangal" w:hAnsi="Mangal" w:cs="Mangal"/>
      <w:noProof/>
      <w:lang w:val="en-US" w:eastAsia="en-US"/>
    </w:rPr>
  </w:style>
  <w:style w:type="table" w:styleId="TableGrid">
    <w:name w:val="Table Grid"/>
    <w:basedOn w:val="TableNormal"/>
    <w:uiPriority w:val="39"/>
    <w:rsid w:val="00FE7EC5"/>
    <w:rPr>
      <w:rFonts w:ascii="Calibri" w:eastAsia="Calibri" w:hAnsi="Calibri" w:cs="Times New Roma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ListParagraph"/>
    <w:link w:val="QuestionChar"/>
    <w:qFormat/>
    <w:rsid w:val="003A3927"/>
    <w:pPr>
      <w:numPr>
        <w:numId w:val="2"/>
      </w:numPr>
      <w:contextualSpacing/>
    </w:pPr>
    <w:rPr>
      <w:rFonts w:ascii="Times New Roman" w:eastAsia="Times New Roman" w:hAnsi="Times New Roman" w:cs="Calibri"/>
    </w:rPr>
  </w:style>
  <w:style w:type="character" w:customStyle="1" w:styleId="ListParagraphChar">
    <w:name w:val="List Paragraph Char"/>
    <w:link w:val="ListParagraph"/>
    <w:uiPriority w:val="34"/>
    <w:rsid w:val="003A3927"/>
    <w:rPr>
      <w:lang w:val="en-US"/>
    </w:rPr>
  </w:style>
  <w:style w:type="character" w:customStyle="1" w:styleId="QuestionChar">
    <w:name w:val="Question Char"/>
    <w:link w:val="Question"/>
    <w:rsid w:val="003A3927"/>
    <w:rPr>
      <w:rFonts w:ascii="Times New Roman" w:eastAsia="Times New Roman" w:hAnsi="Times New Roman" w:cs="Calibri"/>
      <w:lang w:val="en-US"/>
    </w:rPr>
  </w:style>
  <w:style w:type="character" w:styleId="CommentReference">
    <w:name w:val="annotation reference"/>
    <w:uiPriority w:val="99"/>
    <w:semiHidden/>
    <w:unhideWhenUsed/>
    <w:rsid w:val="00E52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081"/>
  </w:style>
  <w:style w:type="character" w:customStyle="1" w:styleId="CommentTextChar">
    <w:name w:val="Comment Text Char"/>
    <w:link w:val="CommentText"/>
    <w:uiPriority w:val="99"/>
    <w:semiHidden/>
    <w:rsid w:val="00E52081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2081"/>
    <w:rPr>
      <w:b/>
      <w:bCs/>
      <w:lang w:val="en-US" w:eastAsia="zh-CN"/>
    </w:rPr>
  </w:style>
  <w:style w:type="character" w:customStyle="1" w:styleId="HeaderChar">
    <w:name w:val="Header Char"/>
    <w:link w:val="Header"/>
    <w:rsid w:val="003F338C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Technology and Information Systems</vt:lpstr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Technology and Information Systems</dc:title>
  <dc:subject/>
  <dc:creator>msx</dc:creator>
  <cp:keywords/>
  <cp:lastModifiedBy>Leyla</cp:lastModifiedBy>
  <cp:revision>6</cp:revision>
  <cp:lastPrinted>2019-03-06T06:35:00Z</cp:lastPrinted>
  <dcterms:created xsi:type="dcterms:W3CDTF">2019-03-14T12:48:00Z</dcterms:created>
  <dcterms:modified xsi:type="dcterms:W3CDTF">2019-03-15T11:43:00Z</dcterms:modified>
</cp:coreProperties>
</file>