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E1FE2" w14:textId="77777777" w:rsidR="00DE7547" w:rsidRPr="00C34B12" w:rsidRDefault="00DE7547" w:rsidP="00725445">
      <w:pPr>
        <w:jc w:val="center"/>
        <w:rPr>
          <w:rFonts w:ascii="Calibri" w:hAnsi="Calibri" w:cs="Calibri"/>
        </w:rPr>
      </w:pPr>
      <w:r w:rsidRPr="00C34B12">
        <w:rPr>
          <w:rFonts w:ascii="Calibri" w:hAnsi="Calibri" w:cs="Calibri"/>
        </w:rPr>
        <w:t>Department of Computer Technology and Information Systems</w:t>
      </w:r>
    </w:p>
    <w:p w14:paraId="1DE9ECDB" w14:textId="77777777" w:rsidR="00DE7547" w:rsidRPr="00C34B12" w:rsidRDefault="00A40C8E" w:rsidP="00725445">
      <w:pPr>
        <w:pStyle w:val="Heading2"/>
        <w:spacing w:before="0"/>
        <w:rPr>
          <w:rFonts w:ascii="Calibri" w:hAnsi="Calibri" w:cs="Calibri"/>
        </w:rPr>
      </w:pPr>
      <w:r w:rsidRPr="00C34B12">
        <w:rPr>
          <w:rFonts w:ascii="Calibri" w:hAnsi="Calibri" w:cs="Calibri"/>
        </w:rPr>
        <w:t>CTIS22</w:t>
      </w:r>
      <w:r w:rsidR="00DE7547" w:rsidRPr="00C34B12">
        <w:rPr>
          <w:rFonts w:ascii="Calibri" w:hAnsi="Calibri" w:cs="Calibri"/>
        </w:rPr>
        <w:t xml:space="preserve">1 – </w:t>
      </w:r>
      <w:r w:rsidRPr="00C34B12">
        <w:rPr>
          <w:rFonts w:ascii="Calibri" w:hAnsi="Calibri" w:cs="Calibri"/>
        </w:rPr>
        <w:t xml:space="preserve">Object Oriented Programming </w:t>
      </w:r>
    </w:p>
    <w:p w14:paraId="32305989" w14:textId="77777777" w:rsidR="00DE7547" w:rsidRPr="00C34B12" w:rsidRDefault="007B7B3B" w:rsidP="00725445">
      <w:pPr>
        <w:jc w:val="center"/>
        <w:rPr>
          <w:rFonts w:ascii="Calibri" w:hAnsi="Calibri" w:cs="Calibri"/>
          <w:b/>
        </w:rPr>
      </w:pPr>
      <w:r w:rsidRPr="00C34B12">
        <w:rPr>
          <w:rFonts w:ascii="Calibri" w:hAnsi="Calibri" w:cs="Calibri"/>
        </w:rPr>
        <w:t>SPRING</w:t>
      </w:r>
      <w:r w:rsidR="000010D0" w:rsidRPr="00C34B12">
        <w:rPr>
          <w:rFonts w:ascii="Calibri" w:hAnsi="Calibri" w:cs="Calibri"/>
        </w:rPr>
        <w:t xml:space="preserve"> </w:t>
      </w:r>
      <w:r w:rsidR="005E6F3D" w:rsidRPr="00C34B12">
        <w:rPr>
          <w:rFonts w:ascii="Calibri" w:hAnsi="Calibri" w:cs="Calibri"/>
        </w:rPr>
        <w:t>201</w:t>
      </w:r>
      <w:r w:rsidR="006246AD" w:rsidRPr="00C34B12">
        <w:rPr>
          <w:rFonts w:ascii="Calibri" w:hAnsi="Calibri" w:cs="Calibri"/>
        </w:rPr>
        <w:t>8</w:t>
      </w:r>
      <w:r w:rsidR="005E6F3D" w:rsidRPr="00C34B12">
        <w:rPr>
          <w:rFonts w:ascii="Calibri" w:hAnsi="Calibri" w:cs="Calibri"/>
        </w:rPr>
        <w:t xml:space="preserve"> - 201</w:t>
      </w:r>
      <w:r w:rsidR="006246AD" w:rsidRPr="00C34B12">
        <w:rPr>
          <w:rFonts w:ascii="Calibri" w:hAnsi="Calibri" w:cs="Calibri"/>
        </w:rPr>
        <w:t>9</w:t>
      </w:r>
    </w:p>
    <w:p w14:paraId="03E7BDA8" w14:textId="77777777" w:rsidR="00995722" w:rsidRPr="00C34B12" w:rsidRDefault="00C76D24" w:rsidP="00D27D8B">
      <w:pPr>
        <w:pStyle w:val="Heading1"/>
        <w:spacing w:before="0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>Lab Guide 7</w:t>
      </w:r>
      <w:r w:rsidR="0039488F" w:rsidRPr="00C34B12">
        <w:rPr>
          <w:rFonts w:ascii="Calibri" w:hAnsi="Calibri" w:cs="Calibri"/>
          <w:b/>
          <w:sz w:val="20"/>
        </w:rPr>
        <w:t xml:space="preserve"> - Week </w:t>
      </w:r>
      <w:r>
        <w:rPr>
          <w:rFonts w:ascii="Calibri" w:hAnsi="Calibri" w:cs="Calibri"/>
          <w:b/>
          <w:sz w:val="20"/>
        </w:rPr>
        <w:t>5-1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362"/>
      </w:tblGrid>
      <w:tr w:rsidR="00DE7547" w:rsidRPr="00DE7547" w14:paraId="40D2FB15" w14:textId="77777777" w:rsidTr="00D7383A">
        <w:trPr>
          <w:trHeight w:val="419"/>
          <w:jc w:val="center"/>
        </w:trPr>
        <w:tc>
          <w:tcPr>
            <w:tcW w:w="10362" w:type="dxa"/>
            <w:tcBorders>
              <w:top w:val="thickThinSmallGap" w:sz="12" w:space="0" w:color="000000"/>
              <w:left w:val="thickThinSmallGap" w:sz="12" w:space="0" w:color="000000"/>
              <w:bottom w:val="thickThinSmallGap" w:sz="12" w:space="0" w:color="000000"/>
              <w:right w:val="thickThinSmallGap" w:sz="12" w:space="0" w:color="000000"/>
            </w:tcBorders>
            <w:shd w:val="clear" w:color="auto" w:fill="auto"/>
          </w:tcPr>
          <w:p w14:paraId="6C63842F" w14:textId="77777777" w:rsidR="00DE7547" w:rsidRPr="00C34B12" w:rsidRDefault="00DE7547" w:rsidP="00C76D24">
            <w:pPr>
              <w:spacing w:before="60"/>
              <w:jc w:val="both"/>
              <w:rPr>
                <w:rFonts w:ascii="Calibri" w:hAnsi="Calibri" w:cs="Calibri"/>
              </w:rPr>
            </w:pPr>
            <w:r w:rsidRPr="00C34B12">
              <w:rPr>
                <w:rFonts w:ascii="Calibri" w:hAnsi="Calibri" w:cs="Calibri"/>
                <w:b/>
              </w:rPr>
              <w:t>OBJECTIVE:</w:t>
            </w:r>
            <w:r w:rsidR="003801DB" w:rsidRPr="00C34B12">
              <w:rPr>
                <w:rFonts w:ascii="Calibri" w:hAnsi="Calibri" w:cs="Calibri"/>
              </w:rPr>
              <w:t xml:space="preserve">  </w:t>
            </w:r>
            <w:r w:rsidR="00C76D24">
              <w:rPr>
                <w:rFonts w:ascii="Calibri" w:hAnsi="Calibri" w:cs="Calibri"/>
              </w:rPr>
              <w:t>Classes, Constructors, Static, Final Static, Static Methods</w:t>
            </w:r>
          </w:p>
        </w:tc>
      </w:tr>
      <w:tr w:rsidR="00DE7547" w:rsidRPr="00DE7547" w14:paraId="62D58EAC" w14:textId="77777777" w:rsidTr="00D7383A">
        <w:trPr>
          <w:jc w:val="center"/>
        </w:trPr>
        <w:tc>
          <w:tcPr>
            <w:tcW w:w="10362" w:type="dxa"/>
            <w:tcBorders>
              <w:top w:val="thickThinSmallGap" w:sz="12" w:space="0" w:color="000000"/>
              <w:left w:val="thickThinSmallGap" w:sz="12" w:space="0" w:color="000000"/>
              <w:bottom w:val="thickThinSmallGap" w:sz="12" w:space="0" w:color="000000"/>
              <w:right w:val="thickThinSmallGap" w:sz="12" w:space="0" w:color="000000"/>
            </w:tcBorders>
            <w:shd w:val="clear" w:color="auto" w:fill="auto"/>
          </w:tcPr>
          <w:p w14:paraId="78F71FC7" w14:textId="77777777" w:rsidR="00DE7547" w:rsidRPr="00C34B12" w:rsidRDefault="008C0EFC">
            <w:pPr>
              <w:tabs>
                <w:tab w:val="left" w:pos="1276"/>
              </w:tabs>
              <w:spacing w:before="60"/>
              <w:jc w:val="both"/>
              <w:rPr>
                <w:rFonts w:ascii="Calibri" w:hAnsi="Calibri" w:cs="Calibri"/>
                <w:b/>
              </w:rPr>
            </w:pPr>
            <w:r w:rsidRPr="00C34B12">
              <w:rPr>
                <w:rFonts w:ascii="Calibri" w:hAnsi="Calibri" w:cs="Calibri"/>
                <w:b/>
              </w:rPr>
              <w:t>Instructor</w:t>
            </w:r>
            <w:r w:rsidR="00DE7547" w:rsidRPr="00C34B12">
              <w:rPr>
                <w:rFonts w:ascii="Calibri" w:hAnsi="Calibri" w:cs="Calibri"/>
                <w:b/>
              </w:rPr>
              <w:t xml:space="preserve"> </w:t>
            </w:r>
            <w:r w:rsidR="000010D0" w:rsidRPr="00C34B12">
              <w:rPr>
                <w:rFonts w:ascii="Calibri" w:hAnsi="Calibri" w:cs="Calibri"/>
              </w:rPr>
              <w:t>:</w:t>
            </w:r>
            <w:r w:rsidR="00D7383A" w:rsidRPr="00C34B12">
              <w:rPr>
                <w:rFonts w:ascii="Calibri" w:hAnsi="Calibri" w:cs="Calibri"/>
              </w:rPr>
              <w:t xml:space="preserve"> </w:t>
            </w:r>
            <w:r w:rsidR="000010D0" w:rsidRPr="00C34B12">
              <w:rPr>
                <w:rFonts w:ascii="Calibri" w:hAnsi="Calibri" w:cs="Calibri"/>
              </w:rPr>
              <w:t xml:space="preserve"> </w:t>
            </w:r>
            <w:r w:rsidR="001F63E6" w:rsidRPr="00C34B12">
              <w:rPr>
                <w:rFonts w:ascii="Calibri" w:hAnsi="Calibri" w:cs="Calibri"/>
              </w:rPr>
              <w:t>Burcu LİMAN</w:t>
            </w:r>
            <w:r w:rsidR="006246AD" w:rsidRPr="00C34B12">
              <w:rPr>
                <w:rFonts w:ascii="Calibri" w:hAnsi="Calibri" w:cs="Calibri"/>
              </w:rPr>
              <w:t xml:space="preserve"> </w:t>
            </w:r>
          </w:p>
          <w:p w14:paraId="3B8B1C9D" w14:textId="77777777" w:rsidR="00DE7547" w:rsidRPr="00C34B12" w:rsidRDefault="00DE7547" w:rsidP="007B7B3B">
            <w:pPr>
              <w:tabs>
                <w:tab w:val="left" w:pos="600"/>
                <w:tab w:val="left" w:pos="884"/>
              </w:tabs>
              <w:jc w:val="both"/>
              <w:rPr>
                <w:rFonts w:ascii="Calibri" w:hAnsi="Calibri" w:cs="Calibri"/>
              </w:rPr>
            </w:pPr>
            <w:r w:rsidRPr="00C34B12">
              <w:rPr>
                <w:rFonts w:ascii="Calibri" w:hAnsi="Calibri" w:cs="Calibri"/>
                <w:b/>
              </w:rPr>
              <w:t>Assistant</w:t>
            </w:r>
            <w:r w:rsidRPr="00C34B12">
              <w:rPr>
                <w:rFonts w:ascii="Calibri" w:hAnsi="Calibri" w:cs="Calibri"/>
                <w:b/>
              </w:rPr>
              <w:tab/>
            </w:r>
            <w:r w:rsidR="005D724C" w:rsidRPr="00C34B12">
              <w:rPr>
                <w:rFonts w:ascii="Calibri" w:hAnsi="Calibri" w:cs="Calibri"/>
              </w:rPr>
              <w:t>:</w:t>
            </w:r>
            <w:r w:rsidR="00014956" w:rsidRPr="00C34B12">
              <w:rPr>
                <w:rFonts w:ascii="Calibri" w:hAnsi="Calibri" w:cs="Calibri"/>
              </w:rPr>
              <w:t xml:space="preserve"> </w:t>
            </w:r>
            <w:r w:rsidR="00D7383A" w:rsidRPr="00C34B12">
              <w:rPr>
                <w:rFonts w:ascii="Calibri" w:hAnsi="Calibri" w:cs="Calibri"/>
              </w:rPr>
              <w:t xml:space="preserve"> </w:t>
            </w:r>
            <w:r w:rsidR="007B7B3B" w:rsidRPr="00C34B12">
              <w:rPr>
                <w:rFonts w:ascii="Calibri" w:hAnsi="Calibri" w:cs="Calibri"/>
              </w:rPr>
              <w:t>Leyla SEZER</w:t>
            </w:r>
          </w:p>
        </w:tc>
      </w:tr>
    </w:tbl>
    <w:p w14:paraId="35CF3BF2" w14:textId="77777777" w:rsidR="003F338C" w:rsidRPr="00906D21" w:rsidRDefault="005D2750" w:rsidP="003A4B14">
      <w:pPr>
        <w:ind w:right="15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/>
          <w:bCs/>
          <w:iCs/>
        </w:rPr>
        <w:t xml:space="preserve">Q1.  </w:t>
      </w:r>
      <w:r w:rsidR="00906D21" w:rsidRPr="00906D21">
        <w:rPr>
          <w:rFonts w:ascii="Calibri" w:hAnsi="Calibri" w:cs="Calibri"/>
          <w:bCs/>
          <w:iCs/>
        </w:rPr>
        <w:t>Create the following class structure;</w:t>
      </w:r>
    </w:p>
    <w:p w14:paraId="6A3B761F" w14:textId="0F4BF83D" w:rsidR="004D7740" w:rsidRDefault="00F9547C" w:rsidP="004D7740">
      <w:pPr>
        <w:ind w:right="15"/>
        <w:jc w:val="center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  <w:noProof/>
          <w:lang w:val="tr-TR" w:eastAsia="tr-TR"/>
        </w:rPr>
        <w:drawing>
          <wp:inline distT="0" distB="0" distL="0" distR="0" wp14:anchorId="06110D4B" wp14:editId="72B981CE">
            <wp:extent cx="2114550" cy="195468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987" cy="19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80D8" w14:textId="77777777" w:rsidR="004D7740" w:rsidRDefault="004D7740" w:rsidP="004D7740">
      <w:pPr>
        <w:ind w:right="15"/>
        <w:rPr>
          <w:rFonts w:ascii="Calibri" w:hAnsi="Calibri" w:cs="Calibri"/>
          <w:bCs/>
          <w:iCs/>
        </w:rPr>
      </w:pPr>
      <w:r w:rsidRPr="00906D21">
        <w:rPr>
          <w:rFonts w:ascii="Calibri" w:hAnsi="Calibri" w:cs="Calibri"/>
          <w:b/>
          <w:bCs/>
          <w:iCs/>
          <w:u w:val="single"/>
        </w:rPr>
        <w:t>Classroom</w:t>
      </w:r>
      <w:r>
        <w:rPr>
          <w:rFonts w:ascii="Calibri" w:hAnsi="Calibri" w:cs="Calibri"/>
          <w:b/>
          <w:bCs/>
          <w:iCs/>
          <w:u w:val="single"/>
        </w:rPr>
        <w:t xml:space="preserve"> class;</w:t>
      </w:r>
    </w:p>
    <w:p w14:paraId="676EA26D" w14:textId="7E2BCC18" w:rsidR="00906D21" w:rsidRDefault="00906D21" w:rsidP="00906D21">
      <w:pPr>
        <w:pStyle w:val="ListParagraph"/>
        <w:numPr>
          <w:ilvl w:val="0"/>
          <w:numId w:val="30"/>
        </w:numPr>
        <w:ind w:right="15"/>
        <w:rPr>
          <w:rFonts w:ascii="Calibri" w:hAnsi="Calibri" w:cs="Calibri"/>
          <w:bCs/>
          <w:iCs/>
        </w:rPr>
      </w:pPr>
      <w:r w:rsidRPr="00906D21">
        <w:rPr>
          <w:rFonts w:ascii="Calibri" w:hAnsi="Calibri" w:cs="Calibri"/>
          <w:b/>
          <w:bCs/>
          <w:iCs/>
          <w:u w:val="single"/>
        </w:rPr>
        <w:t>Classroom</w:t>
      </w:r>
      <w:r>
        <w:rPr>
          <w:rFonts w:ascii="Calibri" w:hAnsi="Calibri" w:cs="Calibri"/>
          <w:bCs/>
          <w:iCs/>
        </w:rPr>
        <w:t xml:space="preserve"> class with the data members; </w:t>
      </w:r>
      <w:r w:rsidRPr="00906D21">
        <w:rPr>
          <w:rFonts w:ascii="Calibri" w:hAnsi="Calibri" w:cs="Calibri"/>
          <w:b/>
          <w:bCs/>
          <w:iCs/>
        </w:rPr>
        <w:t xml:space="preserve">name, capacity, height, </w:t>
      </w:r>
      <w:r w:rsidR="00390AAE">
        <w:rPr>
          <w:rFonts w:ascii="Calibri" w:hAnsi="Calibri" w:cs="Calibri"/>
          <w:b/>
          <w:bCs/>
          <w:iCs/>
        </w:rPr>
        <w:t>width</w:t>
      </w:r>
      <w:r w:rsidRPr="00906D21">
        <w:rPr>
          <w:rFonts w:ascii="Calibri" w:hAnsi="Calibri" w:cs="Calibri"/>
          <w:b/>
          <w:bCs/>
          <w:iCs/>
        </w:rPr>
        <w:t xml:space="preserve">, projector and static </w:t>
      </w:r>
      <w:proofErr w:type="spellStart"/>
      <w:r w:rsidRPr="00906D21">
        <w:rPr>
          <w:rFonts w:ascii="Calibri" w:hAnsi="Calibri" w:cs="Calibri"/>
          <w:b/>
          <w:bCs/>
          <w:iCs/>
        </w:rPr>
        <w:t>totalClassroom</w:t>
      </w:r>
      <w:proofErr w:type="spellEnd"/>
      <w:r w:rsidRPr="00906D21">
        <w:rPr>
          <w:rFonts w:ascii="Calibri" w:hAnsi="Calibri" w:cs="Calibri"/>
          <w:b/>
          <w:bCs/>
          <w:iCs/>
        </w:rPr>
        <w:t xml:space="preserve"> and static final MAX_HEIGHT</w:t>
      </w:r>
      <w:r>
        <w:rPr>
          <w:rFonts w:ascii="Calibri" w:hAnsi="Calibri" w:cs="Calibri"/>
          <w:bCs/>
          <w:iCs/>
        </w:rPr>
        <w:t xml:space="preserve"> which is </w:t>
      </w:r>
      <w:r w:rsidRPr="00906D21">
        <w:rPr>
          <w:rFonts w:ascii="Calibri" w:hAnsi="Calibri" w:cs="Calibri"/>
          <w:b/>
          <w:bCs/>
          <w:iCs/>
          <w:u w:val="single"/>
        </w:rPr>
        <w:t>200</w:t>
      </w:r>
      <w:r>
        <w:rPr>
          <w:rFonts w:ascii="Calibri" w:hAnsi="Calibri" w:cs="Calibri"/>
          <w:bCs/>
          <w:iCs/>
        </w:rPr>
        <w:t>.</w:t>
      </w:r>
    </w:p>
    <w:p w14:paraId="1A5A2623" w14:textId="44E5A1E6" w:rsidR="00906D21" w:rsidRDefault="001A4768" w:rsidP="00906D21">
      <w:pPr>
        <w:pStyle w:val="ListParagraph"/>
        <w:numPr>
          <w:ilvl w:val="0"/>
          <w:numId w:val="30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Write</w:t>
      </w:r>
      <w:r w:rsidR="00906D21">
        <w:rPr>
          <w:rFonts w:ascii="Calibri" w:hAnsi="Calibri" w:cs="Calibri"/>
          <w:bCs/>
          <w:iCs/>
        </w:rPr>
        <w:t xml:space="preserve"> a non-default constructor </w:t>
      </w:r>
      <w:proofErr w:type="gramStart"/>
      <w:r w:rsidR="00906D21" w:rsidRPr="00906D21">
        <w:rPr>
          <w:rFonts w:ascii="Calibri" w:hAnsi="Calibri" w:cs="Calibri"/>
          <w:b/>
          <w:bCs/>
          <w:iCs/>
          <w:u w:val="single"/>
        </w:rPr>
        <w:t>Classroom(</w:t>
      </w:r>
      <w:proofErr w:type="spellStart"/>
      <w:proofErr w:type="gramEnd"/>
      <w:r w:rsidR="00906D21" w:rsidRPr="00906D21">
        <w:rPr>
          <w:rFonts w:ascii="Calibri" w:hAnsi="Calibri" w:cs="Calibri"/>
          <w:b/>
          <w:bCs/>
          <w:iCs/>
          <w:u w:val="single"/>
        </w:rPr>
        <w:t>String,int</w:t>
      </w:r>
      <w:proofErr w:type="spellEnd"/>
      <w:r w:rsidR="00906D21" w:rsidRPr="00906D21">
        <w:rPr>
          <w:rFonts w:ascii="Calibri" w:hAnsi="Calibri" w:cs="Calibri"/>
          <w:b/>
          <w:bCs/>
          <w:iCs/>
          <w:u w:val="single"/>
        </w:rPr>
        <w:t xml:space="preserve"> ,</w:t>
      </w:r>
      <w:proofErr w:type="spellStart"/>
      <w:r w:rsidR="00906D21" w:rsidRPr="00906D21">
        <w:rPr>
          <w:rFonts w:ascii="Calibri" w:hAnsi="Calibri" w:cs="Calibri"/>
          <w:b/>
          <w:bCs/>
          <w:iCs/>
          <w:u w:val="single"/>
        </w:rPr>
        <w:t>int</w:t>
      </w:r>
      <w:proofErr w:type="spellEnd"/>
      <w:r w:rsidR="00906D21" w:rsidRPr="00906D21">
        <w:rPr>
          <w:rFonts w:ascii="Calibri" w:hAnsi="Calibri" w:cs="Calibri"/>
          <w:b/>
          <w:bCs/>
          <w:iCs/>
          <w:u w:val="single"/>
        </w:rPr>
        <w:t xml:space="preserve">, </w:t>
      </w:r>
      <w:proofErr w:type="spellStart"/>
      <w:r w:rsidR="00906D21" w:rsidRPr="00906D21">
        <w:rPr>
          <w:rFonts w:ascii="Calibri" w:hAnsi="Calibri" w:cs="Calibri"/>
          <w:b/>
          <w:bCs/>
          <w:iCs/>
          <w:u w:val="single"/>
        </w:rPr>
        <w:t>int</w:t>
      </w:r>
      <w:proofErr w:type="spellEnd"/>
      <w:r w:rsidR="00906D21" w:rsidRPr="00906D21">
        <w:rPr>
          <w:rFonts w:ascii="Calibri" w:hAnsi="Calibri" w:cs="Calibri"/>
          <w:b/>
          <w:bCs/>
          <w:iCs/>
          <w:u w:val="single"/>
        </w:rPr>
        <w:t xml:space="preserve">, </w:t>
      </w:r>
      <w:proofErr w:type="spellStart"/>
      <w:r w:rsidR="00906D21" w:rsidRPr="00906D21">
        <w:rPr>
          <w:rFonts w:ascii="Calibri" w:hAnsi="Calibri" w:cs="Calibri"/>
          <w:b/>
          <w:bCs/>
          <w:iCs/>
          <w:u w:val="single"/>
        </w:rPr>
        <w:t>boolean</w:t>
      </w:r>
      <w:proofErr w:type="spellEnd"/>
      <w:r w:rsidR="00906D21" w:rsidRPr="00906D21">
        <w:rPr>
          <w:rFonts w:ascii="Calibri" w:hAnsi="Calibri" w:cs="Calibri"/>
          <w:b/>
          <w:bCs/>
          <w:iCs/>
          <w:u w:val="single"/>
        </w:rPr>
        <w:t>).</w:t>
      </w:r>
    </w:p>
    <w:p w14:paraId="0F75CDD5" w14:textId="77777777" w:rsidR="00906D21" w:rsidRDefault="00906D21" w:rsidP="00906D21">
      <w:pPr>
        <w:pStyle w:val="ListParagraph"/>
        <w:numPr>
          <w:ilvl w:val="0"/>
          <w:numId w:val="30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Write a member method </w:t>
      </w:r>
      <w:proofErr w:type="spellStart"/>
      <w:proofErr w:type="gramStart"/>
      <w:r w:rsidRPr="00906D21">
        <w:rPr>
          <w:rFonts w:ascii="Calibri" w:hAnsi="Calibri" w:cs="Calibri"/>
          <w:b/>
          <w:bCs/>
          <w:iCs/>
          <w:u w:val="single"/>
        </w:rPr>
        <w:t>calculateArea</w:t>
      </w:r>
      <w:proofErr w:type="spellEnd"/>
      <w:r>
        <w:rPr>
          <w:rFonts w:ascii="Calibri" w:hAnsi="Calibri" w:cs="Calibri"/>
          <w:bCs/>
          <w:iCs/>
        </w:rPr>
        <w:t>(</w:t>
      </w:r>
      <w:proofErr w:type="gramEnd"/>
      <w:r>
        <w:rPr>
          <w:rFonts w:ascii="Calibri" w:hAnsi="Calibri" w:cs="Calibri"/>
          <w:bCs/>
          <w:iCs/>
        </w:rPr>
        <w:t>), that calculates the Area of a classroom.</w:t>
      </w:r>
    </w:p>
    <w:p w14:paraId="356611F0" w14:textId="77777777" w:rsidR="00906D21" w:rsidRDefault="00906D21" w:rsidP="00906D21">
      <w:pPr>
        <w:pStyle w:val="ListParagraph"/>
        <w:numPr>
          <w:ilvl w:val="0"/>
          <w:numId w:val="30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Write a member method </w:t>
      </w:r>
      <w:proofErr w:type="spellStart"/>
      <w:proofErr w:type="gramStart"/>
      <w:r w:rsidRPr="00906D21">
        <w:rPr>
          <w:rFonts w:ascii="Calibri" w:hAnsi="Calibri" w:cs="Calibri"/>
          <w:b/>
          <w:bCs/>
          <w:iCs/>
          <w:u w:val="single"/>
        </w:rPr>
        <w:t>calculate</w:t>
      </w:r>
      <w:r>
        <w:rPr>
          <w:rFonts w:ascii="Calibri" w:hAnsi="Calibri" w:cs="Calibri"/>
          <w:b/>
          <w:bCs/>
          <w:iCs/>
          <w:u w:val="single"/>
        </w:rPr>
        <w:t>Perimeter</w:t>
      </w:r>
      <w:proofErr w:type="spellEnd"/>
      <w:r>
        <w:rPr>
          <w:rFonts w:ascii="Calibri" w:hAnsi="Calibri" w:cs="Calibri"/>
          <w:bCs/>
          <w:iCs/>
        </w:rPr>
        <w:t>(</w:t>
      </w:r>
      <w:proofErr w:type="gramEnd"/>
      <w:r>
        <w:rPr>
          <w:rFonts w:ascii="Calibri" w:hAnsi="Calibri" w:cs="Calibri"/>
          <w:bCs/>
          <w:iCs/>
        </w:rPr>
        <w:t>), that calculates the Perimeter of a classroom.</w:t>
      </w:r>
    </w:p>
    <w:p w14:paraId="27CAE873" w14:textId="77777777" w:rsidR="00906D21" w:rsidRDefault="00906D21" w:rsidP="00906D21">
      <w:pPr>
        <w:pStyle w:val="ListParagraph"/>
        <w:numPr>
          <w:ilvl w:val="0"/>
          <w:numId w:val="31"/>
        </w:numPr>
        <w:ind w:right="15"/>
        <w:rPr>
          <w:rFonts w:ascii="Calibri" w:hAnsi="Calibri" w:cs="Calibri"/>
          <w:bCs/>
          <w:iCs/>
        </w:rPr>
      </w:pPr>
      <w:r w:rsidRPr="00906D21">
        <w:rPr>
          <w:rFonts w:ascii="Calibri" w:hAnsi="Calibri" w:cs="Calibri"/>
          <w:bCs/>
          <w:iCs/>
        </w:rPr>
        <w:t xml:space="preserve">Write a member method </w:t>
      </w:r>
      <w:proofErr w:type="spellStart"/>
      <w:proofErr w:type="gramStart"/>
      <w:r w:rsidRPr="00906D21">
        <w:rPr>
          <w:rFonts w:ascii="Calibri" w:hAnsi="Calibri" w:cs="Calibri"/>
          <w:b/>
          <w:bCs/>
          <w:iCs/>
          <w:u w:val="single"/>
        </w:rPr>
        <w:t>getName</w:t>
      </w:r>
      <w:proofErr w:type="spellEnd"/>
      <w:r w:rsidRPr="00906D21">
        <w:rPr>
          <w:rFonts w:ascii="Calibri" w:hAnsi="Calibri" w:cs="Calibri"/>
          <w:bCs/>
          <w:iCs/>
        </w:rPr>
        <w:t>(</w:t>
      </w:r>
      <w:proofErr w:type="gramEnd"/>
      <w:r w:rsidRPr="00906D21">
        <w:rPr>
          <w:rFonts w:ascii="Calibri" w:hAnsi="Calibri" w:cs="Calibri"/>
          <w:bCs/>
          <w:iCs/>
        </w:rPr>
        <w:t>), that returns the name of the C</w:t>
      </w:r>
      <w:r>
        <w:rPr>
          <w:rFonts w:ascii="Calibri" w:hAnsi="Calibri" w:cs="Calibri"/>
          <w:bCs/>
          <w:iCs/>
        </w:rPr>
        <w:t>lassroom.</w:t>
      </w:r>
    </w:p>
    <w:p w14:paraId="2E444976" w14:textId="77777777" w:rsidR="00906D21" w:rsidRDefault="00906D21" w:rsidP="00906D21">
      <w:pPr>
        <w:pStyle w:val="ListParagraph"/>
        <w:numPr>
          <w:ilvl w:val="0"/>
          <w:numId w:val="31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Write a static member method </w:t>
      </w:r>
      <w:proofErr w:type="spellStart"/>
      <w:proofErr w:type="gramStart"/>
      <w:r>
        <w:rPr>
          <w:rFonts w:ascii="Calibri" w:hAnsi="Calibri" w:cs="Calibri"/>
          <w:b/>
          <w:bCs/>
          <w:iCs/>
          <w:u w:val="single"/>
        </w:rPr>
        <w:t>getTotalClassroom</w:t>
      </w:r>
      <w:proofErr w:type="spellEnd"/>
      <w:r>
        <w:rPr>
          <w:rFonts w:ascii="Calibri" w:hAnsi="Calibri" w:cs="Calibri"/>
          <w:bCs/>
          <w:iCs/>
        </w:rPr>
        <w:t>(</w:t>
      </w:r>
      <w:proofErr w:type="gramEnd"/>
      <w:r>
        <w:rPr>
          <w:rFonts w:ascii="Calibri" w:hAnsi="Calibri" w:cs="Calibri"/>
          <w:bCs/>
          <w:iCs/>
        </w:rPr>
        <w:t>), that returns the total number of Classrooms which are created.</w:t>
      </w:r>
    </w:p>
    <w:p w14:paraId="0CC30ADD" w14:textId="77777777" w:rsidR="00906D21" w:rsidRDefault="00906D21" w:rsidP="00906D21">
      <w:pPr>
        <w:pStyle w:val="ListParagraph"/>
        <w:numPr>
          <w:ilvl w:val="0"/>
          <w:numId w:val="31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Write a static member method </w:t>
      </w:r>
      <w:proofErr w:type="spellStart"/>
      <w:r>
        <w:rPr>
          <w:rFonts w:ascii="Calibri" w:hAnsi="Calibri" w:cs="Calibri"/>
          <w:b/>
          <w:bCs/>
          <w:iCs/>
          <w:u w:val="single"/>
        </w:rPr>
        <w:t>getMAX_</w:t>
      </w:r>
      <w:proofErr w:type="gramStart"/>
      <w:r>
        <w:rPr>
          <w:rFonts w:ascii="Calibri" w:hAnsi="Calibri" w:cs="Calibri"/>
          <w:b/>
          <w:bCs/>
          <w:iCs/>
          <w:u w:val="single"/>
        </w:rPr>
        <w:t>HEIGHT</w:t>
      </w:r>
      <w:proofErr w:type="spellEnd"/>
      <w:r>
        <w:rPr>
          <w:rFonts w:ascii="Calibri" w:hAnsi="Calibri" w:cs="Calibri"/>
          <w:bCs/>
          <w:iCs/>
        </w:rPr>
        <w:t>(</w:t>
      </w:r>
      <w:proofErr w:type="gramEnd"/>
      <w:r>
        <w:rPr>
          <w:rFonts w:ascii="Calibri" w:hAnsi="Calibri" w:cs="Calibri"/>
          <w:bCs/>
          <w:iCs/>
        </w:rPr>
        <w:t>), that returns the MAX_HEIGHT value.</w:t>
      </w:r>
    </w:p>
    <w:p w14:paraId="31846F57" w14:textId="77777777" w:rsidR="00906D21" w:rsidRPr="00AE57F1" w:rsidRDefault="00906D21" w:rsidP="00AE57F1">
      <w:pPr>
        <w:pStyle w:val="ListParagraph"/>
        <w:numPr>
          <w:ilvl w:val="0"/>
          <w:numId w:val="31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Write a member method </w:t>
      </w:r>
      <w:proofErr w:type="spellStart"/>
      <w:proofErr w:type="gramStart"/>
      <w:r>
        <w:rPr>
          <w:rFonts w:ascii="Calibri" w:hAnsi="Calibri" w:cs="Calibri"/>
          <w:b/>
          <w:bCs/>
          <w:iCs/>
          <w:u w:val="single"/>
        </w:rPr>
        <w:t>toString</w:t>
      </w:r>
      <w:proofErr w:type="spellEnd"/>
      <w:r>
        <w:rPr>
          <w:rFonts w:ascii="Calibri" w:hAnsi="Calibri" w:cs="Calibri"/>
          <w:bCs/>
          <w:iCs/>
        </w:rPr>
        <w:t>(</w:t>
      </w:r>
      <w:proofErr w:type="gramEnd"/>
      <w:r>
        <w:rPr>
          <w:rFonts w:ascii="Calibri" w:hAnsi="Calibri" w:cs="Calibri"/>
          <w:bCs/>
          <w:iCs/>
        </w:rPr>
        <w:t>), that returns the Classroom object information.</w:t>
      </w:r>
    </w:p>
    <w:p w14:paraId="40B03924" w14:textId="77777777" w:rsidR="004D7740" w:rsidRDefault="004D7740" w:rsidP="004D7740">
      <w:pPr>
        <w:ind w:right="15"/>
        <w:rPr>
          <w:rFonts w:ascii="Calibri" w:hAnsi="Calibri" w:cs="Calibri"/>
          <w:b/>
          <w:bCs/>
          <w:iCs/>
          <w:u w:val="single"/>
        </w:rPr>
      </w:pPr>
      <w:proofErr w:type="spellStart"/>
      <w:r w:rsidRPr="00906D21">
        <w:rPr>
          <w:rFonts w:ascii="Calibri" w:hAnsi="Calibri" w:cs="Calibri"/>
          <w:b/>
          <w:bCs/>
          <w:iCs/>
          <w:u w:val="single"/>
        </w:rPr>
        <w:t>Classroom</w:t>
      </w:r>
      <w:r>
        <w:rPr>
          <w:rFonts w:ascii="Calibri" w:hAnsi="Calibri" w:cs="Calibri"/>
          <w:b/>
          <w:bCs/>
          <w:iCs/>
          <w:u w:val="single"/>
        </w:rPr>
        <w:t>Main</w:t>
      </w:r>
      <w:proofErr w:type="spellEnd"/>
      <w:r>
        <w:rPr>
          <w:rFonts w:ascii="Calibri" w:hAnsi="Calibri" w:cs="Calibri"/>
          <w:b/>
          <w:bCs/>
          <w:iCs/>
          <w:u w:val="single"/>
        </w:rPr>
        <w:t xml:space="preserve"> class;</w:t>
      </w:r>
    </w:p>
    <w:p w14:paraId="438D006E" w14:textId="3880D091" w:rsidR="004D7740" w:rsidRDefault="00335107" w:rsidP="004D7740">
      <w:pPr>
        <w:pStyle w:val="ListParagraph"/>
        <w:numPr>
          <w:ilvl w:val="0"/>
          <w:numId w:val="32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Program gets several number of classroom objects from the user until “</w:t>
      </w:r>
      <w:r w:rsidR="001A4768">
        <w:rPr>
          <w:rFonts w:ascii="Calibri" w:hAnsi="Calibri" w:cs="Calibri"/>
          <w:bCs/>
          <w:iCs/>
        </w:rPr>
        <w:t>stop</w:t>
      </w:r>
      <w:r>
        <w:rPr>
          <w:rFonts w:ascii="Calibri" w:hAnsi="Calibri" w:cs="Calibri"/>
          <w:bCs/>
          <w:iCs/>
        </w:rPr>
        <w:t>” is entered.</w:t>
      </w:r>
    </w:p>
    <w:p w14:paraId="13565A73" w14:textId="7141BE0F" w:rsidR="00335107" w:rsidRDefault="00335107" w:rsidP="004D7740">
      <w:pPr>
        <w:pStyle w:val="ListParagraph"/>
        <w:numPr>
          <w:ilvl w:val="0"/>
          <w:numId w:val="32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After getting one classroom object from the user</w:t>
      </w:r>
      <w:r w:rsidR="001A4768">
        <w:rPr>
          <w:rFonts w:ascii="Calibri" w:hAnsi="Calibri" w:cs="Calibri"/>
          <w:bCs/>
          <w:iCs/>
        </w:rPr>
        <w:t>,</w:t>
      </w:r>
      <w:r>
        <w:rPr>
          <w:rFonts w:ascii="Calibri" w:hAnsi="Calibri" w:cs="Calibri"/>
          <w:bCs/>
          <w:iCs/>
        </w:rPr>
        <w:t xml:space="preserve"> program</w:t>
      </w:r>
      <w:r w:rsidR="00390AAE">
        <w:rPr>
          <w:rFonts w:ascii="Calibri" w:hAnsi="Calibri" w:cs="Calibri"/>
          <w:bCs/>
          <w:iCs/>
        </w:rPr>
        <w:t xml:space="preserve"> </w:t>
      </w:r>
      <w:r>
        <w:rPr>
          <w:rFonts w:ascii="Calibri" w:hAnsi="Calibri" w:cs="Calibri"/>
          <w:bCs/>
          <w:iCs/>
        </w:rPr>
        <w:t>displays the object information as in the example</w:t>
      </w:r>
      <w:r w:rsidR="001A4768">
        <w:rPr>
          <w:rFonts w:ascii="Calibri" w:hAnsi="Calibri" w:cs="Calibri"/>
          <w:bCs/>
          <w:iCs/>
        </w:rPr>
        <w:t xml:space="preserve"> output</w:t>
      </w:r>
      <w:r>
        <w:rPr>
          <w:rFonts w:ascii="Calibri" w:hAnsi="Calibri" w:cs="Calibri"/>
          <w:bCs/>
          <w:iCs/>
        </w:rPr>
        <w:t>.</w:t>
      </w:r>
    </w:p>
    <w:p w14:paraId="72D8A320" w14:textId="77777777" w:rsidR="00335107" w:rsidRDefault="00335107" w:rsidP="004D7740">
      <w:pPr>
        <w:pStyle w:val="ListParagraph"/>
        <w:numPr>
          <w:ilvl w:val="0"/>
          <w:numId w:val="32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Program also displays the </w:t>
      </w:r>
      <w:r w:rsidRPr="00335107">
        <w:rPr>
          <w:rFonts w:ascii="Calibri" w:hAnsi="Calibri" w:cs="Calibri"/>
          <w:b/>
          <w:bCs/>
          <w:iCs/>
        </w:rPr>
        <w:t>Area</w:t>
      </w:r>
      <w:r>
        <w:rPr>
          <w:rFonts w:ascii="Calibri" w:hAnsi="Calibri" w:cs="Calibri"/>
          <w:bCs/>
          <w:iCs/>
        </w:rPr>
        <w:t xml:space="preserve"> and </w:t>
      </w:r>
      <w:r w:rsidRPr="00335107">
        <w:rPr>
          <w:rFonts w:ascii="Calibri" w:hAnsi="Calibri" w:cs="Calibri"/>
          <w:b/>
          <w:bCs/>
          <w:iCs/>
        </w:rPr>
        <w:t>Perimeter</w:t>
      </w:r>
      <w:r>
        <w:rPr>
          <w:rFonts w:ascii="Calibri" w:hAnsi="Calibri" w:cs="Calibri"/>
          <w:bCs/>
          <w:iCs/>
        </w:rPr>
        <w:t xml:space="preserve"> of each classroom object.</w:t>
      </w:r>
    </w:p>
    <w:p w14:paraId="7BF6E90C" w14:textId="4BDFD7DB" w:rsidR="00335107" w:rsidRDefault="00335107" w:rsidP="004D7740">
      <w:pPr>
        <w:pStyle w:val="ListParagraph"/>
        <w:numPr>
          <w:ilvl w:val="0"/>
          <w:numId w:val="32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If the Perimeter of a classroom is greater than MAX_HEIGHT that classroom</w:t>
      </w:r>
      <w:r w:rsidR="001A4768">
        <w:rPr>
          <w:rFonts w:ascii="Calibri" w:hAnsi="Calibri" w:cs="Calibri"/>
          <w:bCs/>
          <w:iCs/>
        </w:rPr>
        <w:t xml:space="preserve"> referred to as a</w:t>
      </w:r>
      <w:r>
        <w:rPr>
          <w:rFonts w:ascii="Calibri" w:hAnsi="Calibri" w:cs="Calibri"/>
          <w:bCs/>
          <w:iCs/>
        </w:rPr>
        <w:t xml:space="preserve"> “HUGE CLASSROOM”, otherwise </w:t>
      </w:r>
      <w:r w:rsidR="001A4768">
        <w:rPr>
          <w:rFonts w:ascii="Calibri" w:hAnsi="Calibri" w:cs="Calibri"/>
          <w:bCs/>
          <w:iCs/>
        </w:rPr>
        <w:t>referred to as a</w:t>
      </w:r>
      <w:r>
        <w:rPr>
          <w:rFonts w:ascii="Calibri" w:hAnsi="Calibri" w:cs="Calibri"/>
          <w:bCs/>
          <w:iCs/>
        </w:rPr>
        <w:t xml:space="preserve"> “NORMAL CLASSROOM”</w:t>
      </w:r>
      <w:r w:rsidR="00AE57F1">
        <w:rPr>
          <w:rFonts w:ascii="Calibri" w:hAnsi="Calibri" w:cs="Calibri"/>
          <w:bCs/>
          <w:iCs/>
        </w:rPr>
        <w:t xml:space="preserve">. </w:t>
      </w:r>
      <w:r w:rsidR="001A4768">
        <w:rPr>
          <w:rFonts w:ascii="Calibri" w:hAnsi="Calibri" w:cs="Calibri"/>
          <w:bCs/>
          <w:iCs/>
        </w:rPr>
        <w:t xml:space="preserve"> Display the appropriate message depending on the perimeter of a classroom.</w:t>
      </w:r>
    </w:p>
    <w:p w14:paraId="4A577D40" w14:textId="6568C8CB" w:rsidR="00AE57F1" w:rsidRDefault="00AE57F1" w:rsidP="004D7740">
      <w:pPr>
        <w:pStyle w:val="ListParagraph"/>
        <w:numPr>
          <w:ilvl w:val="0"/>
          <w:numId w:val="32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Finally, when the user enters “</w:t>
      </w:r>
      <w:r w:rsidR="001A4768">
        <w:rPr>
          <w:rFonts w:ascii="Calibri" w:hAnsi="Calibri" w:cs="Calibri"/>
          <w:bCs/>
          <w:iCs/>
        </w:rPr>
        <w:t>stop</w:t>
      </w:r>
      <w:r>
        <w:rPr>
          <w:rFonts w:ascii="Calibri" w:hAnsi="Calibri" w:cs="Calibri"/>
          <w:bCs/>
          <w:iCs/>
        </w:rPr>
        <w:t>”, program shows the total number of classroom created.</w:t>
      </w:r>
    </w:p>
    <w:p w14:paraId="196CDEE3" w14:textId="77777777" w:rsidR="00AE57F1" w:rsidRDefault="00AE57F1" w:rsidP="00AE57F1">
      <w:pPr>
        <w:ind w:right="15"/>
        <w:rPr>
          <w:rFonts w:ascii="Calibri" w:hAnsi="Calibri" w:cs="Calibri"/>
          <w:bCs/>
          <w:iCs/>
        </w:rPr>
      </w:pPr>
    </w:p>
    <w:p w14:paraId="00AF6DC1" w14:textId="77777777" w:rsidR="00AE57F1" w:rsidRPr="00AE57F1" w:rsidRDefault="00AE57F1" w:rsidP="00AE57F1">
      <w:pPr>
        <w:ind w:right="15"/>
        <w:rPr>
          <w:rFonts w:ascii="Courier New" w:hAnsi="Courier New" w:cs="Courier New"/>
          <w:b/>
          <w:bCs/>
          <w:iCs/>
          <w:sz w:val="16"/>
          <w:szCs w:val="16"/>
          <w:u w:val="single"/>
        </w:rPr>
      </w:pPr>
      <w:r w:rsidRPr="00AE57F1">
        <w:rPr>
          <w:rFonts w:ascii="Courier New" w:hAnsi="Courier New" w:cs="Courier New"/>
          <w:b/>
          <w:bCs/>
          <w:iCs/>
          <w:sz w:val="16"/>
          <w:szCs w:val="16"/>
          <w:u w:val="single"/>
        </w:rPr>
        <w:t>Output:</w:t>
      </w:r>
    </w:p>
    <w:p w14:paraId="65123CEF" w14:textId="77777777" w:rsidR="00AE57F1" w:rsidRDefault="00AE57F1" w:rsidP="00AE57F1">
      <w:pPr>
        <w:ind w:right="15"/>
        <w:rPr>
          <w:rFonts w:ascii="Courier New" w:hAnsi="Courier New" w:cs="Courier New"/>
          <w:bCs/>
          <w:iCs/>
          <w:sz w:val="16"/>
          <w:szCs w:val="16"/>
        </w:rPr>
        <w:sectPr w:rsidR="00AE57F1" w:rsidSect="00D7383A">
          <w:type w:val="continuous"/>
          <w:pgSz w:w="11906" w:h="16838"/>
          <w:pgMar w:top="567" w:right="836" w:bottom="426" w:left="990" w:header="708" w:footer="708" w:gutter="0"/>
          <w:cols w:space="708"/>
          <w:docGrid w:linePitch="360"/>
        </w:sectPr>
      </w:pPr>
    </w:p>
    <w:p w14:paraId="4A70C2EF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Enter classroom name:</w:t>
      </w:r>
    </w:p>
    <w:p w14:paraId="62F31813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E107</w:t>
      </w:r>
    </w:p>
    <w:p w14:paraId="22EF7529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Enter E107 capacity:</w:t>
      </w:r>
    </w:p>
    <w:p w14:paraId="576E5AB8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32</w:t>
      </w:r>
    </w:p>
    <w:p w14:paraId="3F9B20DB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Enter E107 height:</w:t>
      </w:r>
    </w:p>
    <w:p w14:paraId="3D484D7F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20</w:t>
      </w:r>
    </w:p>
    <w:p w14:paraId="19D1D61C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Enter E107 width:</w:t>
      </w:r>
    </w:p>
    <w:p w14:paraId="220FA2E7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36</w:t>
      </w:r>
    </w:p>
    <w:p w14:paraId="4CE92A45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E107 has any projector:</w:t>
      </w:r>
    </w:p>
    <w:p w14:paraId="2807754E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proofErr w:type="gramStart"/>
      <w:r w:rsidRPr="004B60BB">
        <w:rPr>
          <w:rFonts w:ascii="Courier New" w:hAnsi="Courier New" w:cs="Courier New"/>
          <w:bCs/>
          <w:iCs/>
          <w:sz w:val="15"/>
          <w:szCs w:val="15"/>
        </w:rPr>
        <w:t>true</w:t>
      </w:r>
      <w:proofErr w:type="gramEnd"/>
    </w:p>
    <w:p w14:paraId="412BFBD1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</w:p>
    <w:p w14:paraId="4F684988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Classroom INFO</w:t>
      </w:r>
    </w:p>
    <w:p w14:paraId="6ED9C09E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Name=E107</w:t>
      </w:r>
    </w:p>
    <w:p w14:paraId="32BF61EA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Capacity=32</w:t>
      </w:r>
    </w:p>
    <w:p w14:paraId="731C12DD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Height=20</w:t>
      </w:r>
    </w:p>
    <w:p w14:paraId="170CA5B8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Width=36</w:t>
      </w:r>
    </w:p>
    <w:p w14:paraId="5B3E3A04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Projector=true</w:t>
      </w:r>
    </w:p>
    <w:p w14:paraId="7D4491CD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Area of E107</w:t>
      </w:r>
    </w:p>
    <w:p w14:paraId="4A9A6A52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720.0</w:t>
      </w:r>
    </w:p>
    <w:p w14:paraId="20EDA794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Perimeter of E107</w:t>
      </w:r>
    </w:p>
    <w:p w14:paraId="58429FCC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112.0</w:t>
      </w:r>
    </w:p>
    <w:p w14:paraId="0EF93672" w14:textId="77777777" w:rsid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NORMAL CLASSROOM</w:t>
      </w:r>
    </w:p>
    <w:p w14:paraId="6DCE646F" w14:textId="77777777" w:rsidR="00B66BA9" w:rsidRPr="004B60BB" w:rsidRDefault="00B66BA9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</w:p>
    <w:p w14:paraId="09AA6505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Enter classroom name:</w:t>
      </w:r>
    </w:p>
    <w:p w14:paraId="68F22DBB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DB01</w:t>
      </w:r>
    </w:p>
    <w:p w14:paraId="2DD152A0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Enter DB01 capacity:</w:t>
      </w:r>
    </w:p>
    <w:p w14:paraId="525B88FC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95</w:t>
      </w:r>
    </w:p>
    <w:p w14:paraId="1CA3029E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Enter DB01 height:</w:t>
      </w:r>
    </w:p>
    <w:p w14:paraId="34A81D6C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45</w:t>
      </w:r>
    </w:p>
    <w:p w14:paraId="307D90A7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Enter DB01 width:</w:t>
      </w:r>
    </w:p>
    <w:p w14:paraId="5C231708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78</w:t>
      </w:r>
    </w:p>
    <w:p w14:paraId="493768DE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DB01 has any projector:</w:t>
      </w:r>
    </w:p>
    <w:p w14:paraId="6DBEFA1E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proofErr w:type="gramStart"/>
      <w:r w:rsidRPr="004B60BB">
        <w:rPr>
          <w:rFonts w:ascii="Courier New" w:hAnsi="Courier New" w:cs="Courier New"/>
          <w:bCs/>
          <w:iCs/>
          <w:sz w:val="15"/>
          <w:szCs w:val="15"/>
        </w:rPr>
        <w:t>false</w:t>
      </w:r>
      <w:proofErr w:type="gramEnd"/>
    </w:p>
    <w:p w14:paraId="528E3933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</w:p>
    <w:p w14:paraId="35352D60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Classroom INFO</w:t>
      </w:r>
    </w:p>
    <w:p w14:paraId="541A792A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Name=DB01</w:t>
      </w:r>
    </w:p>
    <w:p w14:paraId="16A7306E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Capacity=95</w:t>
      </w:r>
    </w:p>
    <w:p w14:paraId="26F99C37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Height=45</w:t>
      </w:r>
    </w:p>
    <w:p w14:paraId="50EAC2EB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Width=78</w:t>
      </w:r>
    </w:p>
    <w:p w14:paraId="5944A283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Projector=false</w:t>
      </w:r>
    </w:p>
    <w:p w14:paraId="391B6012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Area of DB01</w:t>
      </w:r>
    </w:p>
    <w:p w14:paraId="6A415C44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3510.0</w:t>
      </w:r>
    </w:p>
    <w:p w14:paraId="687D92B7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Perimeter of DB01</w:t>
      </w:r>
    </w:p>
    <w:p w14:paraId="3472538B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246.0</w:t>
      </w:r>
    </w:p>
    <w:p w14:paraId="20FBC5E7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HUGE CLASSROOM</w:t>
      </w:r>
    </w:p>
    <w:p w14:paraId="580E2DD8" w14:textId="77777777" w:rsid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</w:p>
    <w:p w14:paraId="75E3F08D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Enter classroom name:</w:t>
      </w:r>
    </w:p>
    <w:p w14:paraId="449055EC" w14:textId="77777777" w:rsidR="004B60BB" w:rsidRP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  <w:proofErr w:type="gramStart"/>
      <w:r w:rsidRPr="004B60BB">
        <w:rPr>
          <w:rFonts w:ascii="Courier New" w:hAnsi="Courier New" w:cs="Courier New"/>
          <w:bCs/>
          <w:iCs/>
          <w:sz w:val="15"/>
          <w:szCs w:val="15"/>
        </w:rPr>
        <w:t>stop</w:t>
      </w:r>
      <w:proofErr w:type="gramEnd"/>
    </w:p>
    <w:p w14:paraId="599C30EF" w14:textId="77777777" w:rsidR="004B60BB" w:rsidRDefault="004B60BB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  <w:sectPr w:rsidR="004B60BB" w:rsidSect="004B60BB">
          <w:type w:val="continuous"/>
          <w:pgSz w:w="11906" w:h="16838"/>
          <w:pgMar w:top="567" w:right="836" w:bottom="426" w:left="990" w:header="708" w:footer="708" w:gutter="0"/>
          <w:cols w:num="2" w:space="708"/>
          <w:docGrid w:linePitch="360"/>
        </w:sectPr>
      </w:pPr>
      <w:r w:rsidRPr="004B60BB">
        <w:rPr>
          <w:rFonts w:ascii="Courier New" w:hAnsi="Courier New" w:cs="Courier New"/>
          <w:bCs/>
          <w:iCs/>
          <w:sz w:val="15"/>
          <w:szCs w:val="15"/>
        </w:rPr>
        <w:t>Total number of classes are 2</w:t>
      </w:r>
    </w:p>
    <w:p w14:paraId="46AF808E" w14:textId="7118A5C3" w:rsidR="00AE57F1" w:rsidRPr="00EE47BD" w:rsidRDefault="00AE57F1" w:rsidP="004B60BB">
      <w:pPr>
        <w:ind w:right="15"/>
        <w:rPr>
          <w:rFonts w:ascii="Courier New" w:hAnsi="Courier New" w:cs="Courier New"/>
          <w:bCs/>
          <w:iCs/>
          <w:sz w:val="15"/>
          <w:szCs w:val="15"/>
        </w:rPr>
      </w:pPr>
    </w:p>
    <w:p w14:paraId="51B5C122" w14:textId="77777777" w:rsidR="00F9547C" w:rsidRDefault="00F9547C" w:rsidP="000A7CCF">
      <w:pPr>
        <w:ind w:right="15"/>
        <w:rPr>
          <w:rFonts w:ascii="Calibri" w:hAnsi="Calibri" w:cs="Calibri"/>
          <w:b/>
          <w:bCs/>
          <w:iCs/>
        </w:rPr>
      </w:pPr>
    </w:p>
    <w:p w14:paraId="44BF1496" w14:textId="77777777" w:rsidR="00F9547C" w:rsidRDefault="00F9547C" w:rsidP="000A7CCF">
      <w:pPr>
        <w:ind w:right="15"/>
        <w:rPr>
          <w:rFonts w:ascii="Calibri" w:hAnsi="Calibri" w:cs="Calibri"/>
          <w:b/>
          <w:bCs/>
          <w:iCs/>
        </w:rPr>
      </w:pPr>
    </w:p>
    <w:p w14:paraId="0F708DBE" w14:textId="77777777" w:rsidR="003F338C" w:rsidRPr="00F93FE3" w:rsidRDefault="000A7CCF" w:rsidP="000A7CCF">
      <w:pPr>
        <w:ind w:right="15"/>
        <w:rPr>
          <w:rFonts w:ascii="Calibri" w:hAnsi="Calibri" w:cs="Calibri"/>
          <w:bCs/>
          <w:iCs/>
        </w:rPr>
      </w:pPr>
      <w:bookmarkStart w:id="0" w:name="_GoBack"/>
      <w:bookmarkEnd w:id="0"/>
      <w:r>
        <w:rPr>
          <w:rFonts w:ascii="Calibri" w:hAnsi="Calibri" w:cs="Calibri"/>
          <w:b/>
          <w:bCs/>
          <w:iCs/>
        </w:rPr>
        <w:lastRenderedPageBreak/>
        <w:t>Q2.</w:t>
      </w:r>
      <w:r w:rsidR="00F93FE3">
        <w:rPr>
          <w:rFonts w:ascii="Calibri" w:hAnsi="Calibri" w:cs="Calibri"/>
          <w:b/>
          <w:bCs/>
          <w:iCs/>
        </w:rPr>
        <w:t xml:space="preserve"> </w:t>
      </w:r>
      <w:r w:rsidR="00F93FE3">
        <w:rPr>
          <w:rFonts w:ascii="Calibri" w:hAnsi="Calibri" w:cs="Calibri"/>
          <w:bCs/>
          <w:iCs/>
        </w:rPr>
        <w:t xml:space="preserve">Create the following </w:t>
      </w:r>
      <w:r w:rsidR="00F93FE3" w:rsidRPr="00F93FE3">
        <w:rPr>
          <w:rFonts w:ascii="Calibri" w:hAnsi="Calibri" w:cs="Calibri"/>
          <w:b/>
          <w:bCs/>
          <w:iCs/>
          <w:u w:val="single"/>
        </w:rPr>
        <w:t>Cargo</w:t>
      </w:r>
      <w:r w:rsidR="00F93FE3">
        <w:rPr>
          <w:rFonts w:ascii="Calibri" w:hAnsi="Calibri" w:cs="Calibri"/>
          <w:bCs/>
          <w:iCs/>
        </w:rPr>
        <w:t xml:space="preserve"> and </w:t>
      </w:r>
      <w:proofErr w:type="spellStart"/>
      <w:r w:rsidR="00F93FE3" w:rsidRPr="00F93FE3">
        <w:rPr>
          <w:rFonts w:ascii="Calibri" w:hAnsi="Calibri" w:cs="Calibri"/>
          <w:b/>
          <w:bCs/>
          <w:iCs/>
          <w:u w:val="single"/>
        </w:rPr>
        <w:t>CargoMain</w:t>
      </w:r>
      <w:proofErr w:type="spellEnd"/>
      <w:r w:rsidR="00F93FE3">
        <w:rPr>
          <w:rFonts w:ascii="Calibri" w:hAnsi="Calibri" w:cs="Calibri"/>
          <w:bCs/>
          <w:iCs/>
        </w:rPr>
        <w:t xml:space="preserve"> classes;</w:t>
      </w:r>
    </w:p>
    <w:p w14:paraId="6BFA6785" w14:textId="77777777" w:rsidR="00F93FE3" w:rsidRDefault="00F93FE3" w:rsidP="00F93FE3">
      <w:pPr>
        <w:ind w:right="15"/>
        <w:jc w:val="center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  <w:noProof/>
          <w:lang w:val="tr-TR" w:eastAsia="tr-TR"/>
        </w:rPr>
        <w:drawing>
          <wp:inline distT="0" distB="0" distL="0" distR="0" wp14:anchorId="2371155C" wp14:editId="444D3ABF">
            <wp:extent cx="4614527" cy="1685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863" cy="168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24DAF" w14:textId="77777777" w:rsidR="00F93FE3" w:rsidRDefault="00F93FE3" w:rsidP="00F93FE3">
      <w:pPr>
        <w:ind w:right="15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b/>
          <w:bCs/>
          <w:iCs/>
          <w:u w:val="single"/>
        </w:rPr>
        <w:t>Cargo</w:t>
      </w:r>
      <w:r w:rsidR="001A4768">
        <w:rPr>
          <w:rFonts w:ascii="Calibri" w:hAnsi="Calibri" w:cs="Calibri"/>
          <w:b/>
          <w:bCs/>
          <w:iCs/>
          <w:u w:val="single"/>
        </w:rPr>
        <w:t xml:space="preserve"> class</w:t>
      </w:r>
      <w:r>
        <w:rPr>
          <w:rFonts w:ascii="Calibri" w:hAnsi="Calibri" w:cs="Calibri"/>
          <w:b/>
          <w:bCs/>
          <w:iCs/>
          <w:u w:val="single"/>
        </w:rPr>
        <w:t>;</w:t>
      </w:r>
    </w:p>
    <w:p w14:paraId="564AE97F" w14:textId="77777777" w:rsidR="00F93FE3" w:rsidRDefault="00F93FE3" w:rsidP="00F93FE3">
      <w:pPr>
        <w:pStyle w:val="ListParagraph"/>
        <w:numPr>
          <w:ilvl w:val="0"/>
          <w:numId w:val="33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Write data members; </w:t>
      </w:r>
      <w:r w:rsidRPr="00F93FE3">
        <w:rPr>
          <w:rFonts w:ascii="Calibri" w:hAnsi="Calibri" w:cs="Calibri"/>
          <w:b/>
          <w:bCs/>
          <w:iCs/>
        </w:rPr>
        <w:t>name</w:t>
      </w:r>
      <w:r>
        <w:rPr>
          <w:rFonts w:ascii="Calibri" w:hAnsi="Calibri" w:cs="Calibri"/>
          <w:bCs/>
          <w:iCs/>
        </w:rPr>
        <w:t xml:space="preserve">, </w:t>
      </w:r>
      <w:r w:rsidRPr="00F93FE3">
        <w:rPr>
          <w:rFonts w:ascii="Calibri" w:hAnsi="Calibri" w:cs="Calibri"/>
          <w:b/>
          <w:bCs/>
          <w:iCs/>
        </w:rPr>
        <w:t>website</w:t>
      </w:r>
      <w:r>
        <w:rPr>
          <w:rFonts w:ascii="Calibri" w:hAnsi="Calibri" w:cs="Calibri"/>
          <w:bCs/>
          <w:iCs/>
        </w:rPr>
        <w:t xml:space="preserve">, </w:t>
      </w:r>
      <w:r w:rsidRPr="00F93FE3">
        <w:rPr>
          <w:rFonts w:ascii="Calibri" w:hAnsi="Calibri" w:cs="Calibri"/>
          <w:b/>
          <w:bCs/>
          <w:iCs/>
        </w:rPr>
        <w:t>phone</w:t>
      </w:r>
      <w:r>
        <w:rPr>
          <w:rFonts w:ascii="Calibri" w:hAnsi="Calibri" w:cs="Calibri"/>
          <w:bCs/>
          <w:iCs/>
        </w:rPr>
        <w:t xml:space="preserve">, </w:t>
      </w:r>
      <w:proofErr w:type="spellStart"/>
      <w:r w:rsidRPr="00F93FE3">
        <w:rPr>
          <w:rFonts w:ascii="Calibri" w:hAnsi="Calibri" w:cs="Calibri"/>
          <w:b/>
          <w:bCs/>
          <w:iCs/>
        </w:rPr>
        <w:t>numOfBranch</w:t>
      </w:r>
      <w:proofErr w:type="spellEnd"/>
      <w:r>
        <w:rPr>
          <w:rFonts w:ascii="Calibri" w:hAnsi="Calibri" w:cs="Calibri"/>
          <w:bCs/>
          <w:iCs/>
        </w:rPr>
        <w:t xml:space="preserve"> and static member </w:t>
      </w:r>
      <w:proofErr w:type="spellStart"/>
      <w:r w:rsidRPr="00F93FE3">
        <w:rPr>
          <w:rFonts w:ascii="Calibri" w:hAnsi="Calibri" w:cs="Calibri"/>
          <w:b/>
          <w:bCs/>
          <w:iCs/>
        </w:rPr>
        <w:t>totalNumOfCargoBranch</w:t>
      </w:r>
      <w:proofErr w:type="spellEnd"/>
      <w:r>
        <w:rPr>
          <w:rFonts w:ascii="Calibri" w:hAnsi="Calibri" w:cs="Calibri"/>
          <w:bCs/>
          <w:iCs/>
        </w:rPr>
        <w:t>;</w:t>
      </w:r>
    </w:p>
    <w:p w14:paraId="12EC8C73" w14:textId="75239D6D" w:rsidR="00F93FE3" w:rsidRDefault="00F93FE3" w:rsidP="00F93FE3">
      <w:pPr>
        <w:pStyle w:val="ListParagraph"/>
        <w:numPr>
          <w:ilvl w:val="0"/>
          <w:numId w:val="33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Write</w:t>
      </w:r>
      <w:r w:rsidR="001A4768">
        <w:rPr>
          <w:rFonts w:ascii="Calibri" w:hAnsi="Calibri" w:cs="Calibri"/>
          <w:b/>
          <w:bCs/>
          <w:iCs/>
          <w:u w:val="single"/>
        </w:rPr>
        <w:t xml:space="preserve"> a no-</w:t>
      </w:r>
      <w:proofErr w:type="spellStart"/>
      <w:r w:rsidR="001A4768">
        <w:rPr>
          <w:rFonts w:ascii="Calibri" w:hAnsi="Calibri" w:cs="Calibri"/>
          <w:b/>
          <w:bCs/>
          <w:iCs/>
          <w:u w:val="single"/>
        </w:rPr>
        <w:t>arg</w:t>
      </w:r>
      <w:proofErr w:type="spellEnd"/>
      <w:r>
        <w:rPr>
          <w:rFonts w:ascii="Calibri" w:hAnsi="Calibri" w:cs="Calibri"/>
          <w:bCs/>
          <w:iCs/>
        </w:rPr>
        <w:t xml:space="preserve"> constructor;</w:t>
      </w:r>
    </w:p>
    <w:p w14:paraId="17D4DB71" w14:textId="77777777" w:rsidR="00F93FE3" w:rsidRDefault="00F93FE3" w:rsidP="00F93FE3">
      <w:pPr>
        <w:pStyle w:val="ListParagraph"/>
        <w:numPr>
          <w:ilvl w:val="1"/>
          <w:numId w:val="33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Use the following code;</w:t>
      </w:r>
    </w:p>
    <w:p w14:paraId="5BF33259" w14:textId="77777777" w:rsidR="00F93FE3" w:rsidRDefault="00F93FE3" w:rsidP="00F93FE3">
      <w:pPr>
        <w:pStyle w:val="ListParagraph"/>
        <w:ind w:left="2160" w:right="15"/>
        <w:rPr>
          <w:rFonts w:ascii="Calibri" w:hAnsi="Calibri" w:cs="Calibri"/>
          <w:bCs/>
          <w:iCs/>
        </w:rPr>
      </w:pPr>
      <w:proofErr w:type="gramStart"/>
      <w:r w:rsidRPr="00F93FE3">
        <w:rPr>
          <w:rFonts w:ascii="Calibri" w:hAnsi="Calibri" w:cs="Calibri"/>
          <w:bCs/>
          <w:iCs/>
        </w:rPr>
        <w:t>this(</w:t>
      </w:r>
      <w:proofErr w:type="gramEnd"/>
      <w:r w:rsidRPr="00F93FE3">
        <w:rPr>
          <w:rFonts w:ascii="Calibri" w:hAnsi="Calibri" w:cs="Calibri"/>
          <w:bCs/>
          <w:iCs/>
        </w:rPr>
        <w:t>"</w:t>
      </w:r>
      <w:proofErr w:type="spellStart"/>
      <w:r w:rsidRPr="00F93FE3">
        <w:rPr>
          <w:rFonts w:ascii="Calibri" w:hAnsi="Calibri" w:cs="Calibri"/>
          <w:bCs/>
          <w:iCs/>
        </w:rPr>
        <w:t>null","null","null</w:t>
      </w:r>
      <w:proofErr w:type="spellEnd"/>
      <w:r w:rsidRPr="00F93FE3">
        <w:rPr>
          <w:rFonts w:ascii="Calibri" w:hAnsi="Calibri" w:cs="Calibri"/>
          <w:bCs/>
          <w:iCs/>
        </w:rPr>
        <w:t>", 0);</w:t>
      </w:r>
    </w:p>
    <w:p w14:paraId="1BDF784B" w14:textId="77777777" w:rsidR="00F93FE3" w:rsidRDefault="00F93FE3" w:rsidP="00F93FE3">
      <w:pPr>
        <w:pStyle w:val="ListParagraph"/>
        <w:ind w:left="2160" w:right="15"/>
        <w:rPr>
          <w:rFonts w:ascii="Calibri" w:hAnsi="Calibri" w:cs="Calibri"/>
          <w:bCs/>
          <w:iCs/>
        </w:rPr>
      </w:pPr>
    </w:p>
    <w:p w14:paraId="6716A7AA" w14:textId="5D1D62BD" w:rsidR="00F93FE3" w:rsidRDefault="00F93FE3" w:rsidP="00F93FE3">
      <w:pPr>
        <w:pStyle w:val="ListParagraph"/>
        <w:numPr>
          <w:ilvl w:val="0"/>
          <w:numId w:val="33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Write </w:t>
      </w:r>
      <w:r w:rsidR="0076326E">
        <w:rPr>
          <w:rFonts w:ascii="Calibri" w:hAnsi="Calibri" w:cs="Calibri"/>
          <w:bCs/>
          <w:iCs/>
        </w:rPr>
        <w:t xml:space="preserve">a </w:t>
      </w:r>
      <w:r w:rsidRPr="00F93FE3">
        <w:rPr>
          <w:rFonts w:ascii="Calibri" w:hAnsi="Calibri" w:cs="Calibri"/>
          <w:b/>
          <w:bCs/>
          <w:iCs/>
          <w:u w:val="single"/>
        </w:rPr>
        <w:t>non-default</w:t>
      </w:r>
      <w:r>
        <w:rPr>
          <w:rFonts w:ascii="Calibri" w:hAnsi="Calibri" w:cs="Calibri"/>
          <w:bCs/>
          <w:iCs/>
        </w:rPr>
        <w:t xml:space="preserve"> constructor.</w:t>
      </w:r>
    </w:p>
    <w:p w14:paraId="6B2B1D77" w14:textId="725B42A0" w:rsidR="00F93FE3" w:rsidRDefault="00F93FE3" w:rsidP="00F93FE3">
      <w:pPr>
        <w:pStyle w:val="ListParagraph"/>
        <w:numPr>
          <w:ilvl w:val="0"/>
          <w:numId w:val="33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Write </w:t>
      </w:r>
      <w:r w:rsidRPr="00F93FE3">
        <w:rPr>
          <w:rFonts w:ascii="Calibri" w:hAnsi="Calibri" w:cs="Calibri"/>
          <w:b/>
          <w:bCs/>
          <w:iCs/>
          <w:u w:val="single"/>
        </w:rPr>
        <w:t>setters</w:t>
      </w:r>
      <w:r>
        <w:rPr>
          <w:rFonts w:ascii="Calibri" w:hAnsi="Calibri" w:cs="Calibri"/>
          <w:bCs/>
          <w:iCs/>
        </w:rPr>
        <w:t xml:space="preserve"> and </w:t>
      </w:r>
      <w:r w:rsidRPr="00F93FE3">
        <w:rPr>
          <w:rFonts w:ascii="Calibri" w:hAnsi="Calibri" w:cs="Calibri"/>
          <w:b/>
          <w:bCs/>
          <w:iCs/>
          <w:u w:val="single"/>
        </w:rPr>
        <w:t>getters</w:t>
      </w:r>
      <w:r>
        <w:rPr>
          <w:rFonts w:ascii="Calibri" w:hAnsi="Calibri" w:cs="Calibri"/>
          <w:bCs/>
          <w:iCs/>
        </w:rPr>
        <w:t xml:space="preserve"> </w:t>
      </w:r>
      <w:proofErr w:type="spellStart"/>
      <w:r w:rsidR="0076326E">
        <w:rPr>
          <w:rFonts w:ascii="Calibri" w:hAnsi="Calibri" w:cs="Calibri"/>
          <w:bCs/>
          <w:iCs/>
        </w:rPr>
        <w:t>where</w:t>
      </w:r>
      <w:r>
        <w:rPr>
          <w:rFonts w:ascii="Calibri" w:hAnsi="Calibri" w:cs="Calibri"/>
          <w:bCs/>
          <w:iCs/>
        </w:rPr>
        <w:t>necessary</w:t>
      </w:r>
      <w:proofErr w:type="spellEnd"/>
      <w:r>
        <w:rPr>
          <w:rFonts w:ascii="Calibri" w:hAnsi="Calibri" w:cs="Calibri"/>
          <w:bCs/>
          <w:iCs/>
        </w:rPr>
        <w:t>.</w:t>
      </w:r>
    </w:p>
    <w:p w14:paraId="70164FF8" w14:textId="77777777" w:rsidR="00F93FE3" w:rsidRDefault="00F93FE3" w:rsidP="00F93FE3">
      <w:pPr>
        <w:pStyle w:val="ListParagraph"/>
        <w:numPr>
          <w:ilvl w:val="0"/>
          <w:numId w:val="33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Write a member method </w:t>
      </w:r>
      <w:proofErr w:type="spellStart"/>
      <w:r w:rsidRPr="00F93FE3">
        <w:rPr>
          <w:rFonts w:ascii="Calibri" w:hAnsi="Calibri" w:cs="Calibri"/>
          <w:b/>
          <w:bCs/>
          <w:iCs/>
          <w:u w:val="single"/>
        </w:rPr>
        <w:t>getInput</w:t>
      </w:r>
      <w:proofErr w:type="spellEnd"/>
      <w:r>
        <w:rPr>
          <w:rFonts w:ascii="Calibri" w:hAnsi="Calibri" w:cs="Calibri"/>
          <w:bCs/>
          <w:iCs/>
        </w:rPr>
        <w:t xml:space="preserve"> that gets all data members from the user.</w:t>
      </w:r>
    </w:p>
    <w:p w14:paraId="2306D31C" w14:textId="77777777" w:rsidR="00F93FE3" w:rsidRDefault="00F93FE3" w:rsidP="00F93FE3">
      <w:pPr>
        <w:pStyle w:val="ListParagraph"/>
        <w:numPr>
          <w:ilvl w:val="0"/>
          <w:numId w:val="33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Write a static member method </w:t>
      </w:r>
      <w:proofErr w:type="spellStart"/>
      <w:r w:rsidRPr="00F93FE3">
        <w:rPr>
          <w:rFonts w:ascii="Calibri" w:hAnsi="Calibri" w:cs="Calibri"/>
          <w:b/>
          <w:bCs/>
          <w:iCs/>
          <w:u w:val="single"/>
        </w:rPr>
        <w:t>getTotalnumOfCargoBranch</w:t>
      </w:r>
      <w:proofErr w:type="spellEnd"/>
      <w:r>
        <w:rPr>
          <w:rFonts w:ascii="Calibri" w:hAnsi="Calibri" w:cs="Calibri"/>
          <w:bCs/>
          <w:iCs/>
        </w:rPr>
        <w:t xml:space="preserve"> that returns the total of created Cargo objects </w:t>
      </w:r>
      <w:proofErr w:type="spellStart"/>
      <w:r>
        <w:rPr>
          <w:rFonts w:ascii="Calibri" w:hAnsi="Calibri" w:cs="Calibri"/>
          <w:bCs/>
          <w:iCs/>
        </w:rPr>
        <w:t>numOfBranch</w:t>
      </w:r>
      <w:proofErr w:type="spellEnd"/>
      <w:r>
        <w:rPr>
          <w:rFonts w:ascii="Calibri" w:hAnsi="Calibri" w:cs="Calibri"/>
          <w:bCs/>
          <w:iCs/>
        </w:rPr>
        <w:t>.</w:t>
      </w:r>
    </w:p>
    <w:p w14:paraId="57DD8FF1" w14:textId="77777777" w:rsidR="00F93FE3" w:rsidRDefault="00F93FE3" w:rsidP="00F93FE3">
      <w:pPr>
        <w:pStyle w:val="ListParagraph"/>
        <w:ind w:left="2160" w:right="15"/>
        <w:rPr>
          <w:rFonts w:ascii="Calibri" w:hAnsi="Calibri" w:cs="Calibri"/>
          <w:bCs/>
          <w:iCs/>
        </w:rPr>
      </w:pPr>
    </w:p>
    <w:p w14:paraId="69E80849" w14:textId="77777777" w:rsidR="00F93FE3" w:rsidRDefault="00F93FE3" w:rsidP="00F93FE3">
      <w:pPr>
        <w:ind w:right="15"/>
        <w:rPr>
          <w:rFonts w:ascii="Calibri" w:hAnsi="Calibri" w:cs="Calibri"/>
          <w:b/>
          <w:bCs/>
          <w:iCs/>
          <w:u w:val="single"/>
        </w:rPr>
      </w:pPr>
      <w:proofErr w:type="spellStart"/>
      <w:r w:rsidRPr="00F93FE3">
        <w:rPr>
          <w:rFonts w:ascii="Calibri" w:hAnsi="Calibri" w:cs="Calibri"/>
          <w:b/>
          <w:bCs/>
          <w:iCs/>
          <w:u w:val="single"/>
        </w:rPr>
        <w:t>Cargo</w:t>
      </w:r>
      <w:r>
        <w:rPr>
          <w:rFonts w:ascii="Calibri" w:hAnsi="Calibri" w:cs="Calibri"/>
          <w:b/>
          <w:bCs/>
          <w:iCs/>
          <w:u w:val="single"/>
        </w:rPr>
        <w:t>Main</w:t>
      </w:r>
      <w:proofErr w:type="spellEnd"/>
      <w:r w:rsidR="001A4768">
        <w:rPr>
          <w:rFonts w:ascii="Calibri" w:hAnsi="Calibri" w:cs="Calibri"/>
          <w:b/>
          <w:bCs/>
          <w:iCs/>
          <w:u w:val="single"/>
        </w:rPr>
        <w:t xml:space="preserve"> class</w:t>
      </w:r>
      <w:r>
        <w:rPr>
          <w:rFonts w:ascii="Calibri" w:hAnsi="Calibri" w:cs="Calibri"/>
          <w:b/>
          <w:bCs/>
          <w:iCs/>
          <w:u w:val="single"/>
        </w:rPr>
        <w:t>;</w:t>
      </w:r>
    </w:p>
    <w:p w14:paraId="0592BC67" w14:textId="77777777" w:rsidR="00F93FE3" w:rsidRDefault="00F93FE3" w:rsidP="00F93FE3">
      <w:pPr>
        <w:pStyle w:val="ListParagraph"/>
        <w:numPr>
          <w:ilvl w:val="0"/>
          <w:numId w:val="34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Write a static method </w:t>
      </w:r>
      <w:r w:rsidRPr="00EC044D">
        <w:rPr>
          <w:rFonts w:ascii="Calibri" w:hAnsi="Calibri" w:cs="Calibri"/>
          <w:b/>
          <w:bCs/>
          <w:iCs/>
          <w:u w:val="single"/>
        </w:rPr>
        <w:t>display</w:t>
      </w:r>
      <w:r>
        <w:rPr>
          <w:rFonts w:ascii="Calibri" w:hAnsi="Calibri" w:cs="Calibri"/>
          <w:bCs/>
          <w:iCs/>
        </w:rPr>
        <w:t xml:space="preserve"> that gets a Cargo object and displays its content as in the example run</w:t>
      </w:r>
      <w:r w:rsidR="00EC044D">
        <w:rPr>
          <w:rFonts w:ascii="Calibri" w:hAnsi="Calibri" w:cs="Calibri"/>
          <w:bCs/>
          <w:iCs/>
        </w:rPr>
        <w:t>.</w:t>
      </w:r>
    </w:p>
    <w:p w14:paraId="695273C3" w14:textId="77777777" w:rsidR="00EC044D" w:rsidRDefault="00EC044D" w:rsidP="00F93FE3">
      <w:pPr>
        <w:pStyle w:val="ListParagraph"/>
        <w:numPr>
          <w:ilvl w:val="0"/>
          <w:numId w:val="34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Write a static method </w:t>
      </w:r>
      <w:proofErr w:type="spellStart"/>
      <w:r w:rsidRPr="00EC044D">
        <w:rPr>
          <w:rFonts w:ascii="Calibri" w:hAnsi="Calibri" w:cs="Calibri"/>
          <w:b/>
          <w:bCs/>
          <w:iCs/>
          <w:u w:val="single"/>
        </w:rPr>
        <w:t>calculatePrice</w:t>
      </w:r>
      <w:proofErr w:type="spellEnd"/>
      <w:r>
        <w:rPr>
          <w:rFonts w:ascii="Calibri" w:hAnsi="Calibri" w:cs="Calibri"/>
          <w:bCs/>
          <w:iCs/>
        </w:rPr>
        <w:t xml:space="preserve"> that gets a Cargo object and double gr of the cargo packet and calculates the total price of </w:t>
      </w:r>
      <w:r w:rsidR="00E42BB6">
        <w:rPr>
          <w:rFonts w:ascii="Calibri" w:hAnsi="Calibri" w:cs="Calibri"/>
          <w:bCs/>
          <w:iCs/>
        </w:rPr>
        <w:t>cargo service</w:t>
      </w:r>
      <w:r>
        <w:rPr>
          <w:rFonts w:ascii="Calibri" w:hAnsi="Calibri" w:cs="Calibri"/>
          <w:bCs/>
          <w:iCs/>
        </w:rPr>
        <w:t xml:space="preserve"> according to the following criteria;</w:t>
      </w:r>
    </w:p>
    <w:p w14:paraId="1B2FF076" w14:textId="77777777" w:rsidR="00EC044D" w:rsidRDefault="00EC044D" w:rsidP="00EC044D">
      <w:pPr>
        <w:pStyle w:val="ListParagraph"/>
        <w:numPr>
          <w:ilvl w:val="1"/>
          <w:numId w:val="34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If number of branches of Cargo is greater than 20; unit price of gr is 5 TL,</w:t>
      </w:r>
    </w:p>
    <w:p w14:paraId="19289292" w14:textId="77777777" w:rsidR="00EC044D" w:rsidRDefault="00EC044D" w:rsidP="00EC044D">
      <w:pPr>
        <w:pStyle w:val="ListParagraph"/>
        <w:numPr>
          <w:ilvl w:val="1"/>
          <w:numId w:val="34"/>
        </w:num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Otherwise; unit price of gr is 3.5 TL.</w:t>
      </w:r>
    </w:p>
    <w:p w14:paraId="448BAB41" w14:textId="77777777" w:rsidR="00EC044D" w:rsidRDefault="00EC044D" w:rsidP="00EC044D">
      <w:pPr>
        <w:rPr>
          <w:lang w:eastAsia="tr-TR"/>
        </w:rPr>
      </w:pPr>
    </w:p>
    <w:p w14:paraId="3D35A9A4" w14:textId="3217E0D9" w:rsidR="00EC044D" w:rsidRPr="00EC044D" w:rsidRDefault="00EC044D" w:rsidP="00EC044D">
      <w:pPr>
        <w:pStyle w:val="ListParagraph"/>
        <w:numPr>
          <w:ilvl w:val="0"/>
          <w:numId w:val="35"/>
        </w:numPr>
      </w:pPr>
      <w:r>
        <w:rPr>
          <w:rFonts w:ascii="Calibri" w:hAnsi="Calibri" w:cs="Calibri"/>
          <w:bCs/>
          <w:iCs/>
        </w:rPr>
        <w:t xml:space="preserve">In the main </w:t>
      </w:r>
      <w:r w:rsidR="0076326E">
        <w:rPr>
          <w:rFonts w:ascii="Calibri" w:hAnsi="Calibri" w:cs="Calibri"/>
          <w:bCs/>
          <w:iCs/>
        </w:rPr>
        <w:t>method</w:t>
      </w:r>
      <w:r>
        <w:rPr>
          <w:rFonts w:ascii="Calibri" w:hAnsi="Calibri" w:cs="Calibri"/>
          <w:bCs/>
          <w:iCs/>
        </w:rPr>
        <w:t>, program asks how many Cargo Information will be get from the user.</w:t>
      </w:r>
    </w:p>
    <w:p w14:paraId="4EB9C7ED" w14:textId="05A2278B" w:rsidR="00EC044D" w:rsidRPr="00E42BB6" w:rsidRDefault="0076326E" w:rsidP="00EC044D">
      <w:pPr>
        <w:pStyle w:val="ListParagraph"/>
        <w:numPr>
          <w:ilvl w:val="0"/>
          <w:numId w:val="35"/>
        </w:numPr>
      </w:pPr>
      <w:r>
        <w:rPr>
          <w:rFonts w:asciiTheme="minorHAnsi" w:hAnsiTheme="minorHAnsi" w:cstheme="minorHAnsi"/>
        </w:rPr>
        <w:t xml:space="preserve">For each Cargo object, the program will get the input and </w:t>
      </w:r>
      <w:proofErr w:type="spellStart"/>
      <w:r>
        <w:rPr>
          <w:rFonts w:asciiTheme="minorHAnsi" w:hAnsiTheme="minorHAnsi" w:cstheme="minorHAnsi"/>
        </w:rPr>
        <w:t>t</w:t>
      </w:r>
      <w:r w:rsidR="00E42BB6">
        <w:rPr>
          <w:rFonts w:asciiTheme="minorHAnsi" w:hAnsiTheme="minorHAnsi" w:cstheme="minorHAnsi"/>
        </w:rPr>
        <w:t>hen</w:t>
      </w:r>
      <w:proofErr w:type="gramStart"/>
      <w:r w:rsidR="00E42BB6">
        <w:rPr>
          <w:rFonts w:asciiTheme="minorHAnsi" w:hAnsiTheme="minorHAnsi" w:cstheme="minorHAnsi"/>
        </w:rPr>
        <w:t>,asks</w:t>
      </w:r>
      <w:proofErr w:type="spellEnd"/>
      <w:proofErr w:type="gramEnd"/>
      <w:r w:rsidR="00E42BB6">
        <w:rPr>
          <w:rFonts w:asciiTheme="minorHAnsi" w:hAnsiTheme="minorHAnsi" w:cstheme="minorHAnsi"/>
        </w:rPr>
        <w:t xml:space="preserve"> the user, </w:t>
      </w:r>
      <w:r>
        <w:rPr>
          <w:rFonts w:asciiTheme="minorHAnsi" w:hAnsiTheme="minorHAnsi" w:cstheme="minorHAnsi"/>
        </w:rPr>
        <w:t>the gr of the package.</w:t>
      </w:r>
      <w:r w:rsidR="00E42BB6">
        <w:rPr>
          <w:rFonts w:asciiTheme="minorHAnsi" w:hAnsiTheme="minorHAnsi" w:cstheme="minorHAnsi"/>
        </w:rPr>
        <w:t>.</w:t>
      </w:r>
      <w:r w:rsidR="00F44614">
        <w:rPr>
          <w:rFonts w:asciiTheme="minorHAnsi" w:hAnsiTheme="minorHAnsi" w:cstheme="minorHAnsi"/>
        </w:rPr>
        <w:t xml:space="preserve"> </w:t>
      </w:r>
    </w:p>
    <w:p w14:paraId="4837B6A6" w14:textId="38D3BA77" w:rsidR="00E42BB6" w:rsidRPr="00E42BB6" w:rsidRDefault="00E42BB6" w:rsidP="00EC044D">
      <w:pPr>
        <w:pStyle w:val="ListParagraph"/>
        <w:numPr>
          <w:ilvl w:val="0"/>
          <w:numId w:val="35"/>
        </w:numPr>
      </w:pPr>
      <w:r>
        <w:rPr>
          <w:rFonts w:asciiTheme="minorHAnsi" w:hAnsiTheme="minorHAnsi" w:cstheme="minorHAnsi"/>
        </w:rPr>
        <w:t xml:space="preserve">Next, according to the user’s packet </w:t>
      </w:r>
      <w:r w:rsidR="0076326E">
        <w:rPr>
          <w:rFonts w:asciiTheme="minorHAnsi" w:hAnsiTheme="minorHAnsi" w:cstheme="minorHAnsi"/>
        </w:rPr>
        <w:t>gr,</w:t>
      </w:r>
      <w:r>
        <w:rPr>
          <w:rFonts w:asciiTheme="minorHAnsi" w:hAnsiTheme="minorHAnsi" w:cstheme="minorHAnsi"/>
        </w:rPr>
        <w:t xml:space="preserve"> program calculates the price of the cargo service</w:t>
      </w:r>
      <w:r w:rsidR="00F44614">
        <w:rPr>
          <w:rFonts w:asciiTheme="minorHAnsi" w:hAnsiTheme="minorHAnsi" w:cstheme="minorHAnsi"/>
        </w:rPr>
        <w:t xml:space="preserve"> and displays all cargo information with the calculated cargo price</w:t>
      </w:r>
      <w:r>
        <w:rPr>
          <w:rFonts w:asciiTheme="minorHAnsi" w:hAnsiTheme="minorHAnsi" w:cstheme="minorHAnsi"/>
        </w:rPr>
        <w:t>.</w:t>
      </w:r>
    </w:p>
    <w:p w14:paraId="1C66D932" w14:textId="77777777" w:rsidR="00E42BB6" w:rsidRPr="00E42BB6" w:rsidRDefault="00E42BB6" w:rsidP="00EC044D">
      <w:pPr>
        <w:pStyle w:val="ListParagraph"/>
        <w:numPr>
          <w:ilvl w:val="0"/>
          <w:numId w:val="35"/>
        </w:numPr>
      </w:pPr>
      <w:r>
        <w:rPr>
          <w:rFonts w:asciiTheme="minorHAnsi" w:hAnsiTheme="minorHAnsi" w:cstheme="minorHAnsi"/>
        </w:rPr>
        <w:t>Finally, program shows the total number of Cargo branches for all.</w:t>
      </w:r>
    </w:p>
    <w:p w14:paraId="30A7134E" w14:textId="77777777" w:rsidR="00E42BB6" w:rsidRDefault="00E42BB6" w:rsidP="00E42BB6"/>
    <w:p w14:paraId="149C5D66" w14:textId="77777777" w:rsidR="00E42BB6" w:rsidRPr="00E42BB6" w:rsidRDefault="00E42BB6" w:rsidP="00E42BB6">
      <w:pPr>
        <w:rPr>
          <w:rFonts w:ascii="Courier New" w:hAnsi="Courier New" w:cs="Courier New"/>
          <w:b/>
          <w:sz w:val="16"/>
          <w:szCs w:val="16"/>
          <w:u w:val="single"/>
        </w:rPr>
      </w:pPr>
      <w:r w:rsidRPr="00E42BB6">
        <w:rPr>
          <w:rFonts w:ascii="Courier New" w:hAnsi="Courier New" w:cs="Courier New"/>
          <w:b/>
          <w:sz w:val="16"/>
          <w:szCs w:val="16"/>
          <w:u w:val="single"/>
        </w:rPr>
        <w:t>Output:</w:t>
      </w:r>
    </w:p>
    <w:p w14:paraId="4DB7BF29" w14:textId="77777777" w:rsidR="00963B36" w:rsidRDefault="00963B36" w:rsidP="00E42BB6">
      <w:pPr>
        <w:rPr>
          <w:rFonts w:ascii="Courier New" w:hAnsi="Courier New" w:cs="Courier New"/>
          <w:sz w:val="16"/>
          <w:szCs w:val="16"/>
        </w:rPr>
        <w:sectPr w:rsidR="00963B36" w:rsidSect="00D7383A">
          <w:type w:val="continuous"/>
          <w:pgSz w:w="11906" w:h="16838"/>
          <w:pgMar w:top="567" w:right="836" w:bottom="426" w:left="990" w:header="708" w:footer="708" w:gutter="0"/>
          <w:cols w:space="708"/>
          <w:docGrid w:linePitch="360"/>
        </w:sectPr>
      </w:pPr>
    </w:p>
    <w:p w14:paraId="1D2D6F13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Enter how many cargo info is entered:</w:t>
      </w:r>
    </w:p>
    <w:p w14:paraId="730AE3F2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3</w:t>
      </w:r>
    </w:p>
    <w:p w14:paraId="03D7B606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</w:p>
    <w:p w14:paraId="056EC871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Enter Cargo Name:</w:t>
      </w:r>
    </w:p>
    <w:p w14:paraId="060C5CBD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 xml:space="preserve">Aras </w:t>
      </w:r>
      <w:proofErr w:type="spellStart"/>
      <w:r w:rsidRPr="00E42BB6">
        <w:rPr>
          <w:rFonts w:ascii="Courier New" w:hAnsi="Courier New" w:cs="Courier New"/>
          <w:sz w:val="16"/>
          <w:szCs w:val="16"/>
        </w:rPr>
        <w:t>Kargo</w:t>
      </w:r>
      <w:proofErr w:type="spellEnd"/>
    </w:p>
    <w:p w14:paraId="234E6F4A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Enter Website:</w:t>
      </w:r>
    </w:p>
    <w:p w14:paraId="13103F4E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www.araskargo.com</w:t>
      </w:r>
    </w:p>
    <w:p w14:paraId="71594982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 xml:space="preserve">Enter Phone: </w:t>
      </w:r>
    </w:p>
    <w:p w14:paraId="0965E695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4440606</w:t>
      </w:r>
    </w:p>
    <w:p w14:paraId="254B9A67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Enter Number of Branch:</w:t>
      </w:r>
    </w:p>
    <w:p w14:paraId="606F24B4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23</w:t>
      </w:r>
    </w:p>
    <w:p w14:paraId="22DFEB94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Enter your packet gr:</w:t>
      </w:r>
    </w:p>
    <w:p w14:paraId="035D4C9C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100</w:t>
      </w:r>
    </w:p>
    <w:p w14:paraId="2D50A6DC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</w:p>
    <w:p w14:paraId="0A1E0384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****CARGO INFORMATION*****</w:t>
      </w:r>
    </w:p>
    <w:p w14:paraId="3C799E45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 xml:space="preserve">Name: Aras </w:t>
      </w:r>
      <w:proofErr w:type="spellStart"/>
      <w:r w:rsidRPr="00E42BB6">
        <w:rPr>
          <w:rFonts w:ascii="Courier New" w:hAnsi="Courier New" w:cs="Courier New"/>
          <w:sz w:val="16"/>
          <w:szCs w:val="16"/>
        </w:rPr>
        <w:t>Kargo</w:t>
      </w:r>
      <w:proofErr w:type="spellEnd"/>
    </w:p>
    <w:p w14:paraId="20B98334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Website: www.araskargo.com</w:t>
      </w:r>
    </w:p>
    <w:p w14:paraId="07EB15F8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Phone: 4440606</w:t>
      </w:r>
    </w:p>
    <w:p w14:paraId="60B687C9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Number of Branch: 23</w:t>
      </w:r>
    </w:p>
    <w:p w14:paraId="558408CE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 xml:space="preserve">Aras </w:t>
      </w:r>
      <w:proofErr w:type="spellStart"/>
      <w:r w:rsidRPr="00E42BB6">
        <w:rPr>
          <w:rFonts w:ascii="Courier New" w:hAnsi="Courier New" w:cs="Courier New"/>
          <w:sz w:val="16"/>
          <w:szCs w:val="16"/>
        </w:rPr>
        <w:t>Kargo</w:t>
      </w:r>
      <w:proofErr w:type="spellEnd"/>
      <w:r w:rsidRPr="00E42BB6">
        <w:rPr>
          <w:rFonts w:ascii="Courier New" w:hAnsi="Courier New" w:cs="Courier New"/>
          <w:sz w:val="16"/>
          <w:szCs w:val="16"/>
        </w:rPr>
        <w:t xml:space="preserve"> send your packet 500.0 TL</w:t>
      </w:r>
    </w:p>
    <w:p w14:paraId="4552980F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</w:p>
    <w:p w14:paraId="0CA04D65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Enter Cargo Name:</w:t>
      </w:r>
    </w:p>
    <w:p w14:paraId="7CC5DC47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 xml:space="preserve">MNG </w:t>
      </w:r>
      <w:proofErr w:type="spellStart"/>
      <w:r w:rsidRPr="00E42BB6">
        <w:rPr>
          <w:rFonts w:ascii="Courier New" w:hAnsi="Courier New" w:cs="Courier New"/>
          <w:sz w:val="16"/>
          <w:szCs w:val="16"/>
        </w:rPr>
        <w:t>Kargo</w:t>
      </w:r>
      <w:proofErr w:type="spellEnd"/>
    </w:p>
    <w:p w14:paraId="4DA07FA9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Enter Website:</w:t>
      </w:r>
    </w:p>
    <w:p w14:paraId="214E5794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www.mng.com</w:t>
      </w:r>
    </w:p>
    <w:p w14:paraId="558292CB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 xml:space="preserve">Enter Phone: </w:t>
      </w:r>
    </w:p>
    <w:p w14:paraId="0D466146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4449090</w:t>
      </w:r>
    </w:p>
    <w:p w14:paraId="600E60A4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Enter Number of Branch:</w:t>
      </w:r>
    </w:p>
    <w:p w14:paraId="229E65D9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16</w:t>
      </w:r>
    </w:p>
    <w:p w14:paraId="31B5E962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Enter your packet gr:</w:t>
      </w:r>
    </w:p>
    <w:p w14:paraId="2AC72D3E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23</w:t>
      </w:r>
    </w:p>
    <w:p w14:paraId="361F78CB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</w:p>
    <w:p w14:paraId="7069D258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****CARGO INFORMATION*****</w:t>
      </w:r>
    </w:p>
    <w:p w14:paraId="26B76891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 xml:space="preserve">Name: MNG </w:t>
      </w:r>
      <w:proofErr w:type="spellStart"/>
      <w:r w:rsidRPr="00E42BB6">
        <w:rPr>
          <w:rFonts w:ascii="Courier New" w:hAnsi="Courier New" w:cs="Courier New"/>
          <w:sz w:val="16"/>
          <w:szCs w:val="16"/>
        </w:rPr>
        <w:t>Kargo</w:t>
      </w:r>
      <w:proofErr w:type="spellEnd"/>
    </w:p>
    <w:p w14:paraId="65333A0C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Website: www.mng.com</w:t>
      </w:r>
    </w:p>
    <w:p w14:paraId="7946C11D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Phone: 4449090</w:t>
      </w:r>
    </w:p>
    <w:p w14:paraId="2A6B5ED0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Number of Branch: 16</w:t>
      </w:r>
    </w:p>
    <w:p w14:paraId="74210CFA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 xml:space="preserve">MNG </w:t>
      </w:r>
      <w:proofErr w:type="spellStart"/>
      <w:r w:rsidRPr="00E42BB6">
        <w:rPr>
          <w:rFonts w:ascii="Courier New" w:hAnsi="Courier New" w:cs="Courier New"/>
          <w:sz w:val="16"/>
          <w:szCs w:val="16"/>
        </w:rPr>
        <w:t>Kargo</w:t>
      </w:r>
      <w:proofErr w:type="spellEnd"/>
      <w:r w:rsidRPr="00E42BB6">
        <w:rPr>
          <w:rFonts w:ascii="Courier New" w:hAnsi="Courier New" w:cs="Courier New"/>
          <w:sz w:val="16"/>
          <w:szCs w:val="16"/>
        </w:rPr>
        <w:t xml:space="preserve"> send your packet 80.5 TL</w:t>
      </w:r>
    </w:p>
    <w:p w14:paraId="32FBD499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</w:p>
    <w:p w14:paraId="0217BC24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Enter Cargo Name:</w:t>
      </w:r>
    </w:p>
    <w:p w14:paraId="63995A49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 xml:space="preserve">Yurt </w:t>
      </w:r>
      <w:proofErr w:type="spellStart"/>
      <w:r w:rsidRPr="00E42BB6">
        <w:rPr>
          <w:rFonts w:ascii="Courier New" w:hAnsi="Courier New" w:cs="Courier New"/>
          <w:sz w:val="16"/>
          <w:szCs w:val="16"/>
        </w:rPr>
        <w:t>Ici</w:t>
      </w:r>
      <w:proofErr w:type="spellEnd"/>
    </w:p>
    <w:p w14:paraId="0D299EFB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Enter Website:</w:t>
      </w:r>
    </w:p>
    <w:p w14:paraId="10C4C25A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www.yurtici.com</w:t>
      </w:r>
    </w:p>
    <w:p w14:paraId="6760AEE4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 xml:space="preserve">Enter Phone: </w:t>
      </w:r>
    </w:p>
    <w:p w14:paraId="03224383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44430360</w:t>
      </w:r>
    </w:p>
    <w:p w14:paraId="5484B488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Enter Number of Branch:</w:t>
      </w:r>
    </w:p>
    <w:p w14:paraId="020EAB3E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35</w:t>
      </w:r>
    </w:p>
    <w:p w14:paraId="07CC07E0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Enter your packet gr:</w:t>
      </w:r>
    </w:p>
    <w:p w14:paraId="3956BF25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200</w:t>
      </w:r>
    </w:p>
    <w:p w14:paraId="4FEFC3B3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</w:p>
    <w:p w14:paraId="3C338FB5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****CARGO INFORMATION*****</w:t>
      </w:r>
    </w:p>
    <w:p w14:paraId="211CD8E4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 xml:space="preserve">Name: Yurt </w:t>
      </w:r>
      <w:proofErr w:type="spellStart"/>
      <w:r w:rsidRPr="00E42BB6">
        <w:rPr>
          <w:rFonts w:ascii="Courier New" w:hAnsi="Courier New" w:cs="Courier New"/>
          <w:sz w:val="16"/>
          <w:szCs w:val="16"/>
        </w:rPr>
        <w:t>Ici</w:t>
      </w:r>
      <w:proofErr w:type="spellEnd"/>
    </w:p>
    <w:p w14:paraId="6AB956E7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Website: www.yurtici.com</w:t>
      </w:r>
    </w:p>
    <w:p w14:paraId="6347BEF9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Phone: 44430360</w:t>
      </w:r>
    </w:p>
    <w:p w14:paraId="5276353E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>Number of Branch: 35</w:t>
      </w:r>
    </w:p>
    <w:p w14:paraId="1BE55CC0" w14:textId="77777777" w:rsidR="00E42BB6" w:rsidRDefault="00E42BB6" w:rsidP="00E42BB6">
      <w:pPr>
        <w:rPr>
          <w:rFonts w:ascii="Courier New" w:hAnsi="Courier New" w:cs="Courier New"/>
          <w:sz w:val="16"/>
          <w:szCs w:val="16"/>
        </w:rPr>
      </w:pPr>
      <w:r w:rsidRPr="00E42BB6">
        <w:rPr>
          <w:rFonts w:ascii="Courier New" w:hAnsi="Courier New" w:cs="Courier New"/>
          <w:sz w:val="16"/>
          <w:szCs w:val="16"/>
        </w:rPr>
        <w:t xml:space="preserve">Yurt </w:t>
      </w:r>
      <w:proofErr w:type="spellStart"/>
      <w:r w:rsidRPr="00E42BB6">
        <w:rPr>
          <w:rFonts w:ascii="Courier New" w:hAnsi="Courier New" w:cs="Courier New"/>
          <w:sz w:val="16"/>
          <w:szCs w:val="16"/>
        </w:rPr>
        <w:t>Ici</w:t>
      </w:r>
      <w:proofErr w:type="spellEnd"/>
      <w:r w:rsidRPr="00E42BB6">
        <w:rPr>
          <w:rFonts w:ascii="Courier New" w:hAnsi="Courier New" w:cs="Courier New"/>
          <w:sz w:val="16"/>
          <w:szCs w:val="16"/>
        </w:rPr>
        <w:t xml:space="preserve"> send your packet 1000.0 TL</w:t>
      </w:r>
    </w:p>
    <w:p w14:paraId="4923E154" w14:textId="77777777" w:rsidR="00963B36" w:rsidRDefault="00E42BB6" w:rsidP="00E42BB6">
      <w:pPr>
        <w:rPr>
          <w:rFonts w:ascii="Courier New" w:hAnsi="Courier New" w:cs="Courier New"/>
          <w:sz w:val="16"/>
          <w:szCs w:val="16"/>
        </w:rPr>
        <w:sectPr w:rsidR="00963B36" w:rsidSect="00963B36">
          <w:type w:val="continuous"/>
          <w:pgSz w:w="11906" w:h="16838"/>
          <w:pgMar w:top="567" w:right="836" w:bottom="426" w:left="990" w:header="708" w:footer="708" w:gutter="0"/>
          <w:cols w:num="2" w:space="708"/>
          <w:docGrid w:linePitch="360"/>
        </w:sectPr>
      </w:pPr>
      <w:r w:rsidRPr="00E42BB6">
        <w:rPr>
          <w:rFonts w:ascii="Courier New" w:hAnsi="Courier New" w:cs="Courier New"/>
          <w:sz w:val="16"/>
          <w:szCs w:val="16"/>
        </w:rPr>
        <w:t>Total num</w:t>
      </w:r>
      <w:r>
        <w:rPr>
          <w:rFonts w:ascii="Courier New" w:hAnsi="Courier New" w:cs="Courier New"/>
          <w:sz w:val="16"/>
          <w:szCs w:val="16"/>
        </w:rPr>
        <w:t>ber of branches for all cargo: 74</w:t>
      </w:r>
    </w:p>
    <w:p w14:paraId="00883A79" w14:textId="77777777" w:rsidR="00E42BB6" w:rsidRPr="00E42BB6" w:rsidRDefault="00E42BB6" w:rsidP="00E42BB6">
      <w:pPr>
        <w:rPr>
          <w:rFonts w:ascii="Courier New" w:hAnsi="Courier New" w:cs="Courier New"/>
          <w:sz w:val="16"/>
          <w:szCs w:val="16"/>
        </w:rPr>
      </w:pPr>
    </w:p>
    <w:sectPr w:rsidR="00E42BB6" w:rsidRPr="00E42BB6" w:rsidSect="00D7383A">
      <w:type w:val="continuous"/>
      <w:pgSz w:w="11906" w:h="16838"/>
      <w:pgMar w:top="567" w:right="836" w:bottom="426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atangChe">
    <w:altName w:val="Times New Roman"/>
    <w:panose1 w:val="02030609000101010101"/>
    <w:charset w:val="00"/>
    <w:family w:val="roman"/>
    <w:notTrueType/>
    <w:pitch w:val="default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382"/>
        </w:tabs>
        <w:ind w:left="1382" w:hanging="377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4"/>
      <w:numFmt w:val="decimal"/>
      <w:lvlText w:val="%1."/>
      <w:lvlJc w:val="left"/>
      <w:pPr>
        <w:tabs>
          <w:tab w:val="num" w:pos="750"/>
        </w:tabs>
        <w:ind w:left="750" w:hanging="390"/>
      </w:pPr>
      <w:rPr>
        <w:b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  <w:rPr>
        <w:b/>
      </w:rPr>
    </w:lvl>
  </w:abstractNum>
  <w:abstractNum w:abstractNumId="4" w15:restartNumberingAfterBreak="0">
    <w:nsid w:val="00000005"/>
    <w:multiLevelType w:val="multilevel"/>
    <w:tmpl w:val="82F20892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  <w:rPr>
        <w:b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586AD8"/>
    <w:multiLevelType w:val="hybridMultilevel"/>
    <w:tmpl w:val="956CC48A"/>
    <w:lvl w:ilvl="0" w:tplc="8460C12C">
      <w:start w:val="1"/>
      <w:numFmt w:val="decimal"/>
      <w:pStyle w:val="Question"/>
      <w:lvlText w:val="Q%1."/>
      <w:lvlJc w:val="left"/>
      <w:pPr>
        <w:ind w:left="360" w:hanging="360"/>
      </w:pPr>
      <w:rPr>
        <w:rFonts w:ascii="Calibri" w:hAnsi="Calibri" w:cs="Calibri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3D70059"/>
    <w:multiLevelType w:val="hybridMultilevel"/>
    <w:tmpl w:val="E82C61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81A32"/>
    <w:multiLevelType w:val="hybridMultilevel"/>
    <w:tmpl w:val="D066620C"/>
    <w:lvl w:ilvl="0" w:tplc="0B8E9EA0">
      <w:start w:val="1"/>
      <w:numFmt w:val="lowerLetter"/>
      <w:lvlText w:val="%1)"/>
      <w:lvlJc w:val="left"/>
      <w:pPr>
        <w:ind w:left="1004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27C51EA"/>
    <w:multiLevelType w:val="hybridMultilevel"/>
    <w:tmpl w:val="8ACC51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409E9"/>
    <w:multiLevelType w:val="hybridMultilevel"/>
    <w:tmpl w:val="157C7664"/>
    <w:lvl w:ilvl="0" w:tplc="5FD62274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12E46FD7"/>
    <w:multiLevelType w:val="hybridMultilevel"/>
    <w:tmpl w:val="609CB302"/>
    <w:lvl w:ilvl="0" w:tplc="041F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D08B9"/>
    <w:multiLevelType w:val="hybridMultilevel"/>
    <w:tmpl w:val="7D4EB768"/>
    <w:lvl w:ilvl="0" w:tplc="C5C82F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F3247F"/>
    <w:multiLevelType w:val="hybridMultilevel"/>
    <w:tmpl w:val="EB7A5AF4"/>
    <w:lvl w:ilvl="0" w:tplc="A7061F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  <w:b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75687A"/>
    <w:multiLevelType w:val="hybridMultilevel"/>
    <w:tmpl w:val="AAE6EE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2112A"/>
    <w:multiLevelType w:val="hybridMultilevel"/>
    <w:tmpl w:val="A46A24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Mangal" w:hAnsi="Mangal" w:cs="Mang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Mangal" w:hAnsi="Mangal" w:cs="Mang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Mangal" w:hAnsi="Mangal" w:cs="Mang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22166"/>
    <w:multiLevelType w:val="hybridMultilevel"/>
    <w:tmpl w:val="ED56B928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BA7605A"/>
    <w:multiLevelType w:val="hybridMultilevel"/>
    <w:tmpl w:val="34BEE53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24A0D"/>
    <w:multiLevelType w:val="hybridMultilevel"/>
    <w:tmpl w:val="1032BC0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A7103"/>
    <w:multiLevelType w:val="hybridMultilevel"/>
    <w:tmpl w:val="9CF4EC3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24119"/>
    <w:multiLevelType w:val="hybridMultilevel"/>
    <w:tmpl w:val="8AE01E1C"/>
    <w:lvl w:ilvl="0" w:tplc="01D80D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85D5C"/>
    <w:multiLevelType w:val="hybridMultilevel"/>
    <w:tmpl w:val="420A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Mangal" w:hAnsi="Mangal" w:cs="Mang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Mangal" w:hAnsi="Mangal" w:cs="Mang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Mangal" w:hAnsi="Mangal" w:cs="Mang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17664F"/>
    <w:multiLevelType w:val="hybridMultilevel"/>
    <w:tmpl w:val="C8B202CE"/>
    <w:lvl w:ilvl="0" w:tplc="2FE0164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66965"/>
    <w:multiLevelType w:val="hybridMultilevel"/>
    <w:tmpl w:val="D632D886"/>
    <w:lvl w:ilvl="0" w:tplc="041F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A7FD3"/>
    <w:multiLevelType w:val="hybridMultilevel"/>
    <w:tmpl w:val="514072AC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70138D6"/>
    <w:multiLevelType w:val="hybridMultilevel"/>
    <w:tmpl w:val="C0AC2970"/>
    <w:lvl w:ilvl="0" w:tplc="041F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5222278F"/>
    <w:multiLevelType w:val="hybridMultilevel"/>
    <w:tmpl w:val="C0D2EEC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6911E3"/>
    <w:multiLevelType w:val="hybridMultilevel"/>
    <w:tmpl w:val="74AC5ABE"/>
    <w:lvl w:ilvl="0" w:tplc="80362C08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170" w:hanging="360"/>
      </w:pPr>
    </w:lvl>
    <w:lvl w:ilvl="2" w:tplc="041F001B" w:tentative="1">
      <w:start w:val="1"/>
      <w:numFmt w:val="lowerRoman"/>
      <w:lvlText w:val="%3."/>
      <w:lvlJc w:val="right"/>
      <w:pPr>
        <w:ind w:left="1890" w:hanging="180"/>
      </w:pPr>
    </w:lvl>
    <w:lvl w:ilvl="3" w:tplc="041F000F" w:tentative="1">
      <w:start w:val="1"/>
      <w:numFmt w:val="decimal"/>
      <w:lvlText w:val="%4."/>
      <w:lvlJc w:val="left"/>
      <w:pPr>
        <w:ind w:left="2610" w:hanging="360"/>
      </w:pPr>
    </w:lvl>
    <w:lvl w:ilvl="4" w:tplc="041F0019" w:tentative="1">
      <w:start w:val="1"/>
      <w:numFmt w:val="lowerLetter"/>
      <w:lvlText w:val="%5."/>
      <w:lvlJc w:val="left"/>
      <w:pPr>
        <w:ind w:left="3330" w:hanging="360"/>
      </w:pPr>
    </w:lvl>
    <w:lvl w:ilvl="5" w:tplc="041F001B" w:tentative="1">
      <w:start w:val="1"/>
      <w:numFmt w:val="lowerRoman"/>
      <w:lvlText w:val="%6."/>
      <w:lvlJc w:val="right"/>
      <w:pPr>
        <w:ind w:left="4050" w:hanging="180"/>
      </w:pPr>
    </w:lvl>
    <w:lvl w:ilvl="6" w:tplc="041F000F" w:tentative="1">
      <w:start w:val="1"/>
      <w:numFmt w:val="decimal"/>
      <w:lvlText w:val="%7."/>
      <w:lvlJc w:val="left"/>
      <w:pPr>
        <w:ind w:left="4770" w:hanging="360"/>
      </w:pPr>
    </w:lvl>
    <w:lvl w:ilvl="7" w:tplc="041F0019" w:tentative="1">
      <w:start w:val="1"/>
      <w:numFmt w:val="lowerLetter"/>
      <w:lvlText w:val="%8."/>
      <w:lvlJc w:val="left"/>
      <w:pPr>
        <w:ind w:left="5490" w:hanging="360"/>
      </w:pPr>
    </w:lvl>
    <w:lvl w:ilvl="8" w:tplc="041F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56AE0ECF"/>
    <w:multiLevelType w:val="hybridMultilevel"/>
    <w:tmpl w:val="926A5EEA"/>
    <w:lvl w:ilvl="0" w:tplc="0A1A0322">
      <w:numFmt w:val="bullet"/>
      <w:lvlText w:val=""/>
      <w:lvlJc w:val="left"/>
      <w:pPr>
        <w:ind w:left="720" w:hanging="360"/>
      </w:pPr>
      <w:rPr>
        <w:rFonts w:ascii="Symbol" w:eastAsia="BatangChe" w:hAnsi="Symbol" w:cs="Cambria Math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Mangal" w:hAnsi="Mangal" w:cs="Manga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Mangal" w:hAnsi="Mangal" w:cs="Mangal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Mangal" w:hAnsi="Mangal" w:cs="Mangal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62027"/>
    <w:multiLevelType w:val="hybridMultilevel"/>
    <w:tmpl w:val="34BEE53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95DAB"/>
    <w:multiLevelType w:val="hybridMultilevel"/>
    <w:tmpl w:val="5FA8486E"/>
    <w:lvl w:ilvl="0" w:tplc="EA30D1B4">
      <w:start w:val="1"/>
      <w:numFmt w:val="decimal"/>
      <w:lvlText w:val="%1."/>
      <w:lvlJc w:val="left"/>
      <w:pPr>
        <w:ind w:left="720" w:hanging="360"/>
      </w:pPr>
      <w:rPr>
        <w:rFonts w:ascii="Calibri" w:hAnsi="Calibri" w:cs="Courier New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35EEF"/>
    <w:multiLevelType w:val="hybridMultilevel"/>
    <w:tmpl w:val="D48EC514"/>
    <w:lvl w:ilvl="0" w:tplc="02C0EB14">
      <w:start w:val="1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D41379"/>
    <w:multiLevelType w:val="hybridMultilevel"/>
    <w:tmpl w:val="EC3A23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0B0DC9"/>
    <w:multiLevelType w:val="hybridMultilevel"/>
    <w:tmpl w:val="BCBAABBA"/>
    <w:lvl w:ilvl="0" w:tplc="CBA8A976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B65E5"/>
    <w:multiLevelType w:val="hybridMultilevel"/>
    <w:tmpl w:val="8BCEC6C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442F40"/>
    <w:multiLevelType w:val="hybridMultilevel"/>
    <w:tmpl w:val="165AF7F6"/>
    <w:lvl w:ilvl="0" w:tplc="2CA07B1E">
      <w:start w:val="1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20"/>
  </w:num>
  <w:num w:numId="9">
    <w:abstractNumId w:val="27"/>
  </w:num>
  <w:num w:numId="10">
    <w:abstractNumId w:val="22"/>
  </w:num>
  <w:num w:numId="11">
    <w:abstractNumId w:val="10"/>
  </w:num>
  <w:num w:numId="12">
    <w:abstractNumId w:val="34"/>
  </w:num>
  <w:num w:numId="13">
    <w:abstractNumId w:val="30"/>
  </w:num>
  <w:num w:numId="14">
    <w:abstractNumId w:val="9"/>
  </w:num>
  <w:num w:numId="15">
    <w:abstractNumId w:val="26"/>
  </w:num>
  <w:num w:numId="16">
    <w:abstractNumId w:val="14"/>
  </w:num>
  <w:num w:numId="17">
    <w:abstractNumId w:val="11"/>
  </w:num>
  <w:num w:numId="18">
    <w:abstractNumId w:val="29"/>
  </w:num>
  <w:num w:numId="19">
    <w:abstractNumId w:val="15"/>
  </w:num>
  <w:num w:numId="20">
    <w:abstractNumId w:val="5"/>
  </w:num>
  <w:num w:numId="21">
    <w:abstractNumId w:val="32"/>
  </w:num>
  <w:num w:numId="22">
    <w:abstractNumId w:val="31"/>
  </w:num>
  <w:num w:numId="23">
    <w:abstractNumId w:val="13"/>
  </w:num>
  <w:num w:numId="24">
    <w:abstractNumId w:val="21"/>
  </w:num>
  <w:num w:numId="25">
    <w:abstractNumId w:val="24"/>
  </w:num>
  <w:num w:numId="26">
    <w:abstractNumId w:val="6"/>
  </w:num>
  <w:num w:numId="27">
    <w:abstractNumId w:val="8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6"/>
  </w:num>
  <w:num w:numId="31">
    <w:abstractNumId w:val="28"/>
  </w:num>
  <w:num w:numId="32">
    <w:abstractNumId w:val="17"/>
  </w:num>
  <w:num w:numId="33">
    <w:abstractNumId w:val="25"/>
  </w:num>
  <w:num w:numId="34">
    <w:abstractNumId w:val="18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Q0NjSwsTA0NLEEtJRyk4tbg4Mz8PpMCwFgDQ3EaoLAAAAA=="/>
  </w:docVars>
  <w:rsids>
    <w:rsidRoot w:val="00725445"/>
    <w:rsid w:val="000010D0"/>
    <w:rsid w:val="00001393"/>
    <w:rsid w:val="00012B7A"/>
    <w:rsid w:val="00014956"/>
    <w:rsid w:val="000270C7"/>
    <w:rsid w:val="00044A3A"/>
    <w:rsid w:val="00052DD7"/>
    <w:rsid w:val="00054994"/>
    <w:rsid w:val="000563DD"/>
    <w:rsid w:val="000754E6"/>
    <w:rsid w:val="000A6912"/>
    <w:rsid w:val="000A789C"/>
    <w:rsid w:val="000A7CCF"/>
    <w:rsid w:val="000B082A"/>
    <w:rsid w:val="000B6514"/>
    <w:rsid w:val="000C1D0A"/>
    <w:rsid w:val="000C2DE3"/>
    <w:rsid w:val="000F2BAF"/>
    <w:rsid w:val="00122A6A"/>
    <w:rsid w:val="00125FA1"/>
    <w:rsid w:val="00140099"/>
    <w:rsid w:val="00143BFE"/>
    <w:rsid w:val="001473AE"/>
    <w:rsid w:val="00165BD6"/>
    <w:rsid w:val="001777E9"/>
    <w:rsid w:val="001A4768"/>
    <w:rsid w:val="001B47CF"/>
    <w:rsid w:val="001C1201"/>
    <w:rsid w:val="001E3696"/>
    <w:rsid w:val="001F63E6"/>
    <w:rsid w:val="001F7D53"/>
    <w:rsid w:val="00206038"/>
    <w:rsid w:val="002323B2"/>
    <w:rsid w:val="00232F5F"/>
    <w:rsid w:val="0023535D"/>
    <w:rsid w:val="00251D57"/>
    <w:rsid w:val="00253C88"/>
    <w:rsid w:val="00296444"/>
    <w:rsid w:val="002C0BD9"/>
    <w:rsid w:val="002F10FA"/>
    <w:rsid w:val="00326B6A"/>
    <w:rsid w:val="00335107"/>
    <w:rsid w:val="003801DB"/>
    <w:rsid w:val="003841E1"/>
    <w:rsid w:val="00390AAE"/>
    <w:rsid w:val="0039488F"/>
    <w:rsid w:val="003A00D9"/>
    <w:rsid w:val="003A35AB"/>
    <w:rsid w:val="003A3927"/>
    <w:rsid w:val="003A4B14"/>
    <w:rsid w:val="003C4899"/>
    <w:rsid w:val="003C729F"/>
    <w:rsid w:val="003D7D61"/>
    <w:rsid w:val="003F338C"/>
    <w:rsid w:val="003F3EC9"/>
    <w:rsid w:val="00405B9A"/>
    <w:rsid w:val="004B0060"/>
    <w:rsid w:val="004B60BB"/>
    <w:rsid w:val="004D3250"/>
    <w:rsid w:val="004D7740"/>
    <w:rsid w:val="004F1E35"/>
    <w:rsid w:val="005007EA"/>
    <w:rsid w:val="005050C5"/>
    <w:rsid w:val="00513C15"/>
    <w:rsid w:val="00521BBD"/>
    <w:rsid w:val="005256CC"/>
    <w:rsid w:val="0053029B"/>
    <w:rsid w:val="00550CBA"/>
    <w:rsid w:val="0055153A"/>
    <w:rsid w:val="00552E6F"/>
    <w:rsid w:val="00562316"/>
    <w:rsid w:val="005B4FFA"/>
    <w:rsid w:val="005C0DDA"/>
    <w:rsid w:val="005D090E"/>
    <w:rsid w:val="005D2750"/>
    <w:rsid w:val="005D724C"/>
    <w:rsid w:val="005E6F3D"/>
    <w:rsid w:val="00600CE9"/>
    <w:rsid w:val="006246AD"/>
    <w:rsid w:val="0063276D"/>
    <w:rsid w:val="00644256"/>
    <w:rsid w:val="006B137D"/>
    <w:rsid w:val="006C49AB"/>
    <w:rsid w:val="006E316F"/>
    <w:rsid w:val="0070442E"/>
    <w:rsid w:val="00715445"/>
    <w:rsid w:val="00725445"/>
    <w:rsid w:val="00727F25"/>
    <w:rsid w:val="007477BC"/>
    <w:rsid w:val="0076326E"/>
    <w:rsid w:val="0076364F"/>
    <w:rsid w:val="007A1346"/>
    <w:rsid w:val="007A3A3D"/>
    <w:rsid w:val="007A7215"/>
    <w:rsid w:val="007A7E55"/>
    <w:rsid w:val="007B7B3B"/>
    <w:rsid w:val="007D62BA"/>
    <w:rsid w:val="007E4E1B"/>
    <w:rsid w:val="007F0770"/>
    <w:rsid w:val="008012EA"/>
    <w:rsid w:val="00804226"/>
    <w:rsid w:val="00826ECB"/>
    <w:rsid w:val="00836342"/>
    <w:rsid w:val="008B60BC"/>
    <w:rsid w:val="008C0EFC"/>
    <w:rsid w:val="008F0491"/>
    <w:rsid w:val="0090164D"/>
    <w:rsid w:val="00906D21"/>
    <w:rsid w:val="00913D1B"/>
    <w:rsid w:val="00914B44"/>
    <w:rsid w:val="00963B36"/>
    <w:rsid w:val="009741BA"/>
    <w:rsid w:val="00991173"/>
    <w:rsid w:val="00995722"/>
    <w:rsid w:val="009F10F4"/>
    <w:rsid w:val="00A40C8E"/>
    <w:rsid w:val="00A46A5E"/>
    <w:rsid w:val="00A5449B"/>
    <w:rsid w:val="00A63A32"/>
    <w:rsid w:val="00A748D4"/>
    <w:rsid w:val="00A92B40"/>
    <w:rsid w:val="00AD13B3"/>
    <w:rsid w:val="00AD2C11"/>
    <w:rsid w:val="00AD5A3B"/>
    <w:rsid w:val="00AE57F1"/>
    <w:rsid w:val="00B037ED"/>
    <w:rsid w:val="00B10B66"/>
    <w:rsid w:val="00B200D6"/>
    <w:rsid w:val="00B245D0"/>
    <w:rsid w:val="00B50A9D"/>
    <w:rsid w:val="00B66BA9"/>
    <w:rsid w:val="00B86D95"/>
    <w:rsid w:val="00B902F6"/>
    <w:rsid w:val="00B93CA3"/>
    <w:rsid w:val="00BB690A"/>
    <w:rsid w:val="00BC2B39"/>
    <w:rsid w:val="00BE1ABD"/>
    <w:rsid w:val="00BE6107"/>
    <w:rsid w:val="00BE6213"/>
    <w:rsid w:val="00C34B12"/>
    <w:rsid w:val="00C55BBF"/>
    <w:rsid w:val="00C639A7"/>
    <w:rsid w:val="00C76D24"/>
    <w:rsid w:val="00C8128C"/>
    <w:rsid w:val="00C967FE"/>
    <w:rsid w:val="00CD6E5D"/>
    <w:rsid w:val="00CE2AD7"/>
    <w:rsid w:val="00D24EB9"/>
    <w:rsid w:val="00D27D8B"/>
    <w:rsid w:val="00D422F9"/>
    <w:rsid w:val="00D628E9"/>
    <w:rsid w:val="00D7383A"/>
    <w:rsid w:val="00D7664D"/>
    <w:rsid w:val="00D773B6"/>
    <w:rsid w:val="00DA359F"/>
    <w:rsid w:val="00DD2546"/>
    <w:rsid w:val="00DD390A"/>
    <w:rsid w:val="00DD547B"/>
    <w:rsid w:val="00DE6775"/>
    <w:rsid w:val="00DE7547"/>
    <w:rsid w:val="00DF7B53"/>
    <w:rsid w:val="00E05C79"/>
    <w:rsid w:val="00E075A1"/>
    <w:rsid w:val="00E130C6"/>
    <w:rsid w:val="00E166FD"/>
    <w:rsid w:val="00E339E4"/>
    <w:rsid w:val="00E42BB6"/>
    <w:rsid w:val="00E516EC"/>
    <w:rsid w:val="00E52081"/>
    <w:rsid w:val="00E5631C"/>
    <w:rsid w:val="00E77E15"/>
    <w:rsid w:val="00E81A72"/>
    <w:rsid w:val="00E94408"/>
    <w:rsid w:val="00EA1CEE"/>
    <w:rsid w:val="00EA5D81"/>
    <w:rsid w:val="00EB020E"/>
    <w:rsid w:val="00EC044D"/>
    <w:rsid w:val="00EE47BD"/>
    <w:rsid w:val="00EF364E"/>
    <w:rsid w:val="00F360F3"/>
    <w:rsid w:val="00F42736"/>
    <w:rsid w:val="00F44614"/>
    <w:rsid w:val="00F6664C"/>
    <w:rsid w:val="00F93FE3"/>
    <w:rsid w:val="00F9547C"/>
    <w:rsid w:val="00FA67F5"/>
    <w:rsid w:val="00FB5CA7"/>
    <w:rsid w:val="00FD1197"/>
    <w:rsid w:val="00FE7EC5"/>
    <w:rsid w:val="00FF61DD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4D429EA"/>
  <w15:chartTrackingRefBased/>
  <w15:docId w15:val="{7F0E34AB-D823-427C-A8EA-629AD861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atangChe" w:eastAsia="BatangChe" w:hAnsi="BatangChe" w:cs="BatangChe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/>
      <w:jc w:val="center"/>
      <w:outlineLvl w:val="0"/>
    </w:pPr>
    <w:rPr>
      <w:rFonts w:ascii="Cambria Math" w:hAnsi="Cambria Math" w:cs="Cambria Math"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/>
      <w:jc w:val="center"/>
      <w:outlineLvl w:val="1"/>
    </w:pPr>
    <w:rPr>
      <w:rFonts w:ascii="Cambria Math" w:hAnsi="Cambria Math" w:cs="Cambria Mat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Mangal" w:hAnsi="Mangal" w:cs="Manga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Cambria Math" w:hAnsi="Cambria Math" w:cs="Cambria Math"/>
      <w:b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Mangal" w:hAnsi="Mangal" w:cs="Mangal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Comic Sans MS" w:hAnsi="Comic Sans MS" w:cs="Mangal"/>
      <w:b/>
      <w:sz w:val="20"/>
    </w:rPr>
  </w:style>
  <w:style w:type="character" w:customStyle="1" w:styleId="WW8Num5z1">
    <w:name w:val="WW8Num5z1"/>
    <w:rPr>
      <w:b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Mangal" w:hAnsi="Mangal" w:cs="Mangal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Mangal" w:hAnsi="Mangal" w:cs="Mangal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b/>
    </w:rPr>
  </w:style>
  <w:style w:type="character" w:customStyle="1" w:styleId="WW8Num9z0">
    <w:name w:val="WW8Num9z0"/>
    <w:rPr>
      <w:b/>
    </w:rPr>
  </w:style>
  <w:style w:type="character" w:customStyle="1" w:styleId="WW8Num10z0">
    <w:name w:val="WW8Num10z0"/>
    <w:rPr>
      <w:rFonts w:ascii="Cambria Math" w:hAnsi="Cambria Math" w:cs="Cambria Math"/>
      <w:b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Mangal" w:hAnsi="Mangal" w:cs="Mangal"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Cambria Math" w:eastAsia="Arial Unicode MS" w:hAnsi="Cambria Math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  <w:rPr>
      <w:lang w:val="tr-TR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251D57"/>
    <w:pPr>
      <w:suppressAutoHyphens w:val="0"/>
      <w:ind w:left="708"/>
    </w:pPr>
    <w:rPr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B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0B66"/>
    <w:rPr>
      <w:rFonts w:ascii="Segoe UI" w:hAnsi="Segoe UI" w:cs="Segoe UI"/>
      <w:sz w:val="18"/>
      <w:szCs w:val="18"/>
      <w:lang w:val="en-US" w:eastAsia="zh-CN"/>
    </w:rPr>
  </w:style>
  <w:style w:type="paragraph" w:styleId="HTMLPreformatted">
    <w:name w:val="HTML Preformatted"/>
    <w:basedOn w:val="Normal"/>
    <w:link w:val="HTMLPreformattedChar"/>
    <w:rsid w:val="007F0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Mangal" w:hAnsi="Mangal" w:cs="Mangal"/>
      <w:noProof/>
      <w:lang w:eastAsia="en-US"/>
    </w:rPr>
  </w:style>
  <w:style w:type="character" w:customStyle="1" w:styleId="HTMLPreformattedChar">
    <w:name w:val="HTML Preformatted Char"/>
    <w:link w:val="HTMLPreformatted"/>
    <w:rsid w:val="007F0770"/>
    <w:rPr>
      <w:rFonts w:ascii="Mangal" w:hAnsi="Mangal" w:cs="Mangal"/>
      <w:noProof/>
      <w:lang w:val="en-US" w:eastAsia="en-US"/>
    </w:rPr>
  </w:style>
  <w:style w:type="table" w:styleId="TableGrid">
    <w:name w:val="Table Grid"/>
    <w:basedOn w:val="TableNormal"/>
    <w:uiPriority w:val="39"/>
    <w:rsid w:val="00FE7EC5"/>
    <w:rPr>
      <w:rFonts w:ascii="Calibri" w:eastAsia="Calibri" w:hAnsi="Calibri" w:cs="Times New Roman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ListParagraph"/>
    <w:link w:val="QuestionChar"/>
    <w:qFormat/>
    <w:rsid w:val="003A3927"/>
    <w:pPr>
      <w:numPr>
        <w:numId w:val="20"/>
      </w:numPr>
      <w:contextualSpacing/>
    </w:pPr>
    <w:rPr>
      <w:rFonts w:ascii="Times New Roman" w:eastAsia="Times New Roman" w:hAnsi="Times New Roman" w:cs="Calibri"/>
    </w:rPr>
  </w:style>
  <w:style w:type="character" w:customStyle="1" w:styleId="ListParagraphChar">
    <w:name w:val="List Paragraph Char"/>
    <w:link w:val="ListParagraph"/>
    <w:uiPriority w:val="34"/>
    <w:rsid w:val="003A3927"/>
    <w:rPr>
      <w:lang w:val="en-US"/>
    </w:rPr>
  </w:style>
  <w:style w:type="character" w:customStyle="1" w:styleId="QuestionChar">
    <w:name w:val="Question Char"/>
    <w:link w:val="Question"/>
    <w:rsid w:val="003A3927"/>
    <w:rPr>
      <w:rFonts w:ascii="Times New Roman" w:eastAsia="Times New Roman" w:hAnsi="Times New Roman" w:cs="Calibri"/>
      <w:lang w:val="en-US"/>
    </w:rPr>
  </w:style>
  <w:style w:type="character" w:styleId="CommentReference">
    <w:name w:val="annotation reference"/>
    <w:uiPriority w:val="99"/>
    <w:semiHidden/>
    <w:unhideWhenUsed/>
    <w:rsid w:val="00E52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2081"/>
  </w:style>
  <w:style w:type="character" w:customStyle="1" w:styleId="CommentTextChar">
    <w:name w:val="Comment Text Char"/>
    <w:link w:val="CommentText"/>
    <w:uiPriority w:val="99"/>
    <w:semiHidden/>
    <w:rsid w:val="00E52081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08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52081"/>
    <w:rPr>
      <w:b/>
      <w:bCs/>
      <w:lang w:val="en-US" w:eastAsia="zh-CN"/>
    </w:rPr>
  </w:style>
  <w:style w:type="character" w:customStyle="1" w:styleId="HeaderChar">
    <w:name w:val="Header Char"/>
    <w:link w:val="Header"/>
    <w:rsid w:val="003F338C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Technology and Information Systems</vt:lpstr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Technology and Information Systems</dc:title>
  <dc:subject/>
  <dc:creator>msx</dc:creator>
  <cp:keywords/>
  <cp:lastModifiedBy>Leyla</cp:lastModifiedBy>
  <cp:revision>20</cp:revision>
  <cp:lastPrinted>2018-10-01T07:41:00Z</cp:lastPrinted>
  <dcterms:created xsi:type="dcterms:W3CDTF">2019-02-21T12:37:00Z</dcterms:created>
  <dcterms:modified xsi:type="dcterms:W3CDTF">2019-03-05T06:38:00Z</dcterms:modified>
</cp:coreProperties>
</file>