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E1FE2" w14:textId="77777777" w:rsidR="00DE7547" w:rsidRPr="00C34B12" w:rsidRDefault="00DE7547" w:rsidP="00725445">
      <w:pPr>
        <w:jc w:val="center"/>
        <w:rPr>
          <w:rFonts w:ascii="Calibri" w:hAnsi="Calibri" w:cs="Calibri"/>
        </w:rPr>
      </w:pPr>
      <w:r w:rsidRPr="00C34B12">
        <w:rPr>
          <w:rFonts w:ascii="Calibri" w:hAnsi="Calibri" w:cs="Calibri"/>
        </w:rPr>
        <w:t>Department of Computer Technology and Information Systems</w:t>
      </w:r>
    </w:p>
    <w:p w14:paraId="1DE9ECDB" w14:textId="77777777" w:rsidR="00DE7547" w:rsidRPr="00C34B12" w:rsidRDefault="00A40C8E" w:rsidP="00725445">
      <w:pPr>
        <w:pStyle w:val="Heading2"/>
        <w:spacing w:before="0"/>
        <w:rPr>
          <w:rFonts w:ascii="Calibri" w:hAnsi="Calibri" w:cs="Calibri"/>
        </w:rPr>
      </w:pPr>
      <w:r w:rsidRPr="00C34B12">
        <w:rPr>
          <w:rFonts w:ascii="Calibri" w:hAnsi="Calibri" w:cs="Calibri"/>
        </w:rPr>
        <w:t>CTIS22</w:t>
      </w:r>
      <w:r w:rsidR="00DE7547" w:rsidRPr="00C34B12">
        <w:rPr>
          <w:rFonts w:ascii="Calibri" w:hAnsi="Calibri" w:cs="Calibri"/>
        </w:rPr>
        <w:t xml:space="preserve">1 – </w:t>
      </w:r>
      <w:r w:rsidRPr="00C34B12">
        <w:rPr>
          <w:rFonts w:ascii="Calibri" w:hAnsi="Calibri" w:cs="Calibri"/>
        </w:rPr>
        <w:t xml:space="preserve">Object Oriented Programming </w:t>
      </w:r>
    </w:p>
    <w:p w14:paraId="32305989" w14:textId="77777777" w:rsidR="00DE7547" w:rsidRPr="00C34B12" w:rsidRDefault="007B7B3B" w:rsidP="00725445">
      <w:pPr>
        <w:jc w:val="center"/>
        <w:rPr>
          <w:rFonts w:ascii="Calibri" w:hAnsi="Calibri" w:cs="Calibri"/>
          <w:b/>
        </w:rPr>
      </w:pPr>
      <w:r w:rsidRPr="00C34B12">
        <w:rPr>
          <w:rFonts w:ascii="Calibri" w:hAnsi="Calibri" w:cs="Calibri"/>
        </w:rPr>
        <w:t>SPRING</w:t>
      </w:r>
      <w:r w:rsidR="000010D0" w:rsidRPr="00C34B12">
        <w:rPr>
          <w:rFonts w:ascii="Calibri" w:hAnsi="Calibri" w:cs="Calibri"/>
        </w:rPr>
        <w:t xml:space="preserve"> </w:t>
      </w:r>
      <w:r w:rsidR="005E6F3D" w:rsidRPr="00C34B12">
        <w:rPr>
          <w:rFonts w:ascii="Calibri" w:hAnsi="Calibri" w:cs="Calibri"/>
        </w:rPr>
        <w:t>201</w:t>
      </w:r>
      <w:r w:rsidR="006246AD" w:rsidRPr="00C34B12">
        <w:rPr>
          <w:rFonts w:ascii="Calibri" w:hAnsi="Calibri" w:cs="Calibri"/>
        </w:rPr>
        <w:t>8</w:t>
      </w:r>
      <w:r w:rsidR="005E6F3D" w:rsidRPr="00C34B12">
        <w:rPr>
          <w:rFonts w:ascii="Calibri" w:hAnsi="Calibri" w:cs="Calibri"/>
        </w:rPr>
        <w:t xml:space="preserve"> - 201</w:t>
      </w:r>
      <w:r w:rsidR="006246AD" w:rsidRPr="00C34B12">
        <w:rPr>
          <w:rFonts w:ascii="Calibri" w:hAnsi="Calibri" w:cs="Calibri"/>
        </w:rPr>
        <w:t>9</w:t>
      </w:r>
    </w:p>
    <w:p w14:paraId="03E7BDA8" w14:textId="640D3FFA" w:rsidR="00995722" w:rsidRPr="00C34B12" w:rsidRDefault="00D61BFB" w:rsidP="00D27D8B">
      <w:pPr>
        <w:pStyle w:val="Heading1"/>
        <w:spacing w:before="0"/>
        <w:rPr>
          <w:rFonts w:ascii="Calibri" w:hAnsi="Calibri" w:cs="Calibri"/>
          <w:b/>
          <w:sz w:val="20"/>
        </w:rPr>
      </w:pPr>
      <w:r>
        <w:rPr>
          <w:rFonts w:ascii="Calibri" w:hAnsi="Calibri" w:cs="Calibri"/>
          <w:b/>
          <w:sz w:val="20"/>
        </w:rPr>
        <w:t>Lab Guide 9</w:t>
      </w:r>
      <w:r w:rsidR="0039488F" w:rsidRPr="00C34B12">
        <w:rPr>
          <w:rFonts w:ascii="Calibri" w:hAnsi="Calibri" w:cs="Calibri"/>
          <w:b/>
          <w:sz w:val="20"/>
        </w:rPr>
        <w:t xml:space="preserve"> - Week </w:t>
      </w:r>
      <w:r w:rsidR="00DB6E6F">
        <w:rPr>
          <w:rFonts w:ascii="Calibri" w:hAnsi="Calibri" w:cs="Calibri"/>
          <w:b/>
          <w:sz w:val="20"/>
        </w:rPr>
        <w:t>6</w:t>
      </w:r>
      <w:r>
        <w:rPr>
          <w:rFonts w:ascii="Calibri" w:hAnsi="Calibri" w:cs="Calibri"/>
          <w:b/>
          <w:sz w:val="20"/>
        </w:rPr>
        <w:t>-2</w:t>
      </w:r>
    </w:p>
    <w:tbl>
      <w:tblPr>
        <w:tblW w:w="0" w:type="auto"/>
        <w:jc w:val="center"/>
        <w:tblLayout w:type="fixed"/>
        <w:tblLook w:val="0000" w:firstRow="0" w:lastRow="0" w:firstColumn="0" w:lastColumn="0" w:noHBand="0" w:noVBand="0"/>
      </w:tblPr>
      <w:tblGrid>
        <w:gridCol w:w="10362"/>
      </w:tblGrid>
      <w:tr w:rsidR="00DE7547" w:rsidRPr="00DE7547" w14:paraId="40D2FB15" w14:textId="77777777" w:rsidTr="00D7383A">
        <w:trPr>
          <w:trHeight w:val="419"/>
          <w:jc w:val="center"/>
        </w:trPr>
        <w:tc>
          <w:tcPr>
            <w:tcW w:w="10362" w:type="dxa"/>
            <w:tcBorders>
              <w:top w:val="thickThinSmallGap" w:sz="12" w:space="0" w:color="000000"/>
              <w:left w:val="thickThinSmallGap" w:sz="12" w:space="0" w:color="000000"/>
              <w:bottom w:val="thickThinSmallGap" w:sz="12" w:space="0" w:color="000000"/>
              <w:right w:val="thickThinSmallGap" w:sz="12" w:space="0" w:color="000000"/>
            </w:tcBorders>
            <w:shd w:val="clear" w:color="auto" w:fill="auto"/>
          </w:tcPr>
          <w:p w14:paraId="6C63842F" w14:textId="6B5C4258" w:rsidR="00DE7547" w:rsidRPr="00C34B12" w:rsidRDefault="00DE7547" w:rsidP="00DB6E6F">
            <w:pPr>
              <w:spacing w:before="60"/>
              <w:jc w:val="both"/>
              <w:rPr>
                <w:rFonts w:ascii="Calibri" w:hAnsi="Calibri" w:cs="Calibri"/>
              </w:rPr>
            </w:pPr>
            <w:r w:rsidRPr="00C34B12">
              <w:rPr>
                <w:rFonts w:ascii="Calibri" w:hAnsi="Calibri" w:cs="Calibri"/>
                <w:b/>
              </w:rPr>
              <w:t>OBJECTIVE:</w:t>
            </w:r>
            <w:r w:rsidR="003801DB" w:rsidRPr="00C34B12">
              <w:rPr>
                <w:rFonts w:ascii="Calibri" w:hAnsi="Calibri" w:cs="Calibri"/>
              </w:rPr>
              <w:t xml:space="preserve">  </w:t>
            </w:r>
            <w:r w:rsidR="00DB6E6F">
              <w:rPr>
                <w:rFonts w:ascii="Calibri" w:hAnsi="Calibri" w:cs="Calibri"/>
              </w:rPr>
              <w:t>Array of objects</w:t>
            </w:r>
            <w:r w:rsidR="00D61BFB">
              <w:rPr>
                <w:rFonts w:ascii="Calibri" w:hAnsi="Calibri" w:cs="Calibri"/>
              </w:rPr>
              <w:t>, GUI, String and String Buffer</w:t>
            </w:r>
          </w:p>
        </w:tc>
      </w:tr>
      <w:tr w:rsidR="00DE7547" w:rsidRPr="00DE7547" w14:paraId="62D58EAC" w14:textId="77777777" w:rsidTr="00D7383A">
        <w:trPr>
          <w:jc w:val="center"/>
        </w:trPr>
        <w:tc>
          <w:tcPr>
            <w:tcW w:w="10362" w:type="dxa"/>
            <w:tcBorders>
              <w:top w:val="thickThinSmallGap" w:sz="12" w:space="0" w:color="000000"/>
              <w:left w:val="thickThinSmallGap" w:sz="12" w:space="0" w:color="000000"/>
              <w:bottom w:val="thickThinSmallGap" w:sz="12" w:space="0" w:color="000000"/>
              <w:right w:val="thickThinSmallGap" w:sz="12" w:space="0" w:color="000000"/>
            </w:tcBorders>
            <w:shd w:val="clear" w:color="auto" w:fill="auto"/>
          </w:tcPr>
          <w:p w14:paraId="78F71FC7" w14:textId="77777777" w:rsidR="00DE7547" w:rsidRPr="00C34B12" w:rsidRDefault="008C0EFC">
            <w:pPr>
              <w:tabs>
                <w:tab w:val="left" w:pos="1276"/>
              </w:tabs>
              <w:spacing w:before="60"/>
              <w:jc w:val="both"/>
              <w:rPr>
                <w:rFonts w:ascii="Calibri" w:hAnsi="Calibri" w:cs="Calibri"/>
                <w:b/>
              </w:rPr>
            </w:pPr>
            <w:r w:rsidRPr="00C34B12">
              <w:rPr>
                <w:rFonts w:ascii="Calibri" w:hAnsi="Calibri" w:cs="Calibri"/>
                <w:b/>
              </w:rPr>
              <w:t>Instructor</w:t>
            </w:r>
            <w:r w:rsidR="00DE7547" w:rsidRPr="00C34B12">
              <w:rPr>
                <w:rFonts w:ascii="Calibri" w:hAnsi="Calibri" w:cs="Calibri"/>
                <w:b/>
              </w:rPr>
              <w:t xml:space="preserve"> </w:t>
            </w:r>
            <w:r w:rsidR="000010D0" w:rsidRPr="00C34B12">
              <w:rPr>
                <w:rFonts w:ascii="Calibri" w:hAnsi="Calibri" w:cs="Calibri"/>
              </w:rPr>
              <w:t>:</w:t>
            </w:r>
            <w:r w:rsidR="00D7383A" w:rsidRPr="00C34B12">
              <w:rPr>
                <w:rFonts w:ascii="Calibri" w:hAnsi="Calibri" w:cs="Calibri"/>
              </w:rPr>
              <w:t xml:space="preserve"> </w:t>
            </w:r>
            <w:r w:rsidR="000010D0" w:rsidRPr="00C34B12">
              <w:rPr>
                <w:rFonts w:ascii="Calibri" w:hAnsi="Calibri" w:cs="Calibri"/>
              </w:rPr>
              <w:t xml:space="preserve"> </w:t>
            </w:r>
            <w:r w:rsidR="001F63E6" w:rsidRPr="00C34B12">
              <w:rPr>
                <w:rFonts w:ascii="Calibri" w:hAnsi="Calibri" w:cs="Calibri"/>
              </w:rPr>
              <w:t>Burcu LİMAN</w:t>
            </w:r>
            <w:r w:rsidR="006246AD" w:rsidRPr="00C34B12">
              <w:rPr>
                <w:rFonts w:ascii="Calibri" w:hAnsi="Calibri" w:cs="Calibri"/>
              </w:rPr>
              <w:t xml:space="preserve"> </w:t>
            </w:r>
          </w:p>
          <w:p w14:paraId="3B8B1C9D" w14:textId="77777777" w:rsidR="00DE7547" w:rsidRPr="00C34B12" w:rsidRDefault="00DE7547" w:rsidP="007B7B3B">
            <w:pPr>
              <w:tabs>
                <w:tab w:val="left" w:pos="600"/>
                <w:tab w:val="left" w:pos="884"/>
              </w:tabs>
              <w:jc w:val="both"/>
              <w:rPr>
                <w:rFonts w:ascii="Calibri" w:hAnsi="Calibri" w:cs="Calibri"/>
              </w:rPr>
            </w:pPr>
            <w:r w:rsidRPr="00C34B12">
              <w:rPr>
                <w:rFonts w:ascii="Calibri" w:hAnsi="Calibri" w:cs="Calibri"/>
                <w:b/>
              </w:rPr>
              <w:t>Assistant</w:t>
            </w:r>
            <w:r w:rsidRPr="00C34B12">
              <w:rPr>
                <w:rFonts w:ascii="Calibri" w:hAnsi="Calibri" w:cs="Calibri"/>
                <w:b/>
              </w:rPr>
              <w:tab/>
            </w:r>
            <w:r w:rsidR="005D724C" w:rsidRPr="00C34B12">
              <w:rPr>
                <w:rFonts w:ascii="Calibri" w:hAnsi="Calibri" w:cs="Calibri"/>
              </w:rPr>
              <w:t>:</w:t>
            </w:r>
            <w:r w:rsidR="00014956" w:rsidRPr="00C34B12">
              <w:rPr>
                <w:rFonts w:ascii="Calibri" w:hAnsi="Calibri" w:cs="Calibri"/>
              </w:rPr>
              <w:t xml:space="preserve"> </w:t>
            </w:r>
            <w:r w:rsidR="00D7383A" w:rsidRPr="00C34B12">
              <w:rPr>
                <w:rFonts w:ascii="Calibri" w:hAnsi="Calibri" w:cs="Calibri"/>
              </w:rPr>
              <w:t xml:space="preserve"> </w:t>
            </w:r>
            <w:r w:rsidR="007B7B3B" w:rsidRPr="00C34B12">
              <w:rPr>
                <w:rFonts w:ascii="Calibri" w:hAnsi="Calibri" w:cs="Calibri"/>
              </w:rPr>
              <w:t>Leyla SEZER</w:t>
            </w:r>
          </w:p>
        </w:tc>
      </w:tr>
    </w:tbl>
    <w:p w14:paraId="007D0FAD" w14:textId="2D0E216F" w:rsidR="00043667" w:rsidRDefault="000A7CCF" w:rsidP="009E706F">
      <w:pPr>
        <w:ind w:right="15"/>
        <w:rPr>
          <w:rFonts w:ascii="Calibri" w:hAnsi="Calibri" w:cs="Calibri"/>
          <w:b/>
          <w:bCs/>
          <w:iCs/>
        </w:rPr>
      </w:pPr>
      <w:r>
        <w:rPr>
          <w:rFonts w:ascii="Calibri" w:hAnsi="Calibri" w:cs="Calibri"/>
          <w:b/>
          <w:bCs/>
          <w:iCs/>
        </w:rPr>
        <w:t>Q</w:t>
      </w:r>
      <w:r w:rsidR="005920DE">
        <w:rPr>
          <w:rFonts w:ascii="Calibri" w:hAnsi="Calibri" w:cs="Calibri"/>
          <w:b/>
          <w:bCs/>
          <w:iCs/>
        </w:rPr>
        <w:t>1</w:t>
      </w:r>
      <w:r>
        <w:rPr>
          <w:rFonts w:ascii="Calibri" w:hAnsi="Calibri" w:cs="Calibri"/>
          <w:b/>
          <w:bCs/>
          <w:iCs/>
        </w:rPr>
        <w:t>.</w:t>
      </w:r>
      <w:r w:rsidR="00F93FE3">
        <w:rPr>
          <w:rFonts w:ascii="Calibri" w:hAnsi="Calibri" w:cs="Calibri"/>
          <w:b/>
          <w:bCs/>
          <w:iCs/>
        </w:rPr>
        <w:t xml:space="preserve"> </w:t>
      </w:r>
    </w:p>
    <w:p w14:paraId="121153BD" w14:textId="0AB80AA0" w:rsidR="008416E1" w:rsidRDefault="008416E1" w:rsidP="008416E1">
      <w:pPr>
        <w:pStyle w:val="ListParagraph"/>
        <w:ind w:left="0"/>
        <w:contextualSpacing/>
        <w:jc w:val="both"/>
        <w:rPr>
          <w:rFonts w:ascii="Calibri" w:hAnsi="Calibri" w:cs="Calibri"/>
        </w:rPr>
      </w:pPr>
      <w:r w:rsidRPr="0054552B">
        <w:rPr>
          <w:rFonts w:ascii="Calibri" w:hAnsi="Calibri" w:cs="Arial"/>
        </w:rPr>
        <w:t xml:space="preserve">Write a Java program that stores and displays the </w:t>
      </w:r>
      <w:r w:rsidR="002212E4">
        <w:rPr>
          <w:rFonts w:ascii="Calibri" w:hAnsi="Calibri" w:cs="Arial"/>
        </w:rPr>
        <w:t>seminars information</w:t>
      </w:r>
      <w:r w:rsidRPr="0054552B">
        <w:rPr>
          <w:rFonts w:ascii="Calibri" w:hAnsi="Calibri" w:cs="Arial"/>
        </w:rPr>
        <w:t xml:space="preserve">. Create </w:t>
      </w:r>
      <w:r w:rsidR="003A2F97">
        <w:rPr>
          <w:rFonts w:ascii="Calibri" w:hAnsi="Calibri" w:cs="Arial"/>
          <w:b/>
        </w:rPr>
        <w:t>Seminar</w:t>
      </w:r>
      <w:r w:rsidRPr="0054552B">
        <w:rPr>
          <w:rFonts w:ascii="Calibri" w:hAnsi="Calibri" w:cs="Arial"/>
        </w:rPr>
        <w:t xml:space="preserve"> and </w:t>
      </w:r>
      <w:proofErr w:type="spellStart"/>
      <w:r>
        <w:rPr>
          <w:rFonts w:ascii="Calibri" w:hAnsi="Calibri" w:cs="Arial"/>
          <w:b/>
        </w:rPr>
        <w:t>Semin</w:t>
      </w:r>
      <w:r w:rsidR="003A2F97">
        <w:rPr>
          <w:rFonts w:ascii="Calibri" w:hAnsi="Calibri" w:cs="Arial"/>
          <w:b/>
        </w:rPr>
        <w:t>a</w:t>
      </w:r>
      <w:r>
        <w:rPr>
          <w:rFonts w:ascii="Calibri" w:hAnsi="Calibri" w:cs="Arial"/>
          <w:b/>
        </w:rPr>
        <w:t>r</w:t>
      </w:r>
      <w:r w:rsidRPr="0054552B">
        <w:rPr>
          <w:rFonts w:ascii="Calibri" w:hAnsi="Calibri" w:cs="Arial"/>
          <w:b/>
        </w:rPr>
        <w:t>List</w:t>
      </w:r>
      <w:proofErr w:type="spellEnd"/>
      <w:r w:rsidRPr="0054552B">
        <w:rPr>
          <w:rFonts w:ascii="Calibri" w:hAnsi="Calibri" w:cs="Arial"/>
        </w:rPr>
        <w:t xml:space="preserve"> classes as shown in the following Class Diagram.</w:t>
      </w:r>
      <w:r>
        <w:rPr>
          <w:rFonts w:ascii="Calibri" w:hAnsi="Calibri" w:cs="Calibri"/>
        </w:rPr>
        <w:t xml:space="preserve"> </w:t>
      </w:r>
    </w:p>
    <w:p w14:paraId="2D9636F2" w14:textId="77777777" w:rsidR="009E706F" w:rsidRDefault="009E706F" w:rsidP="008416E1">
      <w:pPr>
        <w:pStyle w:val="ListParagraph"/>
        <w:ind w:left="0"/>
        <w:contextualSpacing/>
        <w:jc w:val="both"/>
        <w:rPr>
          <w:rFonts w:ascii="Calibri" w:hAnsi="Calibri" w:cs="Calibri"/>
        </w:rPr>
      </w:pPr>
    </w:p>
    <w:p w14:paraId="2F11AF1C" w14:textId="6E6C3C1C" w:rsidR="008416E1" w:rsidRDefault="00C12366" w:rsidP="00C12366">
      <w:pPr>
        <w:tabs>
          <w:tab w:val="left" w:pos="284"/>
        </w:tabs>
        <w:jc w:val="center"/>
        <w:rPr>
          <w:rFonts w:ascii="Calibri" w:hAnsi="Calibri" w:cs="Calibri"/>
        </w:rPr>
      </w:pPr>
      <w:bookmarkStart w:id="0" w:name="_GoBack"/>
      <w:r>
        <w:rPr>
          <w:rFonts w:ascii="Calibri" w:hAnsi="Calibri" w:cs="Calibri"/>
          <w:noProof/>
          <w:lang w:val="tr-TR" w:eastAsia="tr-TR"/>
        </w:rPr>
        <w:drawing>
          <wp:inline distT="0" distB="0" distL="0" distR="0" wp14:anchorId="27D71485" wp14:editId="2EFCA6C2">
            <wp:extent cx="6026394" cy="22383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4130" cy="2248677"/>
                    </a:xfrm>
                    <a:prstGeom prst="rect">
                      <a:avLst/>
                    </a:prstGeom>
                    <a:noFill/>
                    <a:ln>
                      <a:noFill/>
                    </a:ln>
                  </pic:spPr>
                </pic:pic>
              </a:graphicData>
            </a:graphic>
          </wp:inline>
        </w:drawing>
      </w:r>
      <w:bookmarkEnd w:id="0"/>
    </w:p>
    <w:p w14:paraId="12BE8A16" w14:textId="77777777" w:rsidR="00C12366" w:rsidRDefault="00C12366" w:rsidP="00C12366">
      <w:pPr>
        <w:tabs>
          <w:tab w:val="left" w:pos="284"/>
        </w:tabs>
        <w:jc w:val="center"/>
        <w:rPr>
          <w:rFonts w:ascii="Calibri" w:hAnsi="Calibri" w:cs="Calibri"/>
        </w:rPr>
      </w:pPr>
    </w:p>
    <w:p w14:paraId="54777F17" w14:textId="435191A5" w:rsidR="008416E1" w:rsidRPr="00296CFE" w:rsidRDefault="008416E1" w:rsidP="008416E1">
      <w:pPr>
        <w:tabs>
          <w:tab w:val="left" w:pos="284"/>
        </w:tabs>
        <w:jc w:val="both"/>
        <w:rPr>
          <w:rFonts w:ascii="Calibri" w:hAnsi="Calibri" w:cs="Calibri"/>
        </w:rPr>
      </w:pPr>
      <w:r w:rsidRPr="00296CFE">
        <w:rPr>
          <w:rFonts w:ascii="Calibri" w:hAnsi="Calibri" w:cs="Calibri"/>
        </w:rPr>
        <w:t xml:space="preserve">Create a </w:t>
      </w:r>
      <w:r w:rsidRPr="00D113E1">
        <w:rPr>
          <w:rFonts w:ascii="Calibri" w:hAnsi="Calibri" w:cs="Calibri"/>
          <w:b/>
        </w:rPr>
        <w:t>Seminar</w:t>
      </w:r>
      <w:r>
        <w:rPr>
          <w:rFonts w:ascii="Calibri" w:hAnsi="Calibri" w:cs="Calibri"/>
        </w:rPr>
        <w:t xml:space="preserve"> </w:t>
      </w:r>
      <w:r w:rsidR="003D4FE9">
        <w:rPr>
          <w:rFonts w:ascii="Calibri" w:hAnsi="Calibri" w:cs="Calibri"/>
        </w:rPr>
        <w:t xml:space="preserve">class, </w:t>
      </w:r>
      <w:r w:rsidR="003D4FE9" w:rsidRPr="00251D07">
        <w:rPr>
          <w:rFonts w:ascii="Calibri" w:hAnsi="Calibri" w:cs="Calibri"/>
          <w:bCs/>
          <w:iCs/>
        </w:rPr>
        <w:t>with the following instructions</w:t>
      </w:r>
      <w:r w:rsidR="003D4FE9">
        <w:rPr>
          <w:rFonts w:ascii="Calibri" w:hAnsi="Calibri" w:cs="Calibri"/>
          <w:bCs/>
          <w:iCs/>
        </w:rPr>
        <w:t>;</w:t>
      </w:r>
    </w:p>
    <w:p w14:paraId="7FC8C922" w14:textId="77777777" w:rsidR="00C12366" w:rsidRDefault="008416E1" w:rsidP="00203C6B">
      <w:pPr>
        <w:pStyle w:val="ListParagraph"/>
        <w:numPr>
          <w:ilvl w:val="0"/>
          <w:numId w:val="4"/>
        </w:numPr>
        <w:tabs>
          <w:tab w:val="left" w:pos="284"/>
        </w:tabs>
        <w:contextualSpacing/>
        <w:jc w:val="both"/>
        <w:rPr>
          <w:rFonts w:ascii="Calibri" w:hAnsi="Calibri" w:cs="Calibri"/>
        </w:rPr>
      </w:pPr>
      <w:r w:rsidRPr="00C12366">
        <w:rPr>
          <w:rFonts w:ascii="Calibri" w:hAnsi="Calibri" w:cs="Calibri"/>
        </w:rPr>
        <w:t>Write the data members.</w:t>
      </w:r>
    </w:p>
    <w:p w14:paraId="49B2233A" w14:textId="77777777" w:rsidR="00C12366" w:rsidRDefault="008416E1" w:rsidP="00203C6B">
      <w:pPr>
        <w:pStyle w:val="ListParagraph"/>
        <w:numPr>
          <w:ilvl w:val="0"/>
          <w:numId w:val="4"/>
        </w:numPr>
        <w:tabs>
          <w:tab w:val="left" w:pos="284"/>
        </w:tabs>
        <w:contextualSpacing/>
        <w:jc w:val="both"/>
        <w:rPr>
          <w:rFonts w:ascii="Calibri" w:hAnsi="Calibri" w:cs="Calibri"/>
        </w:rPr>
      </w:pPr>
      <w:r w:rsidRPr="00C12366">
        <w:rPr>
          <w:rFonts w:ascii="Calibri" w:hAnsi="Calibri" w:cs="Calibri"/>
        </w:rPr>
        <w:t xml:space="preserve">Write a non-default constructor takes </w:t>
      </w:r>
      <w:r w:rsidRPr="00C12366">
        <w:rPr>
          <w:rFonts w:ascii="Calibri" w:hAnsi="Calibri" w:cs="Calibri"/>
          <w:b/>
        </w:rPr>
        <w:t>title</w:t>
      </w:r>
      <w:r w:rsidRPr="00C12366">
        <w:rPr>
          <w:rFonts w:ascii="Calibri" w:hAnsi="Calibri" w:cs="Calibri"/>
        </w:rPr>
        <w:t xml:space="preserve">, </w:t>
      </w:r>
      <w:r w:rsidRPr="00C12366">
        <w:rPr>
          <w:rFonts w:ascii="Calibri" w:hAnsi="Calibri" w:cs="Calibri"/>
          <w:b/>
        </w:rPr>
        <w:t>speaker, date, duration</w:t>
      </w:r>
      <w:r w:rsidRPr="00C12366">
        <w:rPr>
          <w:rFonts w:ascii="Calibri" w:hAnsi="Calibri" w:cs="Calibri"/>
        </w:rPr>
        <w:t xml:space="preserve"> and </w:t>
      </w:r>
      <w:r w:rsidR="00605B0A" w:rsidRPr="00C12366">
        <w:rPr>
          <w:rFonts w:ascii="Calibri" w:hAnsi="Calibri" w:cs="Calibri"/>
          <w:b/>
        </w:rPr>
        <w:t>place</w:t>
      </w:r>
      <w:r w:rsidRPr="00C12366">
        <w:rPr>
          <w:rFonts w:ascii="Calibri" w:hAnsi="Calibri" w:cs="Calibri"/>
        </w:rPr>
        <w:t xml:space="preserve"> as parameter and assigns the values. Also, sets the </w:t>
      </w:r>
      <w:proofErr w:type="spellStart"/>
      <w:r w:rsidRPr="00C12366">
        <w:rPr>
          <w:rFonts w:ascii="Calibri" w:hAnsi="Calibri" w:cs="Calibri"/>
          <w:b/>
        </w:rPr>
        <w:t>lastUsedId</w:t>
      </w:r>
      <w:proofErr w:type="spellEnd"/>
      <w:r w:rsidRPr="00C12366">
        <w:rPr>
          <w:rFonts w:ascii="Calibri" w:hAnsi="Calibri" w:cs="Calibri"/>
        </w:rPr>
        <w:t xml:space="preserve"> as the object’s </w:t>
      </w:r>
      <w:r w:rsidRPr="00C12366">
        <w:rPr>
          <w:rFonts w:ascii="Calibri" w:hAnsi="Calibri" w:cs="Calibri"/>
          <w:b/>
        </w:rPr>
        <w:t>id</w:t>
      </w:r>
      <w:r w:rsidRPr="00C12366">
        <w:rPr>
          <w:rFonts w:ascii="Calibri" w:hAnsi="Calibri" w:cs="Calibri"/>
        </w:rPr>
        <w:t xml:space="preserve"> and increments it.</w:t>
      </w:r>
    </w:p>
    <w:p w14:paraId="41848DEE" w14:textId="77777777" w:rsidR="00C12366" w:rsidRDefault="008416E1" w:rsidP="00203C6B">
      <w:pPr>
        <w:pStyle w:val="ListParagraph"/>
        <w:numPr>
          <w:ilvl w:val="0"/>
          <w:numId w:val="4"/>
        </w:numPr>
        <w:tabs>
          <w:tab w:val="left" w:pos="284"/>
        </w:tabs>
        <w:contextualSpacing/>
        <w:jc w:val="both"/>
        <w:rPr>
          <w:rFonts w:ascii="Calibri" w:hAnsi="Calibri" w:cs="Calibri"/>
        </w:rPr>
      </w:pPr>
      <w:r w:rsidRPr="00C12366">
        <w:rPr>
          <w:rFonts w:ascii="Calibri" w:hAnsi="Calibri" w:cs="Calibri"/>
        </w:rPr>
        <w:t xml:space="preserve">Write </w:t>
      </w:r>
      <w:r w:rsidRPr="00C12366">
        <w:rPr>
          <w:rFonts w:ascii="Calibri" w:hAnsi="Calibri" w:cs="Calibri"/>
          <w:b/>
        </w:rPr>
        <w:t>get</w:t>
      </w:r>
      <w:r w:rsidRPr="00C12366">
        <w:rPr>
          <w:rFonts w:ascii="Calibri" w:hAnsi="Calibri" w:cs="Calibri"/>
        </w:rPr>
        <w:t xml:space="preserve"> methods for </w:t>
      </w:r>
      <w:proofErr w:type="spellStart"/>
      <w:r w:rsidR="00DB1C81" w:rsidRPr="00C12366">
        <w:rPr>
          <w:rFonts w:ascii="Calibri" w:hAnsi="Calibri" w:cs="Calibri"/>
          <w:b/>
          <w:u w:val="single"/>
        </w:rPr>
        <w:t>lastUsedId</w:t>
      </w:r>
      <w:proofErr w:type="spellEnd"/>
      <w:r w:rsidR="00DB1C81" w:rsidRPr="00C12366">
        <w:rPr>
          <w:rFonts w:ascii="Calibri" w:hAnsi="Calibri" w:cs="Calibri"/>
        </w:rPr>
        <w:t xml:space="preserve">, </w:t>
      </w:r>
      <w:r w:rsidRPr="00C12366">
        <w:rPr>
          <w:rFonts w:ascii="Calibri" w:hAnsi="Calibri" w:cs="Calibri"/>
          <w:b/>
          <w:u w:val="single"/>
        </w:rPr>
        <w:t>id, title and duration</w:t>
      </w:r>
      <w:r w:rsidRPr="00C12366">
        <w:rPr>
          <w:rFonts w:ascii="Calibri" w:hAnsi="Calibri" w:cs="Calibri"/>
        </w:rPr>
        <w:t>.</w:t>
      </w:r>
    </w:p>
    <w:p w14:paraId="492FE875" w14:textId="1545AAF2" w:rsidR="008416E1" w:rsidRDefault="008416E1" w:rsidP="00203C6B">
      <w:pPr>
        <w:pStyle w:val="ListParagraph"/>
        <w:numPr>
          <w:ilvl w:val="0"/>
          <w:numId w:val="4"/>
        </w:numPr>
        <w:tabs>
          <w:tab w:val="left" w:pos="284"/>
        </w:tabs>
        <w:contextualSpacing/>
        <w:jc w:val="both"/>
        <w:rPr>
          <w:rFonts w:ascii="Calibri" w:hAnsi="Calibri" w:cs="Calibri"/>
        </w:rPr>
      </w:pPr>
      <w:r w:rsidRPr="00C12366">
        <w:rPr>
          <w:rFonts w:ascii="Calibri" w:hAnsi="Calibri" w:cs="Calibri"/>
        </w:rPr>
        <w:t xml:space="preserve">Write a </w:t>
      </w:r>
      <w:proofErr w:type="spellStart"/>
      <w:proofErr w:type="gramStart"/>
      <w:r w:rsidRPr="00C12366">
        <w:rPr>
          <w:rFonts w:ascii="Calibri" w:hAnsi="Calibri" w:cs="Calibri"/>
          <w:b/>
        </w:rPr>
        <w:t>toString</w:t>
      </w:r>
      <w:proofErr w:type="spellEnd"/>
      <w:r w:rsidRPr="00C12366">
        <w:rPr>
          <w:rFonts w:ascii="Calibri" w:hAnsi="Calibri" w:cs="Calibri"/>
        </w:rPr>
        <w:t>(</w:t>
      </w:r>
      <w:proofErr w:type="gramEnd"/>
      <w:r w:rsidRPr="00C12366">
        <w:rPr>
          <w:rFonts w:ascii="Calibri" w:hAnsi="Calibri" w:cs="Calibri"/>
        </w:rPr>
        <w:t xml:space="preserve">) method that returns </w:t>
      </w:r>
      <w:r w:rsidRPr="00C12366">
        <w:rPr>
          <w:rFonts w:ascii="Calibri" w:hAnsi="Calibri" w:cs="Calibri"/>
          <w:b/>
          <w:u w:val="single"/>
        </w:rPr>
        <w:t xml:space="preserve">id, title, speaker, date, duration and </w:t>
      </w:r>
      <w:r w:rsidR="004B49E0" w:rsidRPr="00C12366">
        <w:rPr>
          <w:rFonts w:ascii="Calibri" w:hAnsi="Calibri" w:cs="Calibri"/>
          <w:b/>
          <w:u w:val="single"/>
        </w:rPr>
        <w:t>place</w:t>
      </w:r>
      <w:r w:rsidR="004B49E0" w:rsidRPr="00C12366">
        <w:rPr>
          <w:rFonts w:ascii="Calibri" w:hAnsi="Calibri" w:cs="Calibri"/>
        </w:rPr>
        <w:t>.</w:t>
      </w:r>
    </w:p>
    <w:p w14:paraId="28227754" w14:textId="77777777" w:rsidR="00C12366" w:rsidRPr="00C12366" w:rsidRDefault="00C12366" w:rsidP="00C12366">
      <w:pPr>
        <w:pStyle w:val="ListParagraph"/>
        <w:tabs>
          <w:tab w:val="left" w:pos="284"/>
        </w:tabs>
        <w:ind w:left="720"/>
        <w:contextualSpacing/>
        <w:jc w:val="both"/>
        <w:rPr>
          <w:rFonts w:ascii="Calibri" w:hAnsi="Calibri" w:cs="Calibri"/>
        </w:rPr>
      </w:pPr>
    </w:p>
    <w:p w14:paraId="4CBB3DBD" w14:textId="090C63EA" w:rsidR="008416E1" w:rsidRPr="00505327" w:rsidRDefault="008416E1" w:rsidP="008416E1">
      <w:pPr>
        <w:tabs>
          <w:tab w:val="left" w:pos="284"/>
        </w:tabs>
        <w:jc w:val="both"/>
        <w:rPr>
          <w:rFonts w:ascii="Calibri" w:hAnsi="Calibri" w:cs="Calibri"/>
        </w:rPr>
      </w:pPr>
      <w:r w:rsidRPr="00505327">
        <w:rPr>
          <w:rFonts w:ascii="Calibri" w:hAnsi="Calibri" w:cs="Calibri"/>
        </w:rPr>
        <w:t xml:space="preserve">Create a </w:t>
      </w:r>
      <w:proofErr w:type="spellStart"/>
      <w:r w:rsidRPr="00D113E1">
        <w:rPr>
          <w:rFonts w:ascii="Calibri" w:hAnsi="Calibri" w:cs="Calibri"/>
          <w:b/>
        </w:rPr>
        <w:t>SeminarList</w:t>
      </w:r>
      <w:proofErr w:type="spellEnd"/>
      <w:r w:rsidR="003D4FE9">
        <w:rPr>
          <w:rFonts w:ascii="Calibri" w:hAnsi="Calibri" w:cs="Calibri"/>
        </w:rPr>
        <w:t xml:space="preserve"> class, </w:t>
      </w:r>
      <w:r w:rsidR="003D4FE9" w:rsidRPr="00251D07">
        <w:rPr>
          <w:rFonts w:ascii="Calibri" w:hAnsi="Calibri" w:cs="Calibri"/>
          <w:bCs/>
          <w:iCs/>
        </w:rPr>
        <w:t>with the following instructions</w:t>
      </w:r>
      <w:r w:rsidR="003D4FE9">
        <w:rPr>
          <w:rFonts w:ascii="Calibri" w:hAnsi="Calibri" w:cs="Calibri"/>
          <w:bCs/>
          <w:iCs/>
        </w:rPr>
        <w:t>;</w:t>
      </w:r>
    </w:p>
    <w:p w14:paraId="58BBE403" w14:textId="77777777" w:rsidR="00B86C4A" w:rsidRDefault="008416E1" w:rsidP="00203C6B">
      <w:pPr>
        <w:pStyle w:val="ListParagraph"/>
        <w:numPr>
          <w:ilvl w:val="0"/>
          <w:numId w:val="5"/>
        </w:numPr>
        <w:tabs>
          <w:tab w:val="left" w:pos="284"/>
        </w:tabs>
        <w:contextualSpacing/>
        <w:jc w:val="both"/>
        <w:rPr>
          <w:rFonts w:ascii="Calibri" w:hAnsi="Calibri" w:cs="Calibri"/>
        </w:rPr>
      </w:pPr>
      <w:r w:rsidRPr="00B86C4A">
        <w:rPr>
          <w:rFonts w:ascii="Calibri" w:hAnsi="Calibri" w:cs="Calibri"/>
        </w:rPr>
        <w:t>Write a static final member for the maximum size of an array. The value will be 3.</w:t>
      </w:r>
    </w:p>
    <w:p w14:paraId="0F70CAA0" w14:textId="77777777" w:rsidR="00B86C4A" w:rsidRDefault="008416E1" w:rsidP="00203C6B">
      <w:pPr>
        <w:pStyle w:val="ListParagraph"/>
        <w:numPr>
          <w:ilvl w:val="0"/>
          <w:numId w:val="5"/>
        </w:numPr>
        <w:tabs>
          <w:tab w:val="left" w:pos="284"/>
        </w:tabs>
        <w:contextualSpacing/>
        <w:jc w:val="both"/>
        <w:rPr>
          <w:rFonts w:ascii="Calibri" w:hAnsi="Calibri" w:cs="Calibri"/>
        </w:rPr>
      </w:pPr>
      <w:r w:rsidRPr="00B86C4A">
        <w:rPr>
          <w:rFonts w:ascii="Calibri" w:hAnsi="Calibri" w:cs="Calibri"/>
        </w:rPr>
        <w:t xml:space="preserve">Write an object array </w:t>
      </w:r>
      <w:proofErr w:type="gramStart"/>
      <w:r w:rsidRPr="00B86C4A">
        <w:rPr>
          <w:rFonts w:ascii="Calibri" w:hAnsi="Calibri" w:cs="Calibri"/>
          <w:b/>
          <w:u w:val="single"/>
        </w:rPr>
        <w:t>seminars</w:t>
      </w:r>
      <w:r w:rsidRPr="00B86C4A">
        <w:rPr>
          <w:rFonts w:ascii="Calibri" w:hAnsi="Calibri" w:cs="Calibri"/>
        </w:rPr>
        <w:t>[</w:t>
      </w:r>
      <w:proofErr w:type="gramEnd"/>
      <w:r w:rsidRPr="00B86C4A">
        <w:rPr>
          <w:rFonts w:ascii="Calibri" w:hAnsi="Calibri" w:cs="Calibri"/>
        </w:rPr>
        <w:t>] created from Seminar class, with MAX_SIZE as size.</w:t>
      </w:r>
    </w:p>
    <w:p w14:paraId="4656F0C7" w14:textId="77777777" w:rsidR="00B86C4A" w:rsidRDefault="008416E1" w:rsidP="00203C6B">
      <w:pPr>
        <w:pStyle w:val="ListParagraph"/>
        <w:numPr>
          <w:ilvl w:val="0"/>
          <w:numId w:val="5"/>
        </w:numPr>
        <w:tabs>
          <w:tab w:val="left" w:pos="284"/>
        </w:tabs>
        <w:contextualSpacing/>
        <w:jc w:val="both"/>
        <w:rPr>
          <w:rFonts w:ascii="Calibri" w:hAnsi="Calibri" w:cs="Calibri"/>
        </w:rPr>
      </w:pPr>
      <w:r w:rsidRPr="00B86C4A">
        <w:rPr>
          <w:rFonts w:ascii="Calibri" w:hAnsi="Calibri" w:cs="Calibri"/>
        </w:rPr>
        <w:t xml:space="preserve">Write a data member named </w:t>
      </w:r>
      <w:r w:rsidRPr="00B86C4A">
        <w:rPr>
          <w:rFonts w:ascii="Calibri" w:hAnsi="Calibri" w:cs="Calibri"/>
          <w:b/>
          <w:u w:val="single"/>
        </w:rPr>
        <w:t>count</w:t>
      </w:r>
      <w:r w:rsidRPr="00B86C4A">
        <w:rPr>
          <w:rFonts w:ascii="Calibri" w:hAnsi="Calibri" w:cs="Calibri"/>
        </w:rPr>
        <w:t xml:space="preserve"> to store the number of seminars.</w:t>
      </w:r>
    </w:p>
    <w:p w14:paraId="1D35102A" w14:textId="431D4552" w:rsidR="00B86C4A" w:rsidRDefault="008416E1" w:rsidP="00203C6B">
      <w:pPr>
        <w:pStyle w:val="ListParagraph"/>
        <w:numPr>
          <w:ilvl w:val="0"/>
          <w:numId w:val="5"/>
        </w:numPr>
        <w:tabs>
          <w:tab w:val="left" w:pos="284"/>
        </w:tabs>
        <w:contextualSpacing/>
        <w:jc w:val="both"/>
        <w:rPr>
          <w:rFonts w:ascii="Calibri" w:hAnsi="Calibri" w:cs="Calibri"/>
        </w:rPr>
      </w:pPr>
      <w:r w:rsidRPr="00B86C4A">
        <w:rPr>
          <w:rFonts w:ascii="Calibri" w:hAnsi="Calibri" w:cs="Calibri"/>
        </w:rPr>
        <w:t xml:space="preserve">Write an </w:t>
      </w:r>
      <w:proofErr w:type="spellStart"/>
      <w:r w:rsidRPr="00B86C4A">
        <w:rPr>
          <w:rFonts w:ascii="Calibri" w:hAnsi="Calibri" w:cs="Calibri"/>
          <w:b/>
          <w:u w:val="single"/>
        </w:rPr>
        <w:t>addSeminar</w:t>
      </w:r>
      <w:proofErr w:type="spellEnd"/>
      <w:r w:rsidRPr="00B86C4A">
        <w:rPr>
          <w:rFonts w:ascii="Calibri" w:hAnsi="Calibri" w:cs="Calibri"/>
        </w:rPr>
        <w:t xml:space="preserve">() method, that takes a </w:t>
      </w:r>
      <w:r w:rsidR="00C12366" w:rsidRPr="00B86C4A">
        <w:rPr>
          <w:rFonts w:ascii="Calibri" w:hAnsi="Calibri" w:cs="Calibri"/>
        </w:rPr>
        <w:t>String title, String speaker, String date, int</w:t>
      </w:r>
      <w:r w:rsidR="0041241A">
        <w:rPr>
          <w:rFonts w:ascii="Calibri" w:hAnsi="Calibri" w:cs="Calibri"/>
        </w:rPr>
        <w:t>eger</w:t>
      </w:r>
      <w:r w:rsidR="00C12366" w:rsidRPr="00B86C4A">
        <w:rPr>
          <w:rFonts w:ascii="Calibri" w:hAnsi="Calibri" w:cs="Calibri"/>
        </w:rPr>
        <w:t xml:space="preserve"> duration and String place</w:t>
      </w:r>
      <w:r w:rsidRPr="00B86C4A">
        <w:rPr>
          <w:rFonts w:ascii="Calibri" w:hAnsi="Calibri" w:cs="Calibri"/>
        </w:rPr>
        <w:t xml:space="preserve"> as parameter and check if the array is full. If it’s not full, add the Seminar object to the Seminar object array and returns true. If the array is full, returns false.</w:t>
      </w:r>
    </w:p>
    <w:p w14:paraId="37AC91F8" w14:textId="77777777" w:rsidR="00B86C4A" w:rsidRDefault="008416E1" w:rsidP="00203C6B">
      <w:pPr>
        <w:pStyle w:val="ListParagraph"/>
        <w:numPr>
          <w:ilvl w:val="0"/>
          <w:numId w:val="5"/>
        </w:numPr>
        <w:tabs>
          <w:tab w:val="left" w:pos="284"/>
        </w:tabs>
        <w:contextualSpacing/>
        <w:jc w:val="both"/>
        <w:rPr>
          <w:rFonts w:ascii="Calibri" w:hAnsi="Calibri" w:cs="Calibri"/>
        </w:rPr>
      </w:pPr>
      <w:r w:rsidRPr="00B86C4A">
        <w:rPr>
          <w:rFonts w:ascii="Calibri" w:hAnsi="Calibri" w:cs="Calibri"/>
        </w:rPr>
        <w:t xml:space="preserve">Write a </w:t>
      </w:r>
      <w:proofErr w:type="spellStart"/>
      <w:proofErr w:type="gramStart"/>
      <w:r w:rsidRPr="00B86C4A">
        <w:rPr>
          <w:rFonts w:ascii="Calibri" w:hAnsi="Calibri" w:cs="Calibri"/>
          <w:b/>
          <w:u w:val="single"/>
        </w:rPr>
        <w:t>removeSeminar</w:t>
      </w:r>
      <w:proofErr w:type="spellEnd"/>
      <w:r w:rsidRPr="00B86C4A">
        <w:rPr>
          <w:rFonts w:ascii="Calibri" w:hAnsi="Calibri" w:cs="Calibri"/>
        </w:rPr>
        <w:t>(</w:t>
      </w:r>
      <w:proofErr w:type="gramEnd"/>
      <w:r w:rsidRPr="00B86C4A">
        <w:rPr>
          <w:rFonts w:ascii="Calibri" w:hAnsi="Calibri" w:cs="Calibri"/>
        </w:rPr>
        <w:t>) method that takes the id of the seminar to be removed. (Since the type of the parameter is String, you will have to parse it to integer) Search for it in the array. If found, move the last element of the array to its index and decrement count. If successful, return true, otherwise returns false.</w:t>
      </w:r>
    </w:p>
    <w:p w14:paraId="4F4C82D9" w14:textId="77777777" w:rsidR="00B86C4A" w:rsidRDefault="008416E1" w:rsidP="00203C6B">
      <w:pPr>
        <w:pStyle w:val="ListParagraph"/>
        <w:numPr>
          <w:ilvl w:val="0"/>
          <w:numId w:val="5"/>
        </w:numPr>
        <w:tabs>
          <w:tab w:val="left" w:pos="284"/>
        </w:tabs>
        <w:contextualSpacing/>
        <w:jc w:val="both"/>
        <w:rPr>
          <w:rFonts w:ascii="Calibri" w:hAnsi="Calibri" w:cs="Calibri"/>
        </w:rPr>
      </w:pPr>
      <w:r w:rsidRPr="00B86C4A">
        <w:rPr>
          <w:rFonts w:ascii="Calibri" w:hAnsi="Calibri" w:cs="Calibri"/>
        </w:rPr>
        <w:t xml:space="preserve">Write a </w:t>
      </w:r>
      <w:proofErr w:type="spellStart"/>
      <w:proofErr w:type="gramStart"/>
      <w:r w:rsidRPr="00B86C4A">
        <w:rPr>
          <w:rFonts w:ascii="Calibri" w:hAnsi="Calibri" w:cs="Calibri"/>
          <w:b/>
          <w:u w:val="single"/>
        </w:rPr>
        <w:t>getSeminar</w:t>
      </w:r>
      <w:proofErr w:type="spellEnd"/>
      <w:r w:rsidRPr="00B86C4A">
        <w:rPr>
          <w:rFonts w:ascii="Calibri" w:hAnsi="Calibri" w:cs="Calibri"/>
        </w:rPr>
        <w:t>(</w:t>
      </w:r>
      <w:proofErr w:type="gramEnd"/>
      <w:r w:rsidRPr="00B86C4A">
        <w:rPr>
          <w:rFonts w:ascii="Calibri" w:hAnsi="Calibri" w:cs="Calibri"/>
        </w:rPr>
        <w:t>) method that takes title as parameter, searches for that seminar in the object array. If found, return the object, otherwise, return null.</w:t>
      </w:r>
    </w:p>
    <w:p w14:paraId="03E8BFFF" w14:textId="77777777" w:rsidR="00B86C4A" w:rsidRDefault="008416E1" w:rsidP="00203C6B">
      <w:pPr>
        <w:pStyle w:val="ListParagraph"/>
        <w:numPr>
          <w:ilvl w:val="0"/>
          <w:numId w:val="5"/>
        </w:numPr>
        <w:tabs>
          <w:tab w:val="left" w:pos="284"/>
        </w:tabs>
        <w:contextualSpacing/>
        <w:jc w:val="both"/>
        <w:rPr>
          <w:rFonts w:ascii="Calibri" w:hAnsi="Calibri" w:cs="Calibri"/>
        </w:rPr>
      </w:pPr>
      <w:r w:rsidRPr="00B86C4A">
        <w:rPr>
          <w:rFonts w:ascii="Calibri" w:hAnsi="Calibri" w:cs="Calibri"/>
        </w:rPr>
        <w:t xml:space="preserve">Write a </w:t>
      </w:r>
      <w:proofErr w:type="spellStart"/>
      <w:proofErr w:type="gramStart"/>
      <w:r w:rsidRPr="00B86C4A">
        <w:rPr>
          <w:rFonts w:ascii="Calibri" w:hAnsi="Calibri" w:cs="Calibri"/>
          <w:b/>
          <w:u w:val="single"/>
        </w:rPr>
        <w:t>getCount</w:t>
      </w:r>
      <w:proofErr w:type="spellEnd"/>
      <w:r w:rsidRPr="00B86C4A">
        <w:rPr>
          <w:rFonts w:ascii="Calibri" w:hAnsi="Calibri" w:cs="Calibri"/>
        </w:rPr>
        <w:t>(</w:t>
      </w:r>
      <w:proofErr w:type="gramEnd"/>
      <w:r w:rsidRPr="00B86C4A">
        <w:rPr>
          <w:rFonts w:ascii="Calibri" w:hAnsi="Calibri" w:cs="Calibri"/>
        </w:rPr>
        <w:t>) method that returns the count value.</w:t>
      </w:r>
    </w:p>
    <w:p w14:paraId="088D1DFD" w14:textId="77777777" w:rsidR="00B86C4A" w:rsidRDefault="008416E1" w:rsidP="00203C6B">
      <w:pPr>
        <w:pStyle w:val="ListParagraph"/>
        <w:numPr>
          <w:ilvl w:val="0"/>
          <w:numId w:val="5"/>
        </w:numPr>
        <w:tabs>
          <w:tab w:val="left" w:pos="284"/>
        </w:tabs>
        <w:contextualSpacing/>
        <w:jc w:val="both"/>
        <w:rPr>
          <w:rFonts w:ascii="Calibri" w:hAnsi="Calibri" w:cs="Calibri"/>
        </w:rPr>
      </w:pPr>
      <w:r w:rsidRPr="00B86C4A">
        <w:rPr>
          <w:rFonts w:ascii="Calibri" w:hAnsi="Calibri" w:cs="Calibri"/>
        </w:rPr>
        <w:t xml:space="preserve">Write a </w:t>
      </w:r>
      <w:proofErr w:type="spellStart"/>
      <w:proofErr w:type="gramStart"/>
      <w:r w:rsidRPr="00B86C4A">
        <w:rPr>
          <w:rFonts w:ascii="Calibri" w:hAnsi="Calibri" w:cs="Calibri"/>
          <w:b/>
          <w:u w:val="single"/>
        </w:rPr>
        <w:t>getAll</w:t>
      </w:r>
      <w:proofErr w:type="spellEnd"/>
      <w:r w:rsidRPr="00B86C4A">
        <w:rPr>
          <w:rFonts w:ascii="Calibri" w:hAnsi="Calibri" w:cs="Calibri"/>
        </w:rPr>
        <w:t>(</w:t>
      </w:r>
      <w:proofErr w:type="gramEnd"/>
      <w:r w:rsidRPr="00B86C4A">
        <w:rPr>
          <w:rFonts w:ascii="Calibri" w:hAnsi="Calibri" w:cs="Calibri"/>
        </w:rPr>
        <w:t>) method that returns seminars object array.</w:t>
      </w:r>
    </w:p>
    <w:p w14:paraId="0D44FAA8" w14:textId="77777777" w:rsidR="00B86C4A" w:rsidRDefault="008416E1" w:rsidP="00203C6B">
      <w:pPr>
        <w:pStyle w:val="ListParagraph"/>
        <w:numPr>
          <w:ilvl w:val="0"/>
          <w:numId w:val="5"/>
        </w:numPr>
        <w:tabs>
          <w:tab w:val="left" w:pos="284"/>
        </w:tabs>
        <w:contextualSpacing/>
        <w:jc w:val="both"/>
        <w:rPr>
          <w:rFonts w:ascii="Calibri" w:hAnsi="Calibri" w:cs="Calibri"/>
        </w:rPr>
      </w:pPr>
      <w:r w:rsidRPr="00B86C4A">
        <w:rPr>
          <w:rFonts w:ascii="Calibri" w:hAnsi="Calibri" w:cs="Calibri"/>
        </w:rPr>
        <w:t xml:space="preserve">Write a </w:t>
      </w:r>
      <w:proofErr w:type="spellStart"/>
      <w:proofErr w:type="gramStart"/>
      <w:r w:rsidRPr="00B86C4A">
        <w:rPr>
          <w:rFonts w:ascii="Calibri" w:hAnsi="Calibri" w:cs="Calibri"/>
          <w:b/>
          <w:u w:val="single"/>
        </w:rPr>
        <w:t>getMaximumDuration</w:t>
      </w:r>
      <w:proofErr w:type="spellEnd"/>
      <w:r w:rsidRPr="00B86C4A">
        <w:rPr>
          <w:rFonts w:ascii="Calibri" w:hAnsi="Calibri" w:cs="Calibri"/>
        </w:rPr>
        <w:t>(</w:t>
      </w:r>
      <w:proofErr w:type="gramEnd"/>
      <w:r w:rsidRPr="00B86C4A">
        <w:rPr>
          <w:rFonts w:ascii="Calibri" w:hAnsi="Calibri" w:cs="Calibri"/>
        </w:rPr>
        <w:t>) method that searches for the seminar with the maximum duration and returns the seminar object.</w:t>
      </w:r>
    </w:p>
    <w:p w14:paraId="03C1ED82" w14:textId="2E13DFA2" w:rsidR="00203C6B" w:rsidRDefault="00203C6B" w:rsidP="00203C6B">
      <w:pPr>
        <w:pStyle w:val="ListParagraph"/>
        <w:numPr>
          <w:ilvl w:val="0"/>
          <w:numId w:val="5"/>
        </w:numPr>
        <w:tabs>
          <w:tab w:val="left" w:pos="284"/>
        </w:tabs>
        <w:contextualSpacing/>
        <w:jc w:val="both"/>
        <w:rPr>
          <w:rFonts w:ascii="Calibri" w:hAnsi="Calibri" w:cs="Calibri"/>
        </w:rPr>
      </w:pPr>
      <w:r>
        <w:rPr>
          <w:rFonts w:ascii="Calibri" w:hAnsi="Calibri" w:cs="Calibri"/>
        </w:rPr>
        <w:t>Write display method.</w:t>
      </w:r>
    </w:p>
    <w:p w14:paraId="15EEDAA6" w14:textId="77777777" w:rsidR="00B42A7F" w:rsidRDefault="00B42A7F" w:rsidP="00B42A7F">
      <w:pPr>
        <w:pStyle w:val="ListParagraph"/>
        <w:tabs>
          <w:tab w:val="left" w:pos="284"/>
        </w:tabs>
        <w:ind w:left="709"/>
        <w:contextualSpacing/>
        <w:jc w:val="both"/>
        <w:rPr>
          <w:rFonts w:ascii="Calibri" w:hAnsi="Calibri" w:cs="Calibri"/>
        </w:rPr>
      </w:pPr>
    </w:p>
    <w:p w14:paraId="3CEAAF3B" w14:textId="56BE53AA" w:rsidR="00B42A7F" w:rsidRDefault="00B42A7F" w:rsidP="00B42A7F">
      <w:pPr>
        <w:tabs>
          <w:tab w:val="left" w:pos="0"/>
        </w:tabs>
        <w:jc w:val="both"/>
        <w:rPr>
          <w:rFonts w:ascii="Calibri" w:hAnsi="Calibri" w:cs="Arial"/>
          <w:b/>
        </w:rPr>
      </w:pPr>
      <w:r w:rsidRPr="00B42A7F">
        <w:rPr>
          <w:rFonts w:ascii="Calibri" w:hAnsi="Calibri" w:cs="Arial"/>
        </w:rPr>
        <w:t xml:space="preserve">Create a </w:t>
      </w:r>
      <w:proofErr w:type="spellStart"/>
      <w:r>
        <w:rPr>
          <w:rFonts w:ascii="Calibri" w:hAnsi="Calibri" w:cs="Arial"/>
        </w:rPr>
        <w:t>JFrame</w:t>
      </w:r>
      <w:proofErr w:type="spellEnd"/>
      <w:r w:rsidRPr="00B42A7F">
        <w:rPr>
          <w:rFonts w:ascii="Calibri" w:hAnsi="Calibri" w:cs="Arial"/>
        </w:rPr>
        <w:t xml:space="preserve"> called </w:t>
      </w:r>
      <w:proofErr w:type="spellStart"/>
      <w:r w:rsidRPr="00B42A7F">
        <w:rPr>
          <w:rFonts w:ascii="Calibri" w:hAnsi="Calibri" w:cs="Arial"/>
          <w:b/>
        </w:rPr>
        <w:t>SeminarGUI</w:t>
      </w:r>
      <w:proofErr w:type="spellEnd"/>
      <w:r>
        <w:rPr>
          <w:rFonts w:ascii="Calibri" w:hAnsi="Calibri" w:cs="Arial"/>
          <w:b/>
        </w:rPr>
        <w:t xml:space="preserve">, </w:t>
      </w:r>
      <w:r w:rsidRPr="00B42A7F">
        <w:rPr>
          <w:rFonts w:ascii="Calibri" w:hAnsi="Calibri" w:cs="Arial"/>
        </w:rPr>
        <w:t>and design following GUI</w:t>
      </w:r>
      <w:r>
        <w:rPr>
          <w:rFonts w:ascii="Calibri" w:hAnsi="Calibri" w:cs="Arial"/>
          <w:b/>
        </w:rPr>
        <w:t>.</w:t>
      </w:r>
    </w:p>
    <w:p w14:paraId="634A2967" w14:textId="3F72D625" w:rsidR="00B86C4A" w:rsidRDefault="00705CF8" w:rsidP="00203C6B">
      <w:pPr>
        <w:pStyle w:val="ListParagraph"/>
        <w:numPr>
          <w:ilvl w:val="0"/>
          <w:numId w:val="6"/>
        </w:numPr>
        <w:tabs>
          <w:tab w:val="left" w:pos="0"/>
        </w:tabs>
        <w:jc w:val="both"/>
        <w:rPr>
          <w:rFonts w:ascii="Calibri" w:hAnsi="Calibri" w:cs="Arial"/>
          <w:b/>
        </w:rPr>
      </w:pPr>
      <w:r>
        <w:rPr>
          <w:rFonts w:ascii="Calibri" w:hAnsi="Calibri" w:cs="Arial"/>
          <w:b/>
        </w:rPr>
        <w:t xml:space="preserve"> </w:t>
      </w:r>
      <w:r w:rsidRPr="00705CF8">
        <w:rPr>
          <w:rFonts w:ascii="Calibri" w:hAnsi="Calibri" w:cs="Arial"/>
        </w:rPr>
        <w:t xml:space="preserve">The id text field is not </w:t>
      </w:r>
      <w:r w:rsidRPr="000962D5">
        <w:rPr>
          <w:rFonts w:ascii="Calibri" w:hAnsi="Calibri" w:cs="Arial"/>
        </w:rPr>
        <w:t>editable.</w:t>
      </w:r>
    </w:p>
    <w:p w14:paraId="16F9F4B3" w14:textId="338E157F" w:rsidR="0087657D" w:rsidRPr="00B86C4A" w:rsidRDefault="0087657D" w:rsidP="00203C6B">
      <w:pPr>
        <w:pStyle w:val="ListParagraph"/>
        <w:numPr>
          <w:ilvl w:val="0"/>
          <w:numId w:val="6"/>
        </w:numPr>
        <w:tabs>
          <w:tab w:val="left" w:pos="0"/>
        </w:tabs>
        <w:jc w:val="both"/>
        <w:rPr>
          <w:rFonts w:ascii="Calibri" w:hAnsi="Calibri" w:cs="Arial"/>
          <w:b/>
        </w:rPr>
      </w:pPr>
      <w:r w:rsidRPr="00B86C4A">
        <w:rPr>
          <w:rFonts w:ascii="Calibri" w:hAnsi="Calibri" w:cs="Arial"/>
        </w:rPr>
        <w:t xml:space="preserve">Give title to </w:t>
      </w:r>
      <w:r w:rsidR="00705CF8">
        <w:rPr>
          <w:rFonts w:ascii="Calibri" w:hAnsi="Calibri" w:cs="Arial"/>
        </w:rPr>
        <w:t>f</w:t>
      </w:r>
      <w:r w:rsidRPr="00B86C4A">
        <w:rPr>
          <w:rFonts w:ascii="Calibri" w:hAnsi="Calibri" w:cs="Arial"/>
        </w:rPr>
        <w:t>rame</w:t>
      </w:r>
      <w:r w:rsidR="00705CF8">
        <w:rPr>
          <w:rFonts w:ascii="Calibri" w:hAnsi="Calibri" w:cs="Arial"/>
        </w:rPr>
        <w:t xml:space="preserve"> as</w:t>
      </w:r>
      <w:r w:rsidRPr="00B86C4A">
        <w:rPr>
          <w:rFonts w:ascii="Calibri" w:hAnsi="Calibri" w:cs="Arial"/>
        </w:rPr>
        <w:t xml:space="preserve"> </w:t>
      </w:r>
      <w:r w:rsidR="00705CF8">
        <w:rPr>
          <w:rFonts w:ascii="Calibri" w:hAnsi="Calibri" w:cs="Arial"/>
        </w:rPr>
        <w:t>“</w:t>
      </w:r>
      <w:r w:rsidRPr="00B86C4A">
        <w:rPr>
          <w:rFonts w:ascii="Calibri" w:hAnsi="Calibri" w:cs="Arial"/>
        </w:rPr>
        <w:t>Seminars</w:t>
      </w:r>
      <w:r w:rsidR="00705CF8">
        <w:rPr>
          <w:rFonts w:ascii="Calibri" w:hAnsi="Calibri" w:cs="Arial"/>
        </w:rPr>
        <w:t>”</w:t>
      </w:r>
      <w:r w:rsidRPr="00B86C4A">
        <w:rPr>
          <w:rFonts w:ascii="Calibri" w:hAnsi="Calibri" w:cs="Arial"/>
          <w:b/>
        </w:rPr>
        <w:t>.</w:t>
      </w:r>
    </w:p>
    <w:p w14:paraId="4E80FF04" w14:textId="77777777" w:rsidR="00A444D5" w:rsidRPr="00A444D5" w:rsidRDefault="00A444D5" w:rsidP="00A444D5">
      <w:pPr>
        <w:pStyle w:val="ListParagraph"/>
        <w:tabs>
          <w:tab w:val="left" w:pos="0"/>
        </w:tabs>
        <w:ind w:left="720"/>
        <w:jc w:val="both"/>
        <w:rPr>
          <w:rFonts w:ascii="Calibri" w:hAnsi="Calibri" w:cs="Arial"/>
          <w:b/>
        </w:rPr>
      </w:pPr>
    </w:p>
    <w:p w14:paraId="7749C649" w14:textId="613E1CBE" w:rsidR="00B42A7F" w:rsidRDefault="00B42A7F" w:rsidP="008416E1">
      <w:pPr>
        <w:pStyle w:val="ListParagraph"/>
        <w:tabs>
          <w:tab w:val="left" w:pos="284"/>
        </w:tabs>
        <w:ind w:left="709"/>
        <w:contextualSpacing/>
        <w:jc w:val="both"/>
        <w:rPr>
          <w:rFonts w:ascii="Calibri" w:hAnsi="Calibri" w:cs="Calibri"/>
        </w:rPr>
      </w:pPr>
      <w:r>
        <w:rPr>
          <w:rFonts w:ascii="Calibri" w:hAnsi="Calibri" w:cs="Calibri"/>
          <w:noProof/>
          <w:lang w:val="tr-TR"/>
        </w:rPr>
        <w:lastRenderedPageBreak/>
        <w:drawing>
          <wp:inline distT="0" distB="0" distL="0" distR="0" wp14:anchorId="2C56202D" wp14:editId="3CEC46DB">
            <wp:extent cx="2840043"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113" cy="2553984"/>
                    </a:xfrm>
                    <a:prstGeom prst="rect">
                      <a:avLst/>
                    </a:prstGeom>
                    <a:noFill/>
                    <a:ln>
                      <a:noFill/>
                    </a:ln>
                  </pic:spPr>
                </pic:pic>
              </a:graphicData>
            </a:graphic>
          </wp:inline>
        </w:drawing>
      </w:r>
      <w:r>
        <w:rPr>
          <w:rFonts w:ascii="Calibri" w:hAnsi="Calibri" w:cs="Calibri"/>
          <w:noProof/>
          <w:lang w:val="tr-TR"/>
        </w:rPr>
        <w:t xml:space="preserve">  </w:t>
      </w:r>
      <w:r>
        <w:rPr>
          <w:rFonts w:ascii="Calibri" w:hAnsi="Calibri" w:cs="Calibri"/>
          <w:noProof/>
          <w:lang w:val="tr-TR"/>
        </w:rPr>
        <w:drawing>
          <wp:inline distT="0" distB="0" distL="0" distR="0" wp14:anchorId="6187E86B" wp14:editId="1C6EC9BD">
            <wp:extent cx="2895600" cy="2540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508" cy="2551870"/>
                    </a:xfrm>
                    <a:prstGeom prst="rect">
                      <a:avLst/>
                    </a:prstGeom>
                    <a:noFill/>
                    <a:ln>
                      <a:noFill/>
                    </a:ln>
                  </pic:spPr>
                </pic:pic>
              </a:graphicData>
            </a:graphic>
          </wp:inline>
        </w:drawing>
      </w:r>
    </w:p>
    <w:p w14:paraId="235C2536" w14:textId="77777777" w:rsidR="00B42A7F" w:rsidRPr="0054552B" w:rsidRDefault="00B42A7F" w:rsidP="008416E1">
      <w:pPr>
        <w:pStyle w:val="ListParagraph"/>
        <w:tabs>
          <w:tab w:val="left" w:pos="284"/>
        </w:tabs>
        <w:ind w:left="709"/>
        <w:contextualSpacing/>
        <w:jc w:val="both"/>
        <w:rPr>
          <w:rFonts w:ascii="Calibri" w:hAnsi="Calibri" w:cs="Calibri"/>
        </w:rPr>
      </w:pPr>
    </w:p>
    <w:p w14:paraId="4FB42BED" w14:textId="77777777" w:rsidR="00B86C4A" w:rsidRDefault="00B42A7F" w:rsidP="00203C6B">
      <w:pPr>
        <w:pStyle w:val="ListParagraph"/>
        <w:numPr>
          <w:ilvl w:val="0"/>
          <w:numId w:val="7"/>
        </w:numPr>
        <w:tabs>
          <w:tab w:val="left" w:pos="-142"/>
        </w:tabs>
        <w:contextualSpacing/>
        <w:jc w:val="both"/>
        <w:rPr>
          <w:rFonts w:ascii="Calibri" w:hAnsi="Calibri" w:cs="Arial"/>
        </w:rPr>
      </w:pPr>
      <w:r w:rsidRPr="00B86C4A">
        <w:rPr>
          <w:rFonts w:ascii="Calibri" w:hAnsi="Calibri" w:cs="Arial"/>
          <w:b/>
          <w:u w:val="single"/>
        </w:rPr>
        <w:t>Input 3 Seminars</w:t>
      </w:r>
      <w:r w:rsidRPr="00B86C4A">
        <w:rPr>
          <w:rFonts w:ascii="Calibri" w:hAnsi="Calibri" w:cs="Arial"/>
        </w:rPr>
        <w:t xml:space="preserve"> and store them into the array inside </w:t>
      </w:r>
      <w:proofErr w:type="spellStart"/>
      <w:r w:rsidRPr="00B86C4A">
        <w:rPr>
          <w:rFonts w:ascii="Calibri" w:hAnsi="Calibri" w:cs="Arial"/>
        </w:rPr>
        <w:t>SeminarList</w:t>
      </w:r>
      <w:proofErr w:type="spellEnd"/>
      <w:r w:rsidRPr="00B86C4A">
        <w:rPr>
          <w:rFonts w:ascii="Calibri" w:hAnsi="Calibri" w:cs="Arial"/>
        </w:rPr>
        <w:t xml:space="preserve"> class.</w:t>
      </w:r>
    </w:p>
    <w:p w14:paraId="415945BB" w14:textId="70F92874" w:rsidR="00B86C4A" w:rsidRDefault="00B42A7F" w:rsidP="00203C6B">
      <w:pPr>
        <w:pStyle w:val="ListParagraph"/>
        <w:numPr>
          <w:ilvl w:val="0"/>
          <w:numId w:val="7"/>
        </w:numPr>
        <w:tabs>
          <w:tab w:val="left" w:pos="-142"/>
        </w:tabs>
        <w:contextualSpacing/>
        <w:jc w:val="both"/>
        <w:rPr>
          <w:rFonts w:ascii="Calibri" w:hAnsi="Calibri" w:cs="Arial"/>
        </w:rPr>
      </w:pPr>
      <w:r w:rsidRPr="00B86C4A">
        <w:rPr>
          <w:rFonts w:ascii="Calibri" w:hAnsi="Calibri" w:cs="Arial"/>
        </w:rPr>
        <w:t xml:space="preserve">When the user enters all the information about a Seminar from the GUI, after user clicks on the </w:t>
      </w:r>
      <w:r w:rsidRPr="00B86C4A">
        <w:rPr>
          <w:rFonts w:ascii="Calibri" w:hAnsi="Calibri" w:cs="Arial"/>
          <w:b/>
          <w:u w:val="single"/>
        </w:rPr>
        <w:t>ADD</w:t>
      </w:r>
      <w:r w:rsidRPr="00B86C4A">
        <w:rPr>
          <w:rFonts w:ascii="Calibri" w:hAnsi="Calibri" w:cs="Arial"/>
        </w:rPr>
        <w:t xml:space="preserve"> button</w:t>
      </w:r>
      <w:r w:rsidR="00705CF8" w:rsidRPr="00B86C4A">
        <w:rPr>
          <w:rFonts w:ascii="Calibri" w:hAnsi="Calibri" w:cs="Arial"/>
        </w:rPr>
        <w:t>, the</w:t>
      </w:r>
      <w:r w:rsidRPr="00B86C4A">
        <w:rPr>
          <w:rFonts w:ascii="Calibri" w:hAnsi="Calibri" w:cs="Arial"/>
        </w:rPr>
        <w:t xml:space="preserve"> information added to the array inside </w:t>
      </w:r>
      <w:proofErr w:type="spellStart"/>
      <w:r w:rsidRPr="00B86C4A">
        <w:rPr>
          <w:rFonts w:ascii="Calibri" w:hAnsi="Calibri" w:cs="Arial"/>
        </w:rPr>
        <w:t>SeminarList</w:t>
      </w:r>
      <w:proofErr w:type="spellEnd"/>
      <w:r w:rsidRPr="00B86C4A">
        <w:rPr>
          <w:rFonts w:ascii="Calibri" w:hAnsi="Calibri" w:cs="Arial"/>
        </w:rPr>
        <w:t xml:space="preserve"> class.</w:t>
      </w:r>
      <w:r w:rsidR="00A444D5" w:rsidRPr="00B86C4A">
        <w:rPr>
          <w:rFonts w:ascii="Calibri" w:hAnsi="Calibri" w:cs="Arial"/>
        </w:rPr>
        <w:t xml:space="preserve"> Also added message will be shown inside the </w:t>
      </w:r>
      <w:proofErr w:type="spellStart"/>
      <w:r w:rsidR="00A444D5" w:rsidRPr="00B86C4A">
        <w:rPr>
          <w:rFonts w:ascii="Calibri" w:hAnsi="Calibri" w:cs="Arial"/>
        </w:rPr>
        <w:t>textArea</w:t>
      </w:r>
      <w:proofErr w:type="spellEnd"/>
      <w:r w:rsidR="00A444D5" w:rsidRPr="00B86C4A">
        <w:rPr>
          <w:rFonts w:ascii="Calibri" w:hAnsi="Calibri" w:cs="Arial"/>
        </w:rPr>
        <w:t xml:space="preserve">. The Id </w:t>
      </w:r>
      <w:r w:rsidR="00705CF8" w:rsidRPr="00B86C4A">
        <w:rPr>
          <w:rFonts w:ascii="Calibri" w:hAnsi="Calibri" w:cs="Arial"/>
        </w:rPr>
        <w:t>text field</w:t>
      </w:r>
      <w:r w:rsidR="00A444D5" w:rsidRPr="00B86C4A">
        <w:rPr>
          <w:rFonts w:ascii="Calibri" w:hAnsi="Calibri" w:cs="Arial"/>
        </w:rPr>
        <w:t xml:space="preserve"> generates the id by using </w:t>
      </w:r>
      <w:proofErr w:type="spellStart"/>
      <w:r w:rsidR="00A444D5" w:rsidRPr="00B86C4A">
        <w:rPr>
          <w:rFonts w:ascii="Calibri" w:hAnsi="Calibri" w:cs="Arial"/>
          <w:b/>
          <w:u w:val="single"/>
        </w:rPr>
        <w:t>lastUsedId</w:t>
      </w:r>
      <w:proofErr w:type="spellEnd"/>
      <w:r w:rsidR="00A444D5" w:rsidRPr="00B86C4A">
        <w:rPr>
          <w:rFonts w:ascii="Calibri" w:hAnsi="Calibri" w:cs="Arial"/>
        </w:rPr>
        <w:t xml:space="preserve"> static data. Generate </w:t>
      </w:r>
      <w:proofErr w:type="spellStart"/>
      <w:proofErr w:type="gramStart"/>
      <w:r w:rsidR="00A444D5" w:rsidRPr="00B86C4A">
        <w:rPr>
          <w:rFonts w:ascii="Calibri" w:hAnsi="Calibri" w:cs="Arial"/>
          <w:b/>
          <w:u w:val="single"/>
        </w:rPr>
        <w:t>getLastUsedId</w:t>
      </w:r>
      <w:proofErr w:type="spellEnd"/>
      <w:r w:rsidR="00A444D5" w:rsidRPr="00B86C4A">
        <w:rPr>
          <w:rFonts w:ascii="Calibri" w:hAnsi="Calibri" w:cs="Arial"/>
        </w:rPr>
        <w:t>(</w:t>
      </w:r>
      <w:proofErr w:type="gramEnd"/>
      <w:r w:rsidR="00A444D5" w:rsidRPr="00B86C4A">
        <w:rPr>
          <w:rFonts w:ascii="Calibri" w:hAnsi="Calibri" w:cs="Arial"/>
        </w:rPr>
        <w:t>) member method to Seminar class.</w:t>
      </w:r>
      <w:r w:rsidRPr="00B86C4A">
        <w:rPr>
          <w:rFonts w:ascii="Calibri" w:hAnsi="Calibri" w:cs="Arial"/>
        </w:rPr>
        <w:t xml:space="preserve">      </w:t>
      </w:r>
    </w:p>
    <w:p w14:paraId="057EB4F7" w14:textId="2191D1C5" w:rsidR="00A444D5" w:rsidRPr="00B86C4A" w:rsidRDefault="00AB2D4C" w:rsidP="00203C6B">
      <w:pPr>
        <w:pStyle w:val="ListParagraph"/>
        <w:numPr>
          <w:ilvl w:val="0"/>
          <w:numId w:val="7"/>
        </w:numPr>
        <w:tabs>
          <w:tab w:val="left" w:pos="-142"/>
        </w:tabs>
        <w:contextualSpacing/>
        <w:jc w:val="both"/>
        <w:rPr>
          <w:rFonts w:ascii="Calibri" w:hAnsi="Calibri" w:cs="Arial"/>
        </w:rPr>
      </w:pPr>
      <w:r w:rsidRPr="00B86C4A">
        <w:rPr>
          <w:rFonts w:ascii="Calibri" w:hAnsi="Calibri" w:cs="Arial"/>
        </w:rPr>
        <w:t xml:space="preserve">When the user clicks on the </w:t>
      </w:r>
      <w:r w:rsidRPr="00B86C4A">
        <w:rPr>
          <w:rFonts w:ascii="Calibri" w:hAnsi="Calibri" w:cs="Arial"/>
          <w:b/>
          <w:u w:val="single"/>
        </w:rPr>
        <w:t>CLEAN</w:t>
      </w:r>
      <w:r w:rsidRPr="00B86C4A">
        <w:rPr>
          <w:rFonts w:ascii="Calibri" w:hAnsi="Calibri" w:cs="Arial"/>
        </w:rPr>
        <w:t xml:space="preserve"> button, all the </w:t>
      </w:r>
      <w:r w:rsidR="00705CF8" w:rsidRPr="00B86C4A">
        <w:rPr>
          <w:rFonts w:ascii="Calibri" w:hAnsi="Calibri" w:cs="Arial"/>
        </w:rPr>
        <w:t>text Fields</w:t>
      </w:r>
      <w:r w:rsidRPr="00B86C4A">
        <w:rPr>
          <w:rFonts w:ascii="Calibri" w:hAnsi="Calibri" w:cs="Arial"/>
        </w:rPr>
        <w:t xml:space="preserve"> will be clean.</w:t>
      </w:r>
    </w:p>
    <w:p w14:paraId="239E8CBE" w14:textId="0D91B8EB" w:rsidR="007349EC" w:rsidRDefault="007349EC" w:rsidP="007349EC">
      <w:pPr>
        <w:tabs>
          <w:tab w:val="left" w:pos="-142"/>
        </w:tabs>
        <w:ind w:left="709"/>
        <w:contextualSpacing/>
        <w:jc w:val="both"/>
        <w:rPr>
          <w:rFonts w:ascii="Calibri" w:hAnsi="Calibri" w:cs="Arial"/>
        </w:rPr>
      </w:pPr>
    </w:p>
    <w:p w14:paraId="4CF9955C" w14:textId="58F7B8D9" w:rsidR="007349EC" w:rsidRDefault="00AB2D4C" w:rsidP="007349EC">
      <w:pPr>
        <w:tabs>
          <w:tab w:val="left" w:pos="-142"/>
        </w:tabs>
        <w:ind w:left="709"/>
        <w:contextualSpacing/>
        <w:jc w:val="both"/>
        <w:rPr>
          <w:rFonts w:ascii="Calibri" w:hAnsi="Calibri" w:cs="Arial"/>
          <w:noProof/>
          <w:lang w:val="tr-TR" w:eastAsia="tr-TR"/>
        </w:rPr>
      </w:pPr>
      <w:r>
        <w:rPr>
          <w:rFonts w:ascii="Calibri" w:hAnsi="Calibri" w:cs="Arial"/>
          <w:noProof/>
          <w:lang w:val="tr-TR" w:eastAsia="tr-TR"/>
        </w:rPr>
        <mc:AlternateContent>
          <mc:Choice Requires="wps">
            <w:drawing>
              <wp:anchor distT="0" distB="0" distL="114300" distR="114300" simplePos="0" relativeHeight="251664384" behindDoc="0" locked="0" layoutInCell="1" allowOverlap="1" wp14:anchorId="18943289" wp14:editId="0C202C12">
                <wp:simplePos x="0" y="0"/>
                <wp:positionH relativeFrom="column">
                  <wp:posOffset>4362450</wp:posOffset>
                </wp:positionH>
                <wp:positionV relativeFrom="paragraph">
                  <wp:posOffset>863599</wp:posOffset>
                </wp:positionV>
                <wp:extent cx="161925" cy="171450"/>
                <wp:effectExtent l="0" t="38100" r="47625" b="19050"/>
                <wp:wrapNone/>
                <wp:docPr id="14" name="Straight Arrow Connector 14"/>
                <wp:cNvGraphicFramePr/>
                <a:graphic xmlns:a="http://schemas.openxmlformats.org/drawingml/2006/main">
                  <a:graphicData uri="http://schemas.microsoft.com/office/word/2010/wordprocessingShape">
                    <wps:wsp>
                      <wps:cNvCnPr/>
                      <wps:spPr>
                        <a:xfrm flipV="1">
                          <a:off x="0" y="0"/>
                          <a:ext cx="161925" cy="1714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0B144C" id="_x0000_t32" coordsize="21600,21600" o:spt="32" o:oned="t" path="m,l21600,21600e" filled="f">
                <v:path arrowok="t" fillok="f" o:connecttype="none"/>
                <o:lock v:ext="edit" shapetype="t"/>
              </v:shapetype>
              <v:shape id="Straight Arrow Connector 14" o:spid="_x0000_s1026" type="#_x0000_t32" style="position:absolute;margin-left:343.5pt;margin-top:68pt;width:12.75pt;height:13.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" strokecolor="#c00000" strokeweight=".5pt">
                <v:stroke endarrow="block" joinstyle="miter"/>
              </v:shape>
            </w:pict>
          </mc:Fallback>
        </mc:AlternateContent>
      </w:r>
      <w:r>
        <w:rPr>
          <w:rFonts w:ascii="Calibri" w:hAnsi="Calibri" w:cs="Arial"/>
          <w:noProof/>
          <w:lang w:val="tr-TR" w:eastAsia="tr-TR"/>
        </w:rPr>
        <mc:AlternateContent>
          <mc:Choice Requires="wps">
            <w:drawing>
              <wp:anchor distT="0" distB="0" distL="114300" distR="114300" simplePos="0" relativeHeight="251661312" behindDoc="0" locked="0" layoutInCell="1" allowOverlap="1" wp14:anchorId="6C14CB28" wp14:editId="327B3579">
                <wp:simplePos x="0" y="0"/>
                <wp:positionH relativeFrom="column">
                  <wp:posOffset>3343275</wp:posOffset>
                </wp:positionH>
                <wp:positionV relativeFrom="paragraph">
                  <wp:posOffset>177800</wp:posOffset>
                </wp:positionV>
                <wp:extent cx="2667000" cy="685800"/>
                <wp:effectExtent l="0" t="0" r="19050" b="19050"/>
                <wp:wrapNone/>
                <wp:docPr id="11" name="Oval 11"/>
                <wp:cNvGraphicFramePr/>
                <a:graphic xmlns:a="http://schemas.openxmlformats.org/drawingml/2006/main">
                  <a:graphicData uri="http://schemas.microsoft.com/office/word/2010/wordprocessingShape">
                    <wps:wsp>
                      <wps:cNvSpPr/>
                      <wps:spPr>
                        <a:xfrm>
                          <a:off x="0" y="0"/>
                          <a:ext cx="2667000" cy="685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9433F" id="Oval 11" o:spid="_x0000_s1026" style="position:absolute;margin-left:263.25pt;margin-top:14pt;width:210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" filled="f" strokecolor="#c00000" strokeweight="1pt">
                <v:stroke joinstyle="miter"/>
              </v:oval>
            </w:pict>
          </mc:Fallback>
        </mc:AlternateContent>
      </w:r>
      <w:r>
        <w:rPr>
          <w:rFonts w:ascii="Calibri" w:hAnsi="Calibri" w:cs="Arial"/>
          <w:noProof/>
          <w:lang w:val="tr-TR" w:eastAsia="tr-TR"/>
        </w:rPr>
        <mc:AlternateContent>
          <mc:Choice Requires="wps">
            <w:drawing>
              <wp:anchor distT="0" distB="0" distL="114300" distR="114300" simplePos="0" relativeHeight="251666432" behindDoc="0" locked="0" layoutInCell="1" allowOverlap="1" wp14:anchorId="3F8B805A" wp14:editId="270AED00">
                <wp:simplePos x="0" y="0"/>
                <wp:positionH relativeFrom="column">
                  <wp:posOffset>2466974</wp:posOffset>
                </wp:positionH>
                <wp:positionV relativeFrom="paragraph">
                  <wp:posOffset>644524</wp:posOffset>
                </wp:positionV>
                <wp:extent cx="333375" cy="733425"/>
                <wp:effectExtent l="38100" t="0" r="28575" b="47625"/>
                <wp:wrapNone/>
                <wp:docPr id="15" name="Straight Arrow Connector 15"/>
                <wp:cNvGraphicFramePr/>
                <a:graphic xmlns:a="http://schemas.openxmlformats.org/drawingml/2006/main">
                  <a:graphicData uri="http://schemas.microsoft.com/office/word/2010/wordprocessingShape">
                    <wps:wsp>
                      <wps:cNvCnPr/>
                      <wps:spPr>
                        <a:xfrm flipH="1">
                          <a:off x="0" y="0"/>
                          <a:ext cx="333375" cy="7334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3F8EB" id="Straight Arrow Connector 15" o:spid="_x0000_s1026" type="#_x0000_t32" style="position:absolute;margin-left:194.25pt;margin-top:50.75pt;width:26.25pt;height:5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" strokecolor="#c00000" strokeweight=".5pt">
                <v:stroke endarrow="block" joinstyle="miter"/>
              </v:shape>
            </w:pict>
          </mc:Fallback>
        </mc:AlternateContent>
      </w:r>
      <w:r>
        <w:rPr>
          <w:rFonts w:ascii="Calibri" w:hAnsi="Calibri" w:cs="Arial"/>
          <w:noProof/>
          <w:lang w:val="tr-TR" w:eastAsia="tr-TR"/>
        </w:rPr>
        <mc:AlternateContent>
          <mc:Choice Requires="wps">
            <w:drawing>
              <wp:anchor distT="0" distB="0" distL="114300" distR="114300" simplePos="0" relativeHeight="251662336" behindDoc="0" locked="0" layoutInCell="1" allowOverlap="1" wp14:anchorId="7FD188C8" wp14:editId="5AA944A4">
                <wp:simplePos x="0" y="0"/>
                <wp:positionH relativeFrom="column">
                  <wp:posOffset>2190750</wp:posOffset>
                </wp:positionH>
                <wp:positionV relativeFrom="paragraph">
                  <wp:posOffset>739775</wp:posOffset>
                </wp:positionV>
                <wp:extent cx="485775" cy="24765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485775" cy="2476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41D26" id="Straight Arrow Connector 13" o:spid="_x0000_s1026" type="#_x0000_t32" style="position:absolute;margin-left:172.5pt;margin-top:58.25pt;width:38.25pt;height:19.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" strokecolor="#c00000" strokeweight=".5pt">
                <v:stroke endarrow="block" joinstyle="miter"/>
              </v:shape>
            </w:pict>
          </mc:Fallback>
        </mc:AlternateContent>
      </w:r>
      <w:r>
        <w:rPr>
          <w:rFonts w:ascii="Calibri" w:hAnsi="Calibri" w:cs="Arial"/>
          <w:noProof/>
          <w:lang w:val="tr-TR" w:eastAsia="tr-TR"/>
        </w:rPr>
        <mc:AlternateContent>
          <mc:Choice Requires="wps">
            <w:drawing>
              <wp:anchor distT="0" distB="0" distL="114300" distR="114300" simplePos="0" relativeHeight="251659264" behindDoc="0" locked="0" layoutInCell="1" allowOverlap="1" wp14:anchorId="748C83B4" wp14:editId="52FCC65B">
                <wp:simplePos x="0" y="0"/>
                <wp:positionH relativeFrom="column">
                  <wp:posOffset>352425</wp:posOffset>
                </wp:positionH>
                <wp:positionV relativeFrom="paragraph">
                  <wp:posOffset>120651</wp:posOffset>
                </wp:positionV>
                <wp:extent cx="2619375" cy="742950"/>
                <wp:effectExtent l="0" t="0" r="28575" b="19050"/>
                <wp:wrapNone/>
                <wp:docPr id="10" name="Oval 10"/>
                <wp:cNvGraphicFramePr/>
                <a:graphic xmlns:a="http://schemas.openxmlformats.org/drawingml/2006/main">
                  <a:graphicData uri="http://schemas.microsoft.com/office/word/2010/wordprocessingShape">
                    <wps:wsp>
                      <wps:cNvSpPr/>
                      <wps:spPr>
                        <a:xfrm>
                          <a:off x="0" y="0"/>
                          <a:ext cx="2619375" cy="7429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417F3" id="Oval 10" o:spid="_x0000_s1026" style="position:absolute;margin-left:27.75pt;margin-top:9.5pt;width:206.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" filled="f" strokecolor="#c00000" strokeweight="1pt">
                <v:stroke joinstyle="miter"/>
              </v:oval>
            </w:pict>
          </mc:Fallback>
        </mc:AlternateContent>
      </w:r>
      <w:r w:rsidR="007349EC">
        <w:rPr>
          <w:rFonts w:ascii="Calibri" w:hAnsi="Calibri" w:cs="Arial"/>
          <w:noProof/>
          <w:lang w:val="tr-TR" w:eastAsia="tr-TR"/>
        </w:rPr>
        <w:drawing>
          <wp:inline distT="0" distB="0" distL="0" distR="0" wp14:anchorId="71C608BB" wp14:editId="5077DD06">
            <wp:extent cx="2638293"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441" cy="2521357"/>
                    </a:xfrm>
                    <a:prstGeom prst="rect">
                      <a:avLst/>
                    </a:prstGeom>
                    <a:noFill/>
                    <a:ln>
                      <a:noFill/>
                    </a:ln>
                  </pic:spPr>
                </pic:pic>
              </a:graphicData>
            </a:graphic>
          </wp:inline>
        </w:drawing>
      </w:r>
      <w:r w:rsidR="007349EC">
        <w:rPr>
          <w:rFonts w:ascii="Calibri" w:hAnsi="Calibri" w:cs="Arial"/>
          <w:noProof/>
          <w:lang w:val="tr-TR" w:eastAsia="tr-TR"/>
        </w:rPr>
        <w:t xml:space="preserve">         </w:t>
      </w:r>
      <w:r w:rsidR="007349EC">
        <w:rPr>
          <w:rFonts w:ascii="Calibri" w:hAnsi="Calibri" w:cs="Arial"/>
          <w:noProof/>
          <w:lang w:val="tr-TR" w:eastAsia="tr-TR"/>
        </w:rPr>
        <w:drawing>
          <wp:inline distT="0" distB="0" distL="0" distR="0" wp14:anchorId="7AC3FA27" wp14:editId="4403D3E1">
            <wp:extent cx="2733190" cy="2496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6159" cy="2508667"/>
                    </a:xfrm>
                    <a:prstGeom prst="rect">
                      <a:avLst/>
                    </a:prstGeom>
                    <a:noFill/>
                    <a:ln>
                      <a:noFill/>
                    </a:ln>
                  </pic:spPr>
                </pic:pic>
              </a:graphicData>
            </a:graphic>
          </wp:inline>
        </w:drawing>
      </w:r>
    </w:p>
    <w:p w14:paraId="453958EF" w14:textId="77777777" w:rsidR="00A444D5" w:rsidRDefault="00A444D5" w:rsidP="007349EC">
      <w:pPr>
        <w:tabs>
          <w:tab w:val="left" w:pos="-142"/>
        </w:tabs>
        <w:ind w:left="709"/>
        <w:contextualSpacing/>
        <w:jc w:val="both"/>
        <w:rPr>
          <w:rFonts w:ascii="Calibri" w:hAnsi="Calibri" w:cs="Arial"/>
          <w:noProof/>
          <w:lang w:val="tr-TR" w:eastAsia="tr-TR"/>
        </w:rPr>
      </w:pPr>
    </w:p>
    <w:p w14:paraId="44159A1F" w14:textId="77777777" w:rsidR="00A444D5" w:rsidRDefault="00A444D5" w:rsidP="007349EC">
      <w:pPr>
        <w:tabs>
          <w:tab w:val="left" w:pos="-142"/>
        </w:tabs>
        <w:ind w:left="709"/>
        <w:contextualSpacing/>
        <w:jc w:val="both"/>
        <w:rPr>
          <w:rFonts w:ascii="Calibri" w:hAnsi="Calibri" w:cs="Arial"/>
          <w:noProof/>
          <w:lang w:val="tr-TR" w:eastAsia="tr-TR"/>
        </w:rPr>
      </w:pPr>
    </w:p>
    <w:p w14:paraId="0BC6742D" w14:textId="139BBC96" w:rsidR="00A444D5" w:rsidRDefault="00A444D5" w:rsidP="007349EC">
      <w:pPr>
        <w:tabs>
          <w:tab w:val="left" w:pos="-142"/>
        </w:tabs>
        <w:ind w:left="709"/>
        <w:contextualSpacing/>
        <w:jc w:val="both"/>
        <w:rPr>
          <w:rFonts w:ascii="Calibri" w:hAnsi="Calibri" w:cs="Arial"/>
        </w:rPr>
      </w:pPr>
      <w:r>
        <w:rPr>
          <w:rFonts w:ascii="Calibri" w:hAnsi="Calibri" w:cs="Arial"/>
          <w:noProof/>
          <w:lang w:val="tr-TR" w:eastAsia="tr-TR"/>
        </w:rPr>
        <w:drawing>
          <wp:inline distT="0" distB="0" distL="0" distR="0" wp14:anchorId="08955593" wp14:editId="4E4FCBFB">
            <wp:extent cx="2790949" cy="2647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1852" cy="2658294"/>
                    </a:xfrm>
                    <a:prstGeom prst="rect">
                      <a:avLst/>
                    </a:prstGeom>
                    <a:noFill/>
                    <a:ln>
                      <a:noFill/>
                    </a:ln>
                  </pic:spPr>
                </pic:pic>
              </a:graphicData>
            </a:graphic>
          </wp:inline>
        </w:drawing>
      </w:r>
      <w:r>
        <w:rPr>
          <w:rFonts w:ascii="Calibri" w:hAnsi="Calibri" w:cs="Arial"/>
          <w:noProof/>
          <w:lang w:val="tr-TR" w:eastAsia="tr-TR"/>
        </w:rPr>
        <w:drawing>
          <wp:inline distT="0" distB="0" distL="0" distR="0" wp14:anchorId="28E96FA5" wp14:editId="746FBD1F">
            <wp:extent cx="2809875" cy="263939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0584" cy="2649454"/>
                    </a:xfrm>
                    <a:prstGeom prst="rect">
                      <a:avLst/>
                    </a:prstGeom>
                    <a:noFill/>
                    <a:ln>
                      <a:noFill/>
                    </a:ln>
                  </pic:spPr>
                </pic:pic>
              </a:graphicData>
            </a:graphic>
          </wp:inline>
        </w:drawing>
      </w:r>
    </w:p>
    <w:p w14:paraId="12257BDD" w14:textId="77777777" w:rsidR="009E706F" w:rsidRDefault="009E706F" w:rsidP="007349EC">
      <w:pPr>
        <w:tabs>
          <w:tab w:val="left" w:pos="-142"/>
        </w:tabs>
        <w:ind w:left="709"/>
        <w:contextualSpacing/>
        <w:jc w:val="both"/>
        <w:rPr>
          <w:rFonts w:ascii="Calibri" w:hAnsi="Calibri" w:cs="Arial"/>
        </w:rPr>
      </w:pPr>
    </w:p>
    <w:p w14:paraId="430D8D46" w14:textId="77777777" w:rsidR="009E706F" w:rsidRDefault="009E706F" w:rsidP="007349EC">
      <w:pPr>
        <w:tabs>
          <w:tab w:val="left" w:pos="-142"/>
        </w:tabs>
        <w:ind w:left="709"/>
        <w:contextualSpacing/>
        <w:jc w:val="both"/>
        <w:rPr>
          <w:rFonts w:ascii="Calibri" w:hAnsi="Calibri" w:cs="Arial"/>
        </w:rPr>
      </w:pPr>
    </w:p>
    <w:p w14:paraId="51E67356" w14:textId="77777777" w:rsidR="00863D44" w:rsidRDefault="00863D44" w:rsidP="007349EC">
      <w:pPr>
        <w:tabs>
          <w:tab w:val="left" w:pos="-142"/>
        </w:tabs>
        <w:ind w:left="709"/>
        <w:contextualSpacing/>
        <w:jc w:val="both"/>
        <w:rPr>
          <w:rFonts w:ascii="Calibri" w:hAnsi="Calibri" w:cs="Arial"/>
        </w:rPr>
      </w:pPr>
    </w:p>
    <w:p w14:paraId="76C6ACEA" w14:textId="77777777" w:rsidR="009E706F" w:rsidRDefault="009E706F" w:rsidP="007349EC">
      <w:pPr>
        <w:tabs>
          <w:tab w:val="left" w:pos="-142"/>
        </w:tabs>
        <w:ind w:left="709"/>
        <w:contextualSpacing/>
        <w:jc w:val="both"/>
        <w:rPr>
          <w:rFonts w:ascii="Calibri" w:hAnsi="Calibri" w:cs="Arial"/>
        </w:rPr>
      </w:pPr>
    </w:p>
    <w:p w14:paraId="3EE48664" w14:textId="77777777" w:rsidR="009E706F" w:rsidRDefault="009E706F" w:rsidP="007349EC">
      <w:pPr>
        <w:tabs>
          <w:tab w:val="left" w:pos="-142"/>
        </w:tabs>
        <w:ind w:left="709"/>
        <w:contextualSpacing/>
        <w:jc w:val="both"/>
        <w:rPr>
          <w:rFonts w:ascii="Calibri" w:hAnsi="Calibri" w:cs="Arial"/>
        </w:rPr>
      </w:pPr>
    </w:p>
    <w:p w14:paraId="063489F0" w14:textId="72292E22" w:rsidR="00863D44" w:rsidRPr="00B86C4A" w:rsidRDefault="00863D44" w:rsidP="00203C6B">
      <w:pPr>
        <w:pStyle w:val="ListParagraph"/>
        <w:numPr>
          <w:ilvl w:val="0"/>
          <w:numId w:val="8"/>
        </w:numPr>
        <w:tabs>
          <w:tab w:val="left" w:pos="-142"/>
        </w:tabs>
        <w:contextualSpacing/>
        <w:jc w:val="both"/>
        <w:rPr>
          <w:rFonts w:ascii="Calibri" w:hAnsi="Calibri" w:cs="Arial"/>
        </w:rPr>
      </w:pPr>
      <w:r w:rsidRPr="00B86C4A">
        <w:rPr>
          <w:rFonts w:ascii="Calibri" w:hAnsi="Calibri" w:cs="Arial"/>
        </w:rPr>
        <w:lastRenderedPageBreak/>
        <w:t xml:space="preserve">When the user click on the </w:t>
      </w:r>
      <w:r w:rsidRPr="00B86C4A">
        <w:rPr>
          <w:rFonts w:ascii="Calibri" w:hAnsi="Calibri" w:cs="Arial"/>
          <w:b/>
          <w:u w:val="single"/>
        </w:rPr>
        <w:t>Display All</w:t>
      </w:r>
      <w:r w:rsidRPr="00B86C4A">
        <w:rPr>
          <w:rFonts w:ascii="Calibri" w:hAnsi="Calibri" w:cs="Arial"/>
        </w:rPr>
        <w:t xml:space="preserve"> button, the content array will be shown inside the </w:t>
      </w:r>
      <w:r w:rsidR="00705CF8" w:rsidRPr="00B86C4A">
        <w:rPr>
          <w:rFonts w:ascii="Calibri" w:hAnsi="Calibri" w:cs="Arial"/>
        </w:rPr>
        <w:t>text Area</w:t>
      </w:r>
      <w:r w:rsidRPr="00B86C4A">
        <w:rPr>
          <w:rFonts w:ascii="Calibri" w:hAnsi="Calibri" w:cs="Arial"/>
        </w:rPr>
        <w:t>.</w:t>
      </w:r>
    </w:p>
    <w:p w14:paraId="2949F7A8" w14:textId="77777777" w:rsidR="00863D44" w:rsidRDefault="00863D44" w:rsidP="007349EC">
      <w:pPr>
        <w:tabs>
          <w:tab w:val="left" w:pos="-142"/>
        </w:tabs>
        <w:ind w:left="709"/>
        <w:contextualSpacing/>
        <w:jc w:val="both"/>
        <w:rPr>
          <w:rFonts w:ascii="Calibri" w:hAnsi="Calibri" w:cs="Arial"/>
        </w:rPr>
      </w:pPr>
    </w:p>
    <w:p w14:paraId="15AEC219" w14:textId="54978F7A" w:rsidR="00863D44" w:rsidRDefault="009E706F" w:rsidP="00863D44">
      <w:pPr>
        <w:tabs>
          <w:tab w:val="left" w:pos="-142"/>
        </w:tabs>
        <w:ind w:left="709"/>
        <w:contextualSpacing/>
        <w:jc w:val="center"/>
        <w:rPr>
          <w:rFonts w:ascii="Calibri" w:hAnsi="Calibri" w:cs="Arial"/>
        </w:rPr>
      </w:pPr>
      <w:r>
        <w:rPr>
          <w:rFonts w:ascii="Calibri" w:hAnsi="Calibri" w:cs="Arial"/>
          <w:noProof/>
          <w:lang w:val="tr-TR" w:eastAsia="tr-TR"/>
        </w:rPr>
        <mc:AlternateContent>
          <mc:Choice Requires="wps">
            <w:drawing>
              <wp:anchor distT="0" distB="0" distL="114300" distR="114300" simplePos="0" relativeHeight="251670528" behindDoc="0" locked="0" layoutInCell="1" allowOverlap="1" wp14:anchorId="5D9574D2" wp14:editId="612F180A">
                <wp:simplePos x="0" y="0"/>
                <wp:positionH relativeFrom="column">
                  <wp:posOffset>2781300</wp:posOffset>
                </wp:positionH>
                <wp:positionV relativeFrom="paragraph">
                  <wp:posOffset>1941195</wp:posOffset>
                </wp:positionV>
                <wp:extent cx="295275" cy="66675"/>
                <wp:effectExtent l="0" t="57150" r="0" b="28575"/>
                <wp:wrapNone/>
                <wp:docPr id="22" name="Straight Arrow Connector 22"/>
                <wp:cNvGraphicFramePr/>
                <a:graphic xmlns:a="http://schemas.openxmlformats.org/drawingml/2006/main">
                  <a:graphicData uri="http://schemas.microsoft.com/office/word/2010/wordprocessingShape">
                    <wps:wsp>
                      <wps:cNvCnPr/>
                      <wps:spPr>
                        <a:xfrm flipV="1">
                          <a:off x="0" y="0"/>
                          <a:ext cx="295275" cy="66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EB9ABF" id="_x0000_t32" coordsize="21600,21600" o:spt="32" o:oned="t" path="m,l21600,21600e" filled="f">
                <v:path arrowok="t" fillok="f" o:connecttype="none"/>
                <o:lock v:ext="edit" shapetype="t"/>
              </v:shapetype>
              <v:shape id="Straight Arrow Connector 22" o:spid="_x0000_s1026" type="#_x0000_t32" style="position:absolute;margin-left:219pt;margin-top:152.85pt;width:23.25pt;height:5.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" strokecolor="#c00000" strokeweight=".5pt">
                <v:stroke endarrow="block" joinstyle="miter"/>
              </v:shape>
            </w:pict>
          </mc:Fallback>
        </mc:AlternateContent>
      </w:r>
      <w:r>
        <w:rPr>
          <w:rFonts w:ascii="Calibri" w:hAnsi="Calibri" w:cs="Arial"/>
          <w:noProof/>
          <w:lang w:val="tr-TR" w:eastAsia="tr-TR"/>
        </w:rPr>
        <mc:AlternateContent>
          <mc:Choice Requires="wps">
            <w:drawing>
              <wp:anchor distT="0" distB="0" distL="114300" distR="114300" simplePos="0" relativeHeight="251668480" behindDoc="0" locked="0" layoutInCell="1" allowOverlap="1" wp14:anchorId="132EA626" wp14:editId="5568141C">
                <wp:simplePos x="0" y="0"/>
                <wp:positionH relativeFrom="column">
                  <wp:posOffset>2971800</wp:posOffset>
                </wp:positionH>
                <wp:positionV relativeFrom="paragraph">
                  <wp:posOffset>1137920</wp:posOffset>
                </wp:positionV>
                <wp:extent cx="1209675" cy="1661160"/>
                <wp:effectExtent l="0" t="0" r="28575" b="15240"/>
                <wp:wrapNone/>
                <wp:docPr id="21" name="Oval 21"/>
                <wp:cNvGraphicFramePr/>
                <a:graphic xmlns:a="http://schemas.openxmlformats.org/drawingml/2006/main">
                  <a:graphicData uri="http://schemas.microsoft.com/office/word/2010/wordprocessingShape">
                    <wps:wsp>
                      <wps:cNvSpPr/>
                      <wps:spPr>
                        <a:xfrm>
                          <a:off x="0" y="0"/>
                          <a:ext cx="1209675" cy="166116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1885F" id="Oval 21" o:spid="_x0000_s1026" style="position:absolute;margin-left:234pt;margin-top:89.6pt;width:95.25pt;height:13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" filled="f" strokecolor="#c00000" strokeweight="1pt">
                <v:stroke joinstyle="miter"/>
              </v:oval>
            </w:pict>
          </mc:Fallback>
        </mc:AlternateContent>
      </w:r>
      <w:r w:rsidR="00863D44">
        <w:rPr>
          <w:rFonts w:ascii="Calibri" w:hAnsi="Calibri" w:cs="Arial"/>
          <w:noProof/>
          <w:lang w:val="tr-TR" w:eastAsia="tr-TR"/>
        </w:rPr>
        <w:drawing>
          <wp:inline distT="0" distB="0" distL="0" distR="0" wp14:anchorId="55F7CBFD" wp14:editId="458E22B1">
            <wp:extent cx="2950368" cy="28003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981" cy="2807576"/>
                    </a:xfrm>
                    <a:prstGeom prst="rect">
                      <a:avLst/>
                    </a:prstGeom>
                    <a:noFill/>
                    <a:ln>
                      <a:noFill/>
                    </a:ln>
                  </pic:spPr>
                </pic:pic>
              </a:graphicData>
            </a:graphic>
          </wp:inline>
        </w:drawing>
      </w:r>
    </w:p>
    <w:p w14:paraId="27EE6B13" w14:textId="2F2F192C" w:rsidR="00775DAE" w:rsidRPr="007349EC" w:rsidRDefault="00775DAE" w:rsidP="00863D44">
      <w:pPr>
        <w:tabs>
          <w:tab w:val="left" w:pos="-142"/>
        </w:tabs>
        <w:ind w:left="709"/>
        <w:contextualSpacing/>
        <w:jc w:val="center"/>
        <w:rPr>
          <w:rFonts w:ascii="Calibri" w:hAnsi="Calibri" w:cs="Arial"/>
        </w:rPr>
      </w:pPr>
    </w:p>
    <w:p w14:paraId="3B54FE35" w14:textId="5D468DD7" w:rsidR="00863D44" w:rsidRPr="00B86C4A" w:rsidRDefault="00863D44" w:rsidP="00203C6B">
      <w:pPr>
        <w:pStyle w:val="ListParagraph"/>
        <w:numPr>
          <w:ilvl w:val="0"/>
          <w:numId w:val="8"/>
        </w:numPr>
        <w:tabs>
          <w:tab w:val="left" w:pos="-142"/>
        </w:tabs>
        <w:contextualSpacing/>
        <w:jc w:val="both"/>
        <w:rPr>
          <w:rFonts w:ascii="Calibri" w:hAnsi="Calibri" w:cs="Arial"/>
        </w:rPr>
      </w:pPr>
      <w:r w:rsidRPr="00B86C4A">
        <w:rPr>
          <w:rFonts w:ascii="Calibri" w:hAnsi="Calibri" w:cs="Arial"/>
        </w:rPr>
        <w:t xml:space="preserve">When user clicks on </w:t>
      </w:r>
      <w:r w:rsidRPr="00B86C4A">
        <w:rPr>
          <w:rFonts w:ascii="Calibri" w:hAnsi="Calibri" w:cs="Arial"/>
          <w:b/>
          <w:u w:val="single"/>
        </w:rPr>
        <w:t xml:space="preserve">Remove a Seminar </w:t>
      </w:r>
      <w:proofErr w:type="gramStart"/>
      <w:r w:rsidRPr="00B86C4A">
        <w:rPr>
          <w:rFonts w:ascii="Calibri" w:hAnsi="Calibri" w:cs="Arial"/>
          <w:b/>
          <w:u w:val="single"/>
        </w:rPr>
        <w:t>By</w:t>
      </w:r>
      <w:proofErr w:type="gramEnd"/>
      <w:r w:rsidRPr="00B86C4A">
        <w:rPr>
          <w:rFonts w:ascii="Calibri" w:hAnsi="Calibri" w:cs="Arial"/>
          <w:b/>
          <w:u w:val="single"/>
        </w:rPr>
        <w:t xml:space="preserve"> Id</w:t>
      </w:r>
      <w:r w:rsidRPr="00B86C4A">
        <w:rPr>
          <w:rFonts w:ascii="Calibri" w:hAnsi="Calibri" w:cs="Arial"/>
        </w:rPr>
        <w:t xml:space="preserve"> Button, program removes the seminar with the given id.</w:t>
      </w:r>
    </w:p>
    <w:p w14:paraId="702D39DA" w14:textId="45771667" w:rsidR="008416E1" w:rsidRDefault="00775DAE" w:rsidP="00775DAE">
      <w:pPr>
        <w:jc w:val="center"/>
        <w:rPr>
          <w:rFonts w:ascii="Courier New" w:hAnsi="Courier New" w:cs="Courier New"/>
          <w:sz w:val="16"/>
          <w:szCs w:val="16"/>
        </w:rPr>
      </w:pPr>
      <w:r>
        <w:rPr>
          <w:rFonts w:ascii="Calibri" w:hAnsi="Calibri" w:cs="Arial"/>
          <w:noProof/>
          <w:lang w:val="tr-TR" w:eastAsia="tr-TR"/>
        </w:rPr>
        <mc:AlternateContent>
          <mc:Choice Requires="wps">
            <w:drawing>
              <wp:anchor distT="0" distB="0" distL="114300" distR="114300" simplePos="0" relativeHeight="251678720" behindDoc="0" locked="0" layoutInCell="1" allowOverlap="1" wp14:anchorId="04A33ECB" wp14:editId="33B42240">
                <wp:simplePos x="0" y="0"/>
                <wp:positionH relativeFrom="column">
                  <wp:posOffset>2486025</wp:posOffset>
                </wp:positionH>
                <wp:positionV relativeFrom="paragraph">
                  <wp:posOffset>1963420</wp:posOffset>
                </wp:positionV>
                <wp:extent cx="295275" cy="161925"/>
                <wp:effectExtent l="0" t="38100" r="47625" b="28575"/>
                <wp:wrapNone/>
                <wp:docPr id="27" name="Straight Arrow Connector 27"/>
                <wp:cNvGraphicFramePr/>
                <a:graphic xmlns:a="http://schemas.openxmlformats.org/drawingml/2006/main">
                  <a:graphicData uri="http://schemas.microsoft.com/office/word/2010/wordprocessingShape">
                    <wps:wsp>
                      <wps:cNvCnPr/>
                      <wps:spPr>
                        <a:xfrm flipV="1">
                          <a:off x="0" y="0"/>
                          <a:ext cx="295275" cy="1619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61D96" id="Straight Arrow Connector 27" o:spid="_x0000_s1026" type="#_x0000_t32" style="position:absolute;margin-left:195.75pt;margin-top:154.6pt;width:23.25pt;height:12.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" strokecolor="#c00000" strokeweight=".5pt">
                <v:stroke endarrow="block" joinstyle="miter"/>
              </v:shape>
            </w:pict>
          </mc:Fallback>
        </mc:AlternateContent>
      </w:r>
      <w:r>
        <w:rPr>
          <w:rFonts w:ascii="Calibri" w:hAnsi="Calibri" w:cs="Arial"/>
          <w:noProof/>
          <w:lang w:val="tr-TR" w:eastAsia="tr-TR"/>
        </w:rPr>
        <mc:AlternateContent>
          <mc:Choice Requires="wps">
            <w:drawing>
              <wp:anchor distT="0" distB="0" distL="114300" distR="114300" simplePos="0" relativeHeight="251676672" behindDoc="0" locked="0" layoutInCell="1" allowOverlap="1" wp14:anchorId="06F32285" wp14:editId="576A8261">
                <wp:simplePos x="0" y="0"/>
                <wp:positionH relativeFrom="column">
                  <wp:posOffset>2314575</wp:posOffset>
                </wp:positionH>
                <wp:positionV relativeFrom="paragraph">
                  <wp:posOffset>1620519</wp:posOffset>
                </wp:positionV>
                <wp:extent cx="295275" cy="161925"/>
                <wp:effectExtent l="0" t="38100" r="47625" b="28575"/>
                <wp:wrapNone/>
                <wp:docPr id="26" name="Straight Arrow Connector 26"/>
                <wp:cNvGraphicFramePr/>
                <a:graphic xmlns:a="http://schemas.openxmlformats.org/drawingml/2006/main">
                  <a:graphicData uri="http://schemas.microsoft.com/office/word/2010/wordprocessingShape">
                    <wps:wsp>
                      <wps:cNvCnPr/>
                      <wps:spPr>
                        <a:xfrm flipV="1">
                          <a:off x="0" y="0"/>
                          <a:ext cx="295275" cy="1619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847AC" id="Straight Arrow Connector 26" o:spid="_x0000_s1026" type="#_x0000_t32" style="position:absolute;margin-left:182.25pt;margin-top:127.6pt;width:23.25pt;height:12.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" strokecolor="#c00000" strokeweight=".5pt">
                <v:stroke endarrow="block" joinstyle="miter"/>
              </v:shape>
            </w:pict>
          </mc:Fallback>
        </mc:AlternateContent>
      </w:r>
      <w:r>
        <w:rPr>
          <w:rFonts w:ascii="Calibri" w:hAnsi="Calibri" w:cs="Arial"/>
          <w:noProof/>
          <w:lang w:val="tr-TR" w:eastAsia="tr-TR"/>
        </w:rPr>
        <mc:AlternateContent>
          <mc:Choice Requires="wps">
            <w:drawing>
              <wp:anchor distT="0" distB="0" distL="114300" distR="114300" simplePos="0" relativeHeight="251674624" behindDoc="0" locked="0" layoutInCell="1" allowOverlap="1" wp14:anchorId="5CFC7557" wp14:editId="19552FA9">
                <wp:simplePos x="0" y="0"/>
                <wp:positionH relativeFrom="column">
                  <wp:posOffset>1781175</wp:posOffset>
                </wp:positionH>
                <wp:positionV relativeFrom="paragraph">
                  <wp:posOffset>1763395</wp:posOffset>
                </wp:positionV>
                <wp:extent cx="609600" cy="257175"/>
                <wp:effectExtent l="0" t="0" r="19050" b="28575"/>
                <wp:wrapNone/>
                <wp:docPr id="25" name="Oval 25"/>
                <wp:cNvGraphicFramePr/>
                <a:graphic xmlns:a="http://schemas.openxmlformats.org/drawingml/2006/main">
                  <a:graphicData uri="http://schemas.microsoft.com/office/word/2010/wordprocessingShape">
                    <wps:wsp>
                      <wps:cNvSpPr/>
                      <wps:spPr>
                        <a:xfrm>
                          <a:off x="0" y="0"/>
                          <a:ext cx="609600" cy="2571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E7E4F" id="Oval 25" o:spid="_x0000_s1026" style="position:absolute;margin-left:140.25pt;margin-top:138.85pt;width:48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" filled="f" strokecolor="#c00000" strokeweight="1pt">
                <v:stroke joinstyle="miter"/>
              </v:oval>
            </w:pict>
          </mc:Fallback>
        </mc:AlternateContent>
      </w:r>
      <w:r>
        <w:rPr>
          <w:rFonts w:ascii="Calibri" w:hAnsi="Calibri" w:cs="Arial"/>
          <w:noProof/>
          <w:lang w:val="tr-TR" w:eastAsia="tr-TR"/>
        </w:rPr>
        <mc:AlternateContent>
          <mc:Choice Requires="wps">
            <w:drawing>
              <wp:anchor distT="0" distB="0" distL="114300" distR="114300" simplePos="0" relativeHeight="251672576" behindDoc="0" locked="0" layoutInCell="1" allowOverlap="1" wp14:anchorId="2AC75521" wp14:editId="6F2C6B35">
                <wp:simplePos x="0" y="0"/>
                <wp:positionH relativeFrom="column">
                  <wp:posOffset>2781300</wp:posOffset>
                </wp:positionH>
                <wp:positionV relativeFrom="paragraph">
                  <wp:posOffset>1243330</wp:posOffset>
                </wp:positionV>
                <wp:extent cx="1209675" cy="1661160"/>
                <wp:effectExtent l="0" t="0" r="28575" b="15240"/>
                <wp:wrapNone/>
                <wp:docPr id="24" name="Oval 24"/>
                <wp:cNvGraphicFramePr/>
                <a:graphic xmlns:a="http://schemas.openxmlformats.org/drawingml/2006/main">
                  <a:graphicData uri="http://schemas.microsoft.com/office/word/2010/wordprocessingShape">
                    <wps:wsp>
                      <wps:cNvSpPr/>
                      <wps:spPr>
                        <a:xfrm>
                          <a:off x="0" y="0"/>
                          <a:ext cx="1209675" cy="166116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55FB7" id="Oval 24" o:spid="_x0000_s1026" style="position:absolute;margin-left:219pt;margin-top:97.9pt;width:95.25pt;height:13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" filled="f" strokecolor="#c00000" strokeweight="1pt">
                <v:stroke joinstyle="miter"/>
              </v:oval>
            </w:pict>
          </mc:Fallback>
        </mc:AlternateContent>
      </w:r>
      <w:r>
        <w:rPr>
          <w:rFonts w:ascii="Courier New" w:hAnsi="Courier New" w:cs="Courier New"/>
          <w:noProof/>
          <w:sz w:val="16"/>
          <w:szCs w:val="16"/>
          <w:lang w:val="tr-TR" w:eastAsia="tr-TR"/>
        </w:rPr>
        <w:drawing>
          <wp:inline distT="0" distB="0" distL="0" distR="0" wp14:anchorId="39BC74AF" wp14:editId="5C189C56">
            <wp:extent cx="3105150" cy="29035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886" cy="2908017"/>
                    </a:xfrm>
                    <a:prstGeom prst="rect">
                      <a:avLst/>
                    </a:prstGeom>
                    <a:noFill/>
                    <a:ln>
                      <a:noFill/>
                    </a:ln>
                  </pic:spPr>
                </pic:pic>
              </a:graphicData>
            </a:graphic>
          </wp:inline>
        </w:drawing>
      </w:r>
    </w:p>
    <w:p w14:paraId="16CD9FFF" w14:textId="77777777" w:rsidR="00340735" w:rsidRDefault="00340735" w:rsidP="00775DAE">
      <w:pPr>
        <w:jc w:val="center"/>
        <w:rPr>
          <w:rFonts w:ascii="Courier New" w:hAnsi="Courier New" w:cs="Courier New"/>
          <w:sz w:val="16"/>
          <w:szCs w:val="16"/>
        </w:rPr>
      </w:pPr>
    </w:p>
    <w:p w14:paraId="3743FA2C" w14:textId="30DBB7B4" w:rsidR="00340735" w:rsidRPr="00B86C4A" w:rsidRDefault="00340735" w:rsidP="00203C6B">
      <w:pPr>
        <w:pStyle w:val="ListParagraph"/>
        <w:numPr>
          <w:ilvl w:val="0"/>
          <w:numId w:val="8"/>
        </w:numPr>
        <w:tabs>
          <w:tab w:val="left" w:pos="-142"/>
        </w:tabs>
        <w:contextualSpacing/>
        <w:jc w:val="both"/>
        <w:rPr>
          <w:rFonts w:ascii="Calibri" w:hAnsi="Calibri" w:cs="Arial"/>
        </w:rPr>
      </w:pPr>
      <w:r w:rsidRPr="00B86C4A">
        <w:rPr>
          <w:rFonts w:ascii="Calibri" w:hAnsi="Calibri" w:cs="Arial"/>
        </w:rPr>
        <w:t xml:space="preserve">When the user clicks on the </w:t>
      </w:r>
      <w:r w:rsidRPr="00B86C4A">
        <w:rPr>
          <w:rFonts w:ascii="Calibri" w:hAnsi="Calibri" w:cs="Arial"/>
          <w:b/>
          <w:u w:val="single"/>
        </w:rPr>
        <w:t>Display Duration</w:t>
      </w:r>
      <w:r w:rsidRPr="00B86C4A">
        <w:rPr>
          <w:rFonts w:ascii="Calibri" w:hAnsi="Calibri" w:cs="Arial"/>
        </w:rPr>
        <w:t xml:space="preserve"> Button, the Seminar object with the maximum duration will be shown in the </w:t>
      </w:r>
      <w:r w:rsidR="00705CF8" w:rsidRPr="00B86C4A">
        <w:rPr>
          <w:rFonts w:ascii="Calibri" w:hAnsi="Calibri" w:cs="Arial"/>
        </w:rPr>
        <w:t>text area</w:t>
      </w:r>
      <w:r w:rsidRPr="00B86C4A">
        <w:rPr>
          <w:rFonts w:ascii="Calibri" w:hAnsi="Calibri" w:cs="Arial"/>
        </w:rPr>
        <w:t>.</w:t>
      </w:r>
    </w:p>
    <w:p w14:paraId="0A419669" w14:textId="77777777" w:rsidR="00340735" w:rsidRDefault="00340735" w:rsidP="00340735">
      <w:pPr>
        <w:pStyle w:val="ListParagraph"/>
        <w:tabs>
          <w:tab w:val="left" w:pos="-142"/>
        </w:tabs>
        <w:ind w:left="1418"/>
        <w:contextualSpacing/>
        <w:jc w:val="both"/>
        <w:rPr>
          <w:rFonts w:ascii="Calibri" w:hAnsi="Calibri" w:cs="Arial"/>
        </w:rPr>
      </w:pPr>
    </w:p>
    <w:p w14:paraId="45E13477" w14:textId="49890E15" w:rsidR="00340735" w:rsidRDefault="00340735" w:rsidP="00340735">
      <w:pPr>
        <w:pStyle w:val="ListParagraph"/>
        <w:tabs>
          <w:tab w:val="left" w:pos="-142"/>
        </w:tabs>
        <w:ind w:left="1418"/>
        <w:contextualSpacing/>
        <w:jc w:val="center"/>
        <w:rPr>
          <w:rFonts w:ascii="Calibri" w:hAnsi="Calibri" w:cs="Arial"/>
        </w:rPr>
      </w:pPr>
      <w:r>
        <w:rPr>
          <w:rFonts w:ascii="Calibri" w:hAnsi="Calibri" w:cs="Arial"/>
          <w:noProof/>
          <w:lang w:val="tr-TR"/>
        </w:rPr>
        <mc:AlternateContent>
          <mc:Choice Requires="wps">
            <w:drawing>
              <wp:anchor distT="0" distB="0" distL="114300" distR="114300" simplePos="0" relativeHeight="251682816" behindDoc="0" locked="0" layoutInCell="1" allowOverlap="1" wp14:anchorId="42349F83" wp14:editId="001C13F9">
                <wp:simplePos x="0" y="0"/>
                <wp:positionH relativeFrom="column">
                  <wp:posOffset>2800350</wp:posOffset>
                </wp:positionH>
                <wp:positionV relativeFrom="paragraph">
                  <wp:posOffset>2378074</wp:posOffset>
                </wp:positionV>
                <wp:extent cx="400050" cy="95250"/>
                <wp:effectExtent l="0" t="57150" r="0" b="19050"/>
                <wp:wrapNone/>
                <wp:docPr id="30" name="Straight Arrow Connector 30"/>
                <wp:cNvGraphicFramePr/>
                <a:graphic xmlns:a="http://schemas.openxmlformats.org/drawingml/2006/main">
                  <a:graphicData uri="http://schemas.microsoft.com/office/word/2010/wordprocessingShape">
                    <wps:wsp>
                      <wps:cNvCnPr/>
                      <wps:spPr>
                        <a:xfrm flipV="1">
                          <a:off x="0" y="0"/>
                          <a:ext cx="400050" cy="95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ED670" id="Straight Arrow Connector 30" o:spid="_x0000_s1026" type="#_x0000_t32" style="position:absolute;margin-left:220.5pt;margin-top:187.25pt;width:31.5pt;height: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" strokecolor="#c00000" strokeweight=".5pt">
                <v:stroke endarrow="block" joinstyle="miter"/>
              </v:shape>
            </w:pict>
          </mc:Fallback>
        </mc:AlternateContent>
      </w:r>
      <w:r>
        <w:rPr>
          <w:rFonts w:ascii="Calibri" w:hAnsi="Calibri" w:cs="Arial"/>
          <w:noProof/>
          <w:lang w:val="tr-TR"/>
        </w:rPr>
        <mc:AlternateContent>
          <mc:Choice Requires="wps">
            <w:drawing>
              <wp:anchor distT="0" distB="0" distL="114300" distR="114300" simplePos="0" relativeHeight="251680768" behindDoc="0" locked="0" layoutInCell="1" allowOverlap="1" wp14:anchorId="0BACE36E" wp14:editId="29EE16D1">
                <wp:simplePos x="0" y="0"/>
                <wp:positionH relativeFrom="column">
                  <wp:posOffset>3200400</wp:posOffset>
                </wp:positionH>
                <wp:positionV relativeFrom="paragraph">
                  <wp:posOffset>1968500</wp:posOffset>
                </wp:positionV>
                <wp:extent cx="876300" cy="923925"/>
                <wp:effectExtent l="0" t="0" r="19050" b="28575"/>
                <wp:wrapNone/>
                <wp:docPr id="29" name="Oval 29"/>
                <wp:cNvGraphicFramePr/>
                <a:graphic xmlns:a="http://schemas.openxmlformats.org/drawingml/2006/main">
                  <a:graphicData uri="http://schemas.microsoft.com/office/word/2010/wordprocessingShape">
                    <wps:wsp>
                      <wps:cNvSpPr/>
                      <wps:spPr>
                        <a:xfrm>
                          <a:off x="0" y="0"/>
                          <a:ext cx="876300" cy="9239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48F0A" id="Oval 29" o:spid="_x0000_s1026" style="position:absolute;margin-left:252pt;margin-top:155pt;width:69pt;height:7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" filled="f" strokecolor="#c00000" strokeweight="1pt">
                <v:stroke joinstyle="miter"/>
              </v:oval>
            </w:pict>
          </mc:Fallback>
        </mc:AlternateContent>
      </w:r>
      <w:r>
        <w:rPr>
          <w:rFonts w:ascii="Calibri" w:hAnsi="Calibri" w:cs="Arial"/>
          <w:noProof/>
          <w:lang w:val="tr-TR"/>
        </w:rPr>
        <w:drawing>
          <wp:inline distT="0" distB="0" distL="0" distR="0" wp14:anchorId="178846F1" wp14:editId="1928FC5B">
            <wp:extent cx="3305175" cy="3118639"/>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889" cy="3124974"/>
                    </a:xfrm>
                    <a:prstGeom prst="rect">
                      <a:avLst/>
                    </a:prstGeom>
                    <a:noFill/>
                    <a:ln>
                      <a:noFill/>
                    </a:ln>
                  </pic:spPr>
                </pic:pic>
              </a:graphicData>
            </a:graphic>
          </wp:inline>
        </w:drawing>
      </w:r>
    </w:p>
    <w:p w14:paraId="01600DC0" w14:textId="77777777" w:rsidR="00340735" w:rsidRDefault="00340735" w:rsidP="00340735">
      <w:pPr>
        <w:pStyle w:val="ListParagraph"/>
        <w:tabs>
          <w:tab w:val="left" w:pos="-142"/>
        </w:tabs>
        <w:ind w:left="1418"/>
        <w:contextualSpacing/>
        <w:jc w:val="both"/>
        <w:rPr>
          <w:rFonts w:ascii="Calibri" w:hAnsi="Calibri" w:cs="Arial"/>
        </w:rPr>
      </w:pPr>
    </w:p>
    <w:p w14:paraId="6420AC2F" w14:textId="02CD7157" w:rsidR="00340735" w:rsidRPr="00B86C4A" w:rsidRDefault="00340735" w:rsidP="00203C6B">
      <w:pPr>
        <w:pStyle w:val="ListParagraph"/>
        <w:numPr>
          <w:ilvl w:val="0"/>
          <w:numId w:val="8"/>
        </w:numPr>
        <w:tabs>
          <w:tab w:val="left" w:pos="-142"/>
        </w:tabs>
        <w:contextualSpacing/>
        <w:jc w:val="both"/>
        <w:rPr>
          <w:rFonts w:ascii="Calibri" w:hAnsi="Calibri" w:cs="Arial"/>
        </w:rPr>
      </w:pPr>
      <w:r w:rsidRPr="00B86C4A">
        <w:rPr>
          <w:rFonts w:ascii="Calibri" w:hAnsi="Calibri" w:cs="Arial"/>
        </w:rPr>
        <w:t xml:space="preserve">When </w:t>
      </w:r>
      <w:r w:rsidR="00BC70A9" w:rsidRPr="00B86C4A">
        <w:rPr>
          <w:rFonts w:ascii="Calibri" w:hAnsi="Calibri" w:cs="Arial"/>
        </w:rPr>
        <w:t xml:space="preserve">the </w:t>
      </w:r>
      <w:r w:rsidRPr="00B86C4A">
        <w:rPr>
          <w:rFonts w:ascii="Calibri" w:hAnsi="Calibri" w:cs="Arial"/>
        </w:rPr>
        <w:t xml:space="preserve">user clicks on </w:t>
      </w:r>
      <w:r w:rsidRPr="00B86C4A">
        <w:rPr>
          <w:rFonts w:ascii="Calibri" w:hAnsi="Calibri" w:cs="Arial"/>
          <w:b/>
          <w:u w:val="single"/>
        </w:rPr>
        <w:t>Search</w:t>
      </w:r>
      <w:r w:rsidRPr="00B86C4A">
        <w:rPr>
          <w:rFonts w:ascii="Calibri" w:hAnsi="Calibri" w:cs="Arial"/>
        </w:rPr>
        <w:t xml:space="preserve"> Button the frame Search f</w:t>
      </w:r>
      <w:r w:rsidR="00F41FDE" w:rsidRPr="00B86C4A">
        <w:rPr>
          <w:rFonts w:ascii="Calibri" w:hAnsi="Calibri" w:cs="Arial"/>
        </w:rPr>
        <w:t>rame will be seen on the screen;</w:t>
      </w:r>
    </w:p>
    <w:p w14:paraId="5D35F994" w14:textId="782336D9" w:rsidR="00F41FDE" w:rsidRPr="00B86C4A" w:rsidRDefault="00F41FDE" w:rsidP="00B86C4A">
      <w:pPr>
        <w:tabs>
          <w:tab w:val="left" w:pos="-142"/>
        </w:tabs>
        <w:ind w:left="708"/>
        <w:contextualSpacing/>
        <w:jc w:val="both"/>
        <w:rPr>
          <w:rFonts w:ascii="Calibri" w:hAnsi="Calibri" w:cs="Arial"/>
        </w:rPr>
      </w:pPr>
      <w:r w:rsidRPr="00B86C4A">
        <w:rPr>
          <w:rFonts w:ascii="Calibri" w:hAnsi="Calibri" w:cs="Arial"/>
        </w:rPr>
        <w:t xml:space="preserve">To make this connection correctly; create a </w:t>
      </w:r>
      <w:proofErr w:type="spellStart"/>
      <w:r w:rsidRPr="00B86C4A">
        <w:rPr>
          <w:rFonts w:ascii="Calibri" w:hAnsi="Calibri" w:cs="Arial"/>
          <w:b/>
          <w:u w:val="single"/>
        </w:rPr>
        <w:t>SearchGUI</w:t>
      </w:r>
      <w:proofErr w:type="spellEnd"/>
      <w:r w:rsidRPr="00B86C4A">
        <w:rPr>
          <w:rFonts w:ascii="Calibri" w:hAnsi="Calibri" w:cs="Arial"/>
        </w:rPr>
        <w:t xml:space="preserve"> object inside the </w:t>
      </w:r>
      <w:proofErr w:type="spellStart"/>
      <w:r w:rsidRPr="00B86C4A">
        <w:rPr>
          <w:rFonts w:ascii="Calibri" w:hAnsi="Calibri" w:cs="Arial"/>
          <w:b/>
        </w:rPr>
        <w:t>SeminarMainGUI</w:t>
      </w:r>
      <w:proofErr w:type="spellEnd"/>
      <w:r w:rsidRPr="00B86C4A">
        <w:rPr>
          <w:rFonts w:ascii="Calibri" w:hAnsi="Calibri" w:cs="Arial"/>
        </w:rPr>
        <w:t xml:space="preserve">, then call the </w:t>
      </w:r>
      <w:proofErr w:type="spellStart"/>
      <w:proofErr w:type="gramStart"/>
      <w:r w:rsidR="00705CF8">
        <w:rPr>
          <w:rFonts w:ascii="Calibri" w:hAnsi="Calibri" w:cs="Arial"/>
        </w:rPr>
        <w:t>method</w:t>
      </w:r>
      <w:r w:rsidRPr="00B86C4A">
        <w:rPr>
          <w:rFonts w:ascii="Calibri" w:hAnsi="Calibri" w:cs="Arial"/>
          <w:b/>
          <w:u w:val="single"/>
        </w:rPr>
        <w:t>setVisible</w:t>
      </w:r>
      <w:proofErr w:type="spellEnd"/>
      <w:r w:rsidRPr="00B86C4A">
        <w:rPr>
          <w:rFonts w:ascii="Calibri" w:hAnsi="Calibri" w:cs="Arial"/>
        </w:rPr>
        <w:t>(</w:t>
      </w:r>
      <w:proofErr w:type="gramEnd"/>
      <w:r w:rsidRPr="00B86C4A">
        <w:rPr>
          <w:rFonts w:ascii="Calibri" w:hAnsi="Calibri" w:cs="Arial"/>
        </w:rPr>
        <w:t xml:space="preserve">) inside </w:t>
      </w:r>
      <w:r w:rsidRPr="00B86C4A">
        <w:rPr>
          <w:rFonts w:ascii="Calibri" w:hAnsi="Calibri" w:cs="Arial"/>
          <w:b/>
          <w:u w:val="single"/>
        </w:rPr>
        <w:t>SEARCH</w:t>
      </w:r>
      <w:r w:rsidRPr="00B86C4A">
        <w:rPr>
          <w:rFonts w:ascii="Calibri" w:hAnsi="Calibri" w:cs="Arial"/>
        </w:rPr>
        <w:t xml:space="preserve"> button. Then give the parameter </w:t>
      </w:r>
      <w:proofErr w:type="spellStart"/>
      <w:r w:rsidRPr="00B86C4A">
        <w:rPr>
          <w:rFonts w:ascii="Calibri" w:hAnsi="Calibri" w:cs="Arial"/>
          <w:b/>
          <w:u w:val="single"/>
        </w:rPr>
        <w:t>SeminarMainGUI</w:t>
      </w:r>
      <w:proofErr w:type="spellEnd"/>
      <w:r w:rsidRPr="00B86C4A">
        <w:rPr>
          <w:rFonts w:ascii="Calibri" w:hAnsi="Calibri" w:cs="Arial"/>
        </w:rPr>
        <w:t xml:space="preserve"> object inside the constructor of </w:t>
      </w:r>
      <w:proofErr w:type="spellStart"/>
      <w:r w:rsidRPr="00B86C4A">
        <w:rPr>
          <w:rFonts w:ascii="Calibri" w:hAnsi="Calibri" w:cs="Arial"/>
          <w:b/>
          <w:u w:val="single"/>
        </w:rPr>
        <w:t>SearchGUI</w:t>
      </w:r>
      <w:proofErr w:type="spellEnd"/>
      <w:r w:rsidRPr="00B86C4A">
        <w:rPr>
          <w:rFonts w:ascii="Calibri" w:hAnsi="Calibri" w:cs="Arial"/>
        </w:rPr>
        <w:t xml:space="preserve"> class.</w:t>
      </w:r>
    </w:p>
    <w:p w14:paraId="1488BF8F" w14:textId="77777777" w:rsidR="00F41FDE" w:rsidRPr="00A444D5" w:rsidRDefault="00F41FDE" w:rsidP="00F41FDE">
      <w:pPr>
        <w:pStyle w:val="ListParagraph"/>
        <w:tabs>
          <w:tab w:val="left" w:pos="-142"/>
        </w:tabs>
        <w:ind w:left="1418"/>
        <w:contextualSpacing/>
        <w:jc w:val="both"/>
        <w:rPr>
          <w:rFonts w:ascii="Calibri" w:hAnsi="Calibri" w:cs="Arial"/>
        </w:rPr>
      </w:pPr>
    </w:p>
    <w:p w14:paraId="697FBA73" w14:textId="33A1AA03" w:rsidR="00340735" w:rsidRDefault="005171C2" w:rsidP="00775DAE">
      <w:pPr>
        <w:jc w:val="center"/>
        <w:rPr>
          <w:rFonts w:ascii="Courier New" w:hAnsi="Courier New" w:cs="Courier New"/>
          <w:sz w:val="16"/>
          <w:szCs w:val="16"/>
        </w:rPr>
      </w:pPr>
      <w:r>
        <w:rPr>
          <w:rFonts w:ascii="Calibri" w:hAnsi="Calibri" w:cs="Arial"/>
          <w:noProof/>
          <w:lang w:val="tr-TR" w:eastAsia="tr-TR"/>
        </w:rPr>
        <mc:AlternateContent>
          <mc:Choice Requires="wps">
            <w:drawing>
              <wp:anchor distT="0" distB="0" distL="114300" distR="114300" simplePos="0" relativeHeight="251686912" behindDoc="0" locked="0" layoutInCell="1" allowOverlap="1" wp14:anchorId="0CC34C92" wp14:editId="46EA853D">
                <wp:simplePos x="0" y="0"/>
                <wp:positionH relativeFrom="column">
                  <wp:posOffset>2466975</wp:posOffset>
                </wp:positionH>
                <wp:positionV relativeFrom="paragraph">
                  <wp:posOffset>2346960</wp:posOffset>
                </wp:positionV>
                <wp:extent cx="657225" cy="47625"/>
                <wp:effectExtent l="0" t="57150" r="28575" b="47625"/>
                <wp:wrapNone/>
                <wp:docPr id="33" name="Straight Arrow Connector 33"/>
                <wp:cNvGraphicFramePr/>
                <a:graphic xmlns:a="http://schemas.openxmlformats.org/drawingml/2006/main">
                  <a:graphicData uri="http://schemas.microsoft.com/office/word/2010/wordprocessingShape">
                    <wps:wsp>
                      <wps:cNvCnPr/>
                      <wps:spPr>
                        <a:xfrm flipV="1">
                          <a:off x="0" y="0"/>
                          <a:ext cx="657225" cy="476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C3CDF" id="_x0000_t32" coordsize="21600,21600" o:spt="32" o:oned="t" path="m,l21600,21600e" filled="f">
                <v:path arrowok="t" fillok="f" o:connecttype="none"/>
                <o:lock v:ext="edit" shapetype="t"/>
              </v:shapetype>
              <v:shape id="Straight Arrow Connector 33" o:spid="_x0000_s1026" type="#_x0000_t32" style="position:absolute;margin-left:194.25pt;margin-top:184.8pt;width:51.75pt;height:3.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" strokecolor="#c00000" strokeweight=".5pt">
                <v:stroke endarrow="block" joinstyle="miter"/>
              </v:shape>
            </w:pict>
          </mc:Fallback>
        </mc:AlternateContent>
      </w:r>
      <w:r>
        <w:rPr>
          <w:rFonts w:ascii="Calibri" w:hAnsi="Calibri" w:cs="Arial"/>
          <w:noProof/>
          <w:lang w:val="tr-TR" w:eastAsia="tr-TR"/>
        </w:rPr>
        <mc:AlternateContent>
          <mc:Choice Requires="wps">
            <w:drawing>
              <wp:anchor distT="0" distB="0" distL="114300" distR="114300" simplePos="0" relativeHeight="251684864" behindDoc="0" locked="0" layoutInCell="1" allowOverlap="1" wp14:anchorId="35940838" wp14:editId="5C0406D6">
                <wp:simplePos x="0" y="0"/>
                <wp:positionH relativeFrom="column">
                  <wp:posOffset>1828800</wp:posOffset>
                </wp:positionH>
                <wp:positionV relativeFrom="paragraph">
                  <wp:posOffset>2327910</wp:posOffset>
                </wp:positionV>
                <wp:extent cx="638175" cy="295275"/>
                <wp:effectExtent l="0" t="0" r="28575" b="28575"/>
                <wp:wrapNone/>
                <wp:docPr id="32" name="Oval 32"/>
                <wp:cNvGraphicFramePr/>
                <a:graphic xmlns:a="http://schemas.openxmlformats.org/drawingml/2006/main">
                  <a:graphicData uri="http://schemas.microsoft.com/office/word/2010/wordprocessingShape">
                    <wps:wsp>
                      <wps:cNvSpPr/>
                      <wps:spPr>
                        <a:xfrm>
                          <a:off x="0" y="0"/>
                          <a:ext cx="638175" cy="2952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29B39" id="Oval 32" o:spid="_x0000_s1026" style="position:absolute;margin-left:2in;margin-top:183.3pt;width:50.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" filled="f" strokecolor="#c00000" strokeweight="1pt">
                <v:stroke joinstyle="miter"/>
              </v:oval>
            </w:pict>
          </mc:Fallback>
        </mc:AlternateContent>
      </w:r>
      <w:r>
        <w:rPr>
          <w:rFonts w:ascii="Courier New" w:hAnsi="Courier New" w:cs="Courier New"/>
          <w:noProof/>
          <w:sz w:val="16"/>
          <w:szCs w:val="16"/>
          <w:lang w:val="tr-TR" w:eastAsia="tr-TR"/>
        </w:rPr>
        <w:drawing>
          <wp:inline distT="0" distB="0" distL="0" distR="0" wp14:anchorId="57C4F2AF" wp14:editId="5960CE7A">
            <wp:extent cx="3190875" cy="323299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188" cy="3234329"/>
                    </a:xfrm>
                    <a:prstGeom prst="rect">
                      <a:avLst/>
                    </a:prstGeom>
                    <a:noFill/>
                    <a:ln>
                      <a:noFill/>
                    </a:ln>
                  </pic:spPr>
                </pic:pic>
              </a:graphicData>
            </a:graphic>
          </wp:inline>
        </w:drawing>
      </w:r>
    </w:p>
    <w:p w14:paraId="256A6BCF" w14:textId="59827A76" w:rsidR="00BC70A9" w:rsidRPr="00B86C4A" w:rsidRDefault="00BC70A9" w:rsidP="00203C6B">
      <w:pPr>
        <w:pStyle w:val="ListParagraph"/>
        <w:numPr>
          <w:ilvl w:val="0"/>
          <w:numId w:val="8"/>
        </w:numPr>
        <w:rPr>
          <w:rFonts w:ascii="Courier New" w:hAnsi="Courier New" w:cs="Courier New"/>
          <w:sz w:val="16"/>
          <w:szCs w:val="16"/>
        </w:rPr>
      </w:pPr>
      <w:r w:rsidRPr="00B86C4A">
        <w:rPr>
          <w:rFonts w:ascii="Calibri" w:hAnsi="Calibri" w:cs="Arial"/>
        </w:rPr>
        <w:t xml:space="preserve">The </w:t>
      </w:r>
      <w:r w:rsidR="00705CF8" w:rsidRPr="00B86C4A">
        <w:rPr>
          <w:rFonts w:ascii="Calibri" w:hAnsi="Calibri" w:cs="Arial"/>
        </w:rPr>
        <w:t>combo box</w:t>
      </w:r>
      <w:r w:rsidRPr="00B86C4A">
        <w:rPr>
          <w:rFonts w:ascii="Calibri" w:hAnsi="Calibri" w:cs="Arial"/>
        </w:rPr>
        <w:t xml:space="preserve"> which is inside the </w:t>
      </w:r>
      <w:proofErr w:type="spellStart"/>
      <w:r w:rsidRPr="00B86C4A">
        <w:rPr>
          <w:rFonts w:ascii="Calibri" w:hAnsi="Calibri" w:cs="Arial"/>
        </w:rPr>
        <w:t>SearchGUI</w:t>
      </w:r>
      <w:proofErr w:type="spellEnd"/>
      <w:r w:rsidRPr="00B86C4A">
        <w:rPr>
          <w:rFonts w:ascii="Calibri" w:hAnsi="Calibri" w:cs="Arial"/>
        </w:rPr>
        <w:t xml:space="preserve"> will be filled automatically with the Seminar Titles. Do not forget to update </w:t>
      </w:r>
      <w:r w:rsidR="001E31B4" w:rsidRPr="00B86C4A">
        <w:rPr>
          <w:rFonts w:ascii="Calibri" w:hAnsi="Calibri" w:cs="Arial"/>
        </w:rPr>
        <w:t xml:space="preserve">the </w:t>
      </w:r>
      <w:r w:rsidR="00705CF8" w:rsidRPr="00B86C4A">
        <w:rPr>
          <w:rFonts w:ascii="Calibri" w:hAnsi="Calibri" w:cs="Arial"/>
        </w:rPr>
        <w:t>combo box</w:t>
      </w:r>
      <w:r w:rsidR="001E31B4" w:rsidRPr="00B86C4A">
        <w:rPr>
          <w:rFonts w:ascii="Calibri" w:hAnsi="Calibri" w:cs="Arial"/>
        </w:rPr>
        <w:t xml:space="preserve"> </w:t>
      </w:r>
      <w:r w:rsidRPr="00B86C4A">
        <w:rPr>
          <w:rFonts w:ascii="Calibri" w:hAnsi="Calibri" w:cs="Arial"/>
        </w:rPr>
        <w:t>any addition or deletion to Seminars.</w:t>
      </w:r>
    </w:p>
    <w:p w14:paraId="2B0FD770" w14:textId="4642AE11" w:rsidR="00BC70A9" w:rsidRDefault="00BC70A9" w:rsidP="00775DAE">
      <w:pPr>
        <w:jc w:val="center"/>
        <w:rPr>
          <w:rFonts w:ascii="Courier New" w:hAnsi="Courier New" w:cs="Courier New"/>
          <w:sz w:val="16"/>
          <w:szCs w:val="16"/>
        </w:rPr>
      </w:pPr>
    </w:p>
    <w:p w14:paraId="19C8BB0E" w14:textId="66F42C7F" w:rsidR="00BC70A9" w:rsidRDefault="0054714B" w:rsidP="00775DAE">
      <w:pPr>
        <w:jc w:val="center"/>
        <w:rPr>
          <w:rFonts w:ascii="Courier New" w:hAnsi="Courier New" w:cs="Courier New"/>
          <w:sz w:val="16"/>
          <w:szCs w:val="16"/>
        </w:rPr>
      </w:pPr>
      <w:r>
        <w:rPr>
          <w:rFonts w:ascii="Calibri" w:hAnsi="Calibri" w:cs="Arial"/>
          <w:noProof/>
          <w:lang w:val="tr-TR" w:eastAsia="tr-TR"/>
        </w:rPr>
        <mc:AlternateContent>
          <mc:Choice Requires="wps">
            <w:drawing>
              <wp:anchor distT="0" distB="0" distL="114300" distR="114300" simplePos="0" relativeHeight="251688960" behindDoc="0" locked="0" layoutInCell="1" allowOverlap="1" wp14:anchorId="0370D11D" wp14:editId="6E009575">
                <wp:simplePos x="0" y="0"/>
                <wp:positionH relativeFrom="column">
                  <wp:posOffset>3007360</wp:posOffset>
                </wp:positionH>
                <wp:positionV relativeFrom="paragraph">
                  <wp:posOffset>158750</wp:posOffset>
                </wp:positionV>
                <wp:extent cx="1257300" cy="685800"/>
                <wp:effectExtent l="0" t="0" r="19050" b="19050"/>
                <wp:wrapNone/>
                <wp:docPr id="37" name="Oval 37"/>
                <wp:cNvGraphicFramePr/>
                <a:graphic xmlns:a="http://schemas.openxmlformats.org/drawingml/2006/main">
                  <a:graphicData uri="http://schemas.microsoft.com/office/word/2010/wordprocessingShape">
                    <wps:wsp>
                      <wps:cNvSpPr/>
                      <wps:spPr>
                        <a:xfrm>
                          <a:off x="0" y="0"/>
                          <a:ext cx="1257300" cy="685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13F4E" id="Oval 37" o:spid="_x0000_s1026" style="position:absolute;margin-left:236.8pt;margin-top:12.5pt;width:99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" filled="f" strokecolor="#c00000" strokeweight="1pt">
                <v:stroke joinstyle="miter"/>
              </v:oval>
            </w:pict>
          </mc:Fallback>
        </mc:AlternateContent>
      </w:r>
      <w:r w:rsidR="005171C2">
        <w:rPr>
          <w:rFonts w:ascii="Courier New" w:hAnsi="Courier New" w:cs="Courier New"/>
          <w:noProof/>
          <w:sz w:val="16"/>
          <w:szCs w:val="16"/>
          <w:lang w:val="tr-TR" w:eastAsia="tr-TR"/>
        </w:rPr>
        <w:drawing>
          <wp:inline distT="0" distB="0" distL="0" distR="0" wp14:anchorId="31B493C7" wp14:editId="6047553F">
            <wp:extent cx="1943100" cy="159344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3926" cy="1602321"/>
                    </a:xfrm>
                    <a:prstGeom prst="rect">
                      <a:avLst/>
                    </a:prstGeom>
                    <a:noFill/>
                    <a:ln>
                      <a:noFill/>
                    </a:ln>
                  </pic:spPr>
                </pic:pic>
              </a:graphicData>
            </a:graphic>
          </wp:inline>
        </w:drawing>
      </w:r>
    </w:p>
    <w:p w14:paraId="6013C53D" w14:textId="77777777" w:rsidR="0054714B" w:rsidRDefault="0054714B" w:rsidP="00775DAE">
      <w:pPr>
        <w:jc w:val="center"/>
        <w:rPr>
          <w:rFonts w:ascii="Courier New" w:hAnsi="Courier New" w:cs="Courier New"/>
          <w:sz w:val="16"/>
          <w:szCs w:val="16"/>
        </w:rPr>
      </w:pPr>
    </w:p>
    <w:p w14:paraId="3858C8D0" w14:textId="7DA0DB4D" w:rsidR="0054714B" w:rsidRPr="00B86C4A" w:rsidRDefault="0054714B" w:rsidP="00203C6B">
      <w:pPr>
        <w:pStyle w:val="ListParagraph"/>
        <w:numPr>
          <w:ilvl w:val="0"/>
          <w:numId w:val="8"/>
        </w:numPr>
        <w:rPr>
          <w:rFonts w:ascii="Courier New" w:hAnsi="Courier New" w:cs="Courier New"/>
          <w:sz w:val="16"/>
          <w:szCs w:val="16"/>
        </w:rPr>
      </w:pPr>
      <w:r w:rsidRPr="00B86C4A">
        <w:rPr>
          <w:rFonts w:ascii="Calibri" w:hAnsi="Calibri" w:cs="Arial"/>
        </w:rPr>
        <w:t xml:space="preserve">When the user select the seminar title and clicks the SEARCH button the related seminar info shown inside the </w:t>
      </w:r>
      <w:r w:rsidR="00705CF8" w:rsidRPr="00B86C4A">
        <w:rPr>
          <w:rFonts w:ascii="Calibri" w:hAnsi="Calibri" w:cs="Arial"/>
        </w:rPr>
        <w:t>text area</w:t>
      </w:r>
      <w:r w:rsidRPr="00B86C4A">
        <w:rPr>
          <w:rFonts w:ascii="Calibri" w:hAnsi="Calibri" w:cs="Arial"/>
        </w:rPr>
        <w:t>.</w:t>
      </w:r>
    </w:p>
    <w:p w14:paraId="71828C99" w14:textId="77777777" w:rsidR="0054714B" w:rsidRDefault="0054714B" w:rsidP="00775DAE">
      <w:pPr>
        <w:jc w:val="center"/>
        <w:rPr>
          <w:rFonts w:ascii="Courier New" w:hAnsi="Courier New" w:cs="Courier New"/>
          <w:sz w:val="16"/>
          <w:szCs w:val="16"/>
        </w:rPr>
      </w:pPr>
    </w:p>
    <w:p w14:paraId="77C7C9CA" w14:textId="2F3C1E90" w:rsidR="00F41FDE" w:rsidRDefault="00F41FDE" w:rsidP="00F41FDE">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
    <w:p w14:paraId="62A5BA50" w14:textId="2EB3D9D5" w:rsidR="0054714B" w:rsidRDefault="00D6583D" w:rsidP="0054714B">
      <w:pPr>
        <w:jc w:val="center"/>
        <w:rPr>
          <w:rFonts w:ascii="Courier New" w:hAnsi="Courier New" w:cs="Courier New"/>
          <w:sz w:val="16"/>
          <w:szCs w:val="16"/>
        </w:rPr>
      </w:pPr>
      <w:r>
        <w:rPr>
          <w:rFonts w:ascii="Calibri" w:hAnsi="Calibri" w:cs="Arial"/>
          <w:noProof/>
          <w:lang w:val="tr-TR" w:eastAsia="tr-TR"/>
        </w:rPr>
        <mc:AlternateContent>
          <mc:Choice Requires="wps">
            <w:drawing>
              <wp:anchor distT="0" distB="0" distL="114300" distR="114300" simplePos="0" relativeHeight="251693056" behindDoc="0" locked="0" layoutInCell="1" allowOverlap="1" wp14:anchorId="511724D7" wp14:editId="038CA2CD">
                <wp:simplePos x="0" y="0"/>
                <wp:positionH relativeFrom="column">
                  <wp:posOffset>2962275</wp:posOffset>
                </wp:positionH>
                <wp:positionV relativeFrom="paragraph">
                  <wp:posOffset>1004571</wp:posOffset>
                </wp:positionV>
                <wp:extent cx="190500" cy="381000"/>
                <wp:effectExtent l="38100" t="0" r="19050" b="57150"/>
                <wp:wrapNone/>
                <wp:docPr id="39" name="Straight Arrow Connector 39"/>
                <wp:cNvGraphicFramePr/>
                <a:graphic xmlns:a="http://schemas.openxmlformats.org/drawingml/2006/main">
                  <a:graphicData uri="http://schemas.microsoft.com/office/word/2010/wordprocessingShape">
                    <wps:wsp>
                      <wps:cNvCnPr/>
                      <wps:spPr>
                        <a:xfrm flipH="1">
                          <a:off x="0" y="0"/>
                          <a:ext cx="190500" cy="3810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10BD2" id="Straight Arrow Connector 39" o:spid="_x0000_s1026" type="#_x0000_t32" style="position:absolute;margin-left:233.25pt;margin-top:79.1pt;width:15pt;height:30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" strokecolor="#c00000" strokeweight=".5pt">
                <v:stroke endarrow="block" joinstyle="miter"/>
              </v:shape>
            </w:pict>
          </mc:Fallback>
        </mc:AlternateContent>
      </w:r>
      <w:r>
        <w:rPr>
          <w:rFonts w:ascii="Calibri" w:hAnsi="Calibri" w:cs="Arial"/>
          <w:noProof/>
          <w:lang w:val="tr-TR" w:eastAsia="tr-TR"/>
        </w:rPr>
        <mc:AlternateContent>
          <mc:Choice Requires="wps">
            <w:drawing>
              <wp:anchor distT="0" distB="0" distL="114300" distR="114300" simplePos="0" relativeHeight="251691008" behindDoc="0" locked="0" layoutInCell="1" allowOverlap="1" wp14:anchorId="7BC4030B" wp14:editId="56B50BFB">
                <wp:simplePos x="0" y="0"/>
                <wp:positionH relativeFrom="column">
                  <wp:posOffset>3152775</wp:posOffset>
                </wp:positionH>
                <wp:positionV relativeFrom="paragraph">
                  <wp:posOffset>222885</wp:posOffset>
                </wp:positionV>
                <wp:extent cx="1257300" cy="685800"/>
                <wp:effectExtent l="0" t="0" r="19050" b="19050"/>
                <wp:wrapNone/>
                <wp:docPr id="38" name="Oval 38"/>
                <wp:cNvGraphicFramePr/>
                <a:graphic xmlns:a="http://schemas.openxmlformats.org/drawingml/2006/main">
                  <a:graphicData uri="http://schemas.microsoft.com/office/word/2010/wordprocessingShape">
                    <wps:wsp>
                      <wps:cNvSpPr/>
                      <wps:spPr>
                        <a:xfrm>
                          <a:off x="0" y="0"/>
                          <a:ext cx="1257300" cy="685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E0C9D" id="Oval 38" o:spid="_x0000_s1026" style="position:absolute;margin-left:248.25pt;margin-top:17.55pt;width:99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" filled="f" strokecolor="#c00000" strokeweight="1pt">
                <v:stroke joinstyle="miter"/>
              </v:oval>
            </w:pict>
          </mc:Fallback>
        </mc:AlternateContent>
      </w:r>
      <w:r w:rsidR="0054714B">
        <w:rPr>
          <w:rFonts w:ascii="Calibri" w:hAnsi="Calibri" w:cs="Arial"/>
          <w:noProof/>
          <w:lang w:val="tr-TR" w:eastAsia="tr-TR"/>
        </w:rPr>
        <mc:AlternateContent>
          <mc:Choice Requires="wps">
            <w:drawing>
              <wp:anchor distT="0" distB="0" distL="114300" distR="114300" simplePos="0" relativeHeight="251695104" behindDoc="0" locked="0" layoutInCell="1" allowOverlap="1" wp14:anchorId="20C413A1" wp14:editId="44B87966">
                <wp:simplePos x="0" y="0"/>
                <wp:positionH relativeFrom="column">
                  <wp:posOffset>3276600</wp:posOffset>
                </wp:positionH>
                <wp:positionV relativeFrom="paragraph">
                  <wp:posOffset>813435</wp:posOffset>
                </wp:positionV>
                <wp:extent cx="266700" cy="104775"/>
                <wp:effectExtent l="38100" t="0" r="19050" b="66675"/>
                <wp:wrapNone/>
                <wp:docPr id="40" name="Straight Arrow Connector 40"/>
                <wp:cNvGraphicFramePr/>
                <a:graphic xmlns:a="http://schemas.openxmlformats.org/drawingml/2006/main">
                  <a:graphicData uri="http://schemas.microsoft.com/office/word/2010/wordprocessingShape">
                    <wps:wsp>
                      <wps:cNvCnPr/>
                      <wps:spPr>
                        <a:xfrm flipH="1">
                          <a:off x="0" y="0"/>
                          <a:ext cx="266700" cy="1047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07600" id="Straight Arrow Connector 40" o:spid="_x0000_s1026" type="#_x0000_t32" style="position:absolute;margin-left:258pt;margin-top:64.05pt;width:21pt;height:8.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" strokecolor="#c00000" strokeweight=".5pt">
                <v:stroke endarrow="block" joinstyle="miter"/>
              </v:shape>
            </w:pict>
          </mc:Fallback>
        </mc:AlternateContent>
      </w:r>
      <w:r>
        <w:rPr>
          <w:rFonts w:ascii="Courier New" w:hAnsi="Courier New" w:cs="Courier New"/>
          <w:noProof/>
          <w:sz w:val="16"/>
          <w:szCs w:val="16"/>
          <w:lang w:val="tr-TR" w:eastAsia="tr-TR"/>
        </w:rPr>
        <w:drawing>
          <wp:inline distT="0" distB="0" distL="0" distR="0" wp14:anchorId="5496DC93" wp14:editId="79A77AD6">
            <wp:extent cx="2914650" cy="23459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2469" cy="2352232"/>
                    </a:xfrm>
                    <a:prstGeom prst="rect">
                      <a:avLst/>
                    </a:prstGeom>
                    <a:noFill/>
                    <a:ln>
                      <a:noFill/>
                    </a:ln>
                  </pic:spPr>
                </pic:pic>
              </a:graphicData>
            </a:graphic>
          </wp:inline>
        </w:drawing>
      </w:r>
    </w:p>
    <w:p w14:paraId="66BA1823" w14:textId="77777777" w:rsidR="009E706F" w:rsidRDefault="009E706F" w:rsidP="0054714B">
      <w:pPr>
        <w:jc w:val="center"/>
        <w:rPr>
          <w:rFonts w:ascii="Courier New" w:hAnsi="Courier New" w:cs="Courier New"/>
          <w:sz w:val="16"/>
          <w:szCs w:val="16"/>
        </w:rPr>
      </w:pPr>
    </w:p>
    <w:p w14:paraId="6CCF2152" w14:textId="77777777" w:rsidR="009E706F" w:rsidRDefault="009E706F" w:rsidP="0054714B">
      <w:pPr>
        <w:jc w:val="center"/>
        <w:rPr>
          <w:rFonts w:ascii="Courier New" w:hAnsi="Courier New" w:cs="Courier New"/>
          <w:sz w:val="16"/>
          <w:szCs w:val="16"/>
        </w:rPr>
      </w:pPr>
    </w:p>
    <w:p w14:paraId="613E40B2" w14:textId="77777777" w:rsidR="009E706F" w:rsidRDefault="009E706F" w:rsidP="0054714B">
      <w:pPr>
        <w:jc w:val="center"/>
        <w:rPr>
          <w:rFonts w:ascii="Courier New" w:hAnsi="Courier New" w:cs="Courier New"/>
          <w:sz w:val="16"/>
          <w:szCs w:val="16"/>
        </w:rPr>
      </w:pPr>
    </w:p>
    <w:p w14:paraId="2C44DAE3" w14:textId="77777777" w:rsidR="009E706F" w:rsidRDefault="009E706F" w:rsidP="0054714B">
      <w:pPr>
        <w:jc w:val="center"/>
        <w:rPr>
          <w:rFonts w:ascii="Courier New" w:hAnsi="Courier New" w:cs="Courier New"/>
          <w:sz w:val="16"/>
          <w:szCs w:val="16"/>
        </w:rPr>
      </w:pPr>
    </w:p>
    <w:p w14:paraId="688DF15B" w14:textId="77777777" w:rsidR="009E706F" w:rsidRDefault="009E706F" w:rsidP="0054714B">
      <w:pPr>
        <w:jc w:val="center"/>
        <w:rPr>
          <w:rFonts w:ascii="Courier New" w:hAnsi="Courier New" w:cs="Courier New"/>
          <w:sz w:val="16"/>
          <w:szCs w:val="16"/>
        </w:rPr>
      </w:pPr>
    </w:p>
    <w:p w14:paraId="2871276C" w14:textId="77777777" w:rsidR="009E706F" w:rsidRDefault="009E706F" w:rsidP="0054714B">
      <w:pPr>
        <w:jc w:val="center"/>
        <w:rPr>
          <w:rFonts w:ascii="Courier New" w:hAnsi="Courier New" w:cs="Courier New"/>
          <w:sz w:val="16"/>
          <w:szCs w:val="16"/>
        </w:rPr>
      </w:pPr>
    </w:p>
    <w:p w14:paraId="50896A06" w14:textId="77777777" w:rsidR="007B31CC" w:rsidRDefault="007B31CC" w:rsidP="0054714B">
      <w:pPr>
        <w:jc w:val="center"/>
        <w:rPr>
          <w:rFonts w:ascii="Courier New" w:hAnsi="Courier New" w:cs="Courier New"/>
          <w:sz w:val="16"/>
          <w:szCs w:val="16"/>
        </w:rPr>
      </w:pPr>
    </w:p>
    <w:p w14:paraId="558C7ED1" w14:textId="7AD5F864" w:rsidR="007B31CC" w:rsidRPr="00B86C4A" w:rsidRDefault="007B31CC" w:rsidP="00203C6B">
      <w:pPr>
        <w:pStyle w:val="ListParagraph"/>
        <w:numPr>
          <w:ilvl w:val="0"/>
          <w:numId w:val="8"/>
        </w:numPr>
        <w:rPr>
          <w:rFonts w:ascii="Courier New" w:hAnsi="Courier New" w:cs="Courier New"/>
          <w:sz w:val="16"/>
          <w:szCs w:val="16"/>
        </w:rPr>
      </w:pPr>
      <w:r w:rsidRPr="00B86C4A">
        <w:rPr>
          <w:rFonts w:ascii="Calibri" w:hAnsi="Calibri" w:cs="Arial"/>
        </w:rPr>
        <w:lastRenderedPageBreak/>
        <w:t>When the user clicks on the X from the top right side of Search GUI only search GUI will be close (make DISPOSE).</w:t>
      </w:r>
    </w:p>
    <w:p w14:paraId="6B325047" w14:textId="77777777" w:rsidR="007B31CC" w:rsidRDefault="007B31CC" w:rsidP="0054714B">
      <w:pPr>
        <w:jc w:val="center"/>
        <w:rPr>
          <w:rFonts w:ascii="Courier New" w:hAnsi="Courier New" w:cs="Courier New"/>
          <w:sz w:val="16"/>
          <w:szCs w:val="16"/>
        </w:rPr>
      </w:pPr>
    </w:p>
    <w:p w14:paraId="05DB2B58" w14:textId="6379A33E" w:rsidR="007B31CC" w:rsidRPr="00B06C6D" w:rsidRDefault="007B31CC" w:rsidP="0054714B">
      <w:pPr>
        <w:jc w:val="center"/>
        <w:rPr>
          <w:rFonts w:ascii="Courier New" w:hAnsi="Courier New" w:cs="Courier New"/>
          <w:sz w:val="16"/>
          <w:szCs w:val="16"/>
        </w:rPr>
      </w:pPr>
      <w:r>
        <w:rPr>
          <w:rFonts w:ascii="Calibri" w:hAnsi="Calibri" w:cs="Arial"/>
          <w:noProof/>
          <w:lang w:val="tr-TR" w:eastAsia="tr-TR"/>
        </w:rPr>
        <mc:AlternateContent>
          <mc:Choice Requires="wps">
            <w:drawing>
              <wp:anchor distT="0" distB="0" distL="114300" distR="114300" simplePos="0" relativeHeight="251697152" behindDoc="0" locked="0" layoutInCell="1" allowOverlap="1" wp14:anchorId="4F5FF7FA" wp14:editId="2729B631">
                <wp:simplePos x="0" y="0"/>
                <wp:positionH relativeFrom="column">
                  <wp:posOffset>2962275</wp:posOffset>
                </wp:positionH>
                <wp:positionV relativeFrom="paragraph">
                  <wp:posOffset>155576</wp:posOffset>
                </wp:positionV>
                <wp:extent cx="1933575" cy="990600"/>
                <wp:effectExtent l="0" t="0" r="47625" b="57150"/>
                <wp:wrapNone/>
                <wp:docPr id="43" name="Straight Arrow Connector 43"/>
                <wp:cNvGraphicFramePr/>
                <a:graphic xmlns:a="http://schemas.openxmlformats.org/drawingml/2006/main">
                  <a:graphicData uri="http://schemas.microsoft.com/office/word/2010/wordprocessingShape">
                    <wps:wsp>
                      <wps:cNvCnPr/>
                      <wps:spPr>
                        <a:xfrm>
                          <a:off x="0" y="0"/>
                          <a:ext cx="1933575" cy="9906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E56C4" id="Straight Arrow Connector 43" o:spid="_x0000_s1026" type="#_x0000_t32" style="position:absolute;margin-left:233.25pt;margin-top:12.25pt;width:152.25pt;height: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" strokecolor="#c00000" strokeweight=".5pt">
                <v:stroke endarrow="block" joinstyle="miter"/>
              </v:shape>
            </w:pict>
          </mc:Fallback>
        </mc:AlternateContent>
      </w:r>
      <w:r w:rsidR="003808FA">
        <w:rPr>
          <w:rFonts w:ascii="Courier New" w:hAnsi="Courier New" w:cs="Courier New"/>
          <w:noProof/>
          <w:sz w:val="16"/>
          <w:szCs w:val="16"/>
          <w:lang w:val="tr-TR" w:eastAsia="tr-TR"/>
        </w:rPr>
        <w:drawing>
          <wp:inline distT="0" distB="0" distL="0" distR="0" wp14:anchorId="4E631FCE" wp14:editId="6ACFD972">
            <wp:extent cx="2662670" cy="214312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8638" cy="2147929"/>
                    </a:xfrm>
                    <a:prstGeom prst="rect">
                      <a:avLst/>
                    </a:prstGeom>
                    <a:noFill/>
                    <a:ln>
                      <a:noFill/>
                    </a:ln>
                  </pic:spPr>
                </pic:pic>
              </a:graphicData>
            </a:graphic>
          </wp:inline>
        </w:drawing>
      </w:r>
      <w:r w:rsidRPr="007B31CC">
        <w:rPr>
          <w:rFonts w:ascii="Courier New" w:hAnsi="Courier New" w:cs="Courier New"/>
          <w:noProof/>
          <w:sz w:val="16"/>
          <w:szCs w:val="16"/>
          <w:lang w:val="tr-TR"/>
        </w:rPr>
        <w:t xml:space="preserve"> </w:t>
      </w:r>
      <w:r>
        <w:rPr>
          <w:rFonts w:ascii="Courier New" w:hAnsi="Courier New" w:cs="Courier New"/>
          <w:noProof/>
          <w:sz w:val="16"/>
          <w:szCs w:val="16"/>
          <w:lang w:val="tr-TR" w:eastAsia="tr-TR"/>
        </w:rPr>
        <w:drawing>
          <wp:inline distT="0" distB="0" distL="0" distR="0" wp14:anchorId="055016C1" wp14:editId="6C858F0D">
            <wp:extent cx="2926080" cy="10058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005840"/>
                    </a:xfrm>
                    <a:prstGeom prst="rect">
                      <a:avLst/>
                    </a:prstGeom>
                    <a:noFill/>
                    <a:ln>
                      <a:noFill/>
                    </a:ln>
                  </pic:spPr>
                </pic:pic>
              </a:graphicData>
            </a:graphic>
          </wp:inline>
        </w:drawing>
      </w:r>
    </w:p>
    <w:sectPr w:rsidR="007B31CC" w:rsidRPr="00B06C6D" w:rsidSect="00B06C6D">
      <w:type w:val="continuous"/>
      <w:pgSz w:w="11906" w:h="16838"/>
      <w:pgMar w:top="567" w:right="836" w:bottom="426"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BatangChe">
    <w:altName w:val="Times New Roman"/>
    <w:panose1 w:val="02030609000101010101"/>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omic Sans MS">
    <w:panose1 w:val="030F0702030302020204"/>
    <w:charset w:val="A2"/>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6"/>
    <w:lvl w:ilvl="0">
      <w:start w:val="1"/>
      <w:numFmt w:val="bullet"/>
      <w:lvlText w:val=""/>
      <w:lvlJc w:val="left"/>
      <w:pPr>
        <w:tabs>
          <w:tab w:val="num" w:pos="1382"/>
        </w:tabs>
        <w:ind w:left="1382" w:hanging="377"/>
      </w:pPr>
      <w:rPr>
        <w:rFonts w:ascii="Symbol" w:hAnsi="Symbol" w:cs="Symbol"/>
      </w:rPr>
    </w:lvl>
  </w:abstractNum>
  <w:abstractNum w:abstractNumId="2" w15:restartNumberingAfterBreak="0">
    <w:nsid w:val="00000003"/>
    <w:multiLevelType w:val="singleLevel"/>
    <w:tmpl w:val="00000003"/>
    <w:name w:val="WW8Num8"/>
    <w:lvl w:ilvl="0">
      <w:start w:val="14"/>
      <w:numFmt w:val="decimal"/>
      <w:lvlText w:val="%1."/>
      <w:lvlJc w:val="left"/>
      <w:pPr>
        <w:tabs>
          <w:tab w:val="num" w:pos="750"/>
        </w:tabs>
        <w:ind w:left="750" w:hanging="390"/>
      </w:pPr>
      <w:rPr>
        <w:b/>
      </w:rPr>
    </w:lvl>
  </w:abstractNum>
  <w:abstractNum w:abstractNumId="3" w15:restartNumberingAfterBreak="0">
    <w:nsid w:val="00000004"/>
    <w:multiLevelType w:val="singleLevel"/>
    <w:tmpl w:val="00000004"/>
    <w:name w:val="WW8Num9"/>
    <w:lvl w:ilvl="0">
      <w:start w:val="1"/>
      <w:numFmt w:val="decimal"/>
      <w:lvlText w:val="%1."/>
      <w:lvlJc w:val="left"/>
      <w:pPr>
        <w:tabs>
          <w:tab w:val="num" w:pos="1005"/>
        </w:tabs>
        <w:ind w:left="1005" w:hanging="360"/>
      </w:pPr>
      <w:rPr>
        <w:b/>
      </w:rPr>
    </w:lvl>
  </w:abstractNum>
  <w:abstractNum w:abstractNumId="4" w15:restartNumberingAfterBreak="0">
    <w:nsid w:val="01F37CB1"/>
    <w:multiLevelType w:val="hybridMultilevel"/>
    <w:tmpl w:val="A882FC1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3586AD8"/>
    <w:multiLevelType w:val="hybridMultilevel"/>
    <w:tmpl w:val="956CC48A"/>
    <w:lvl w:ilvl="0" w:tplc="8460C12C">
      <w:start w:val="1"/>
      <w:numFmt w:val="decimal"/>
      <w:pStyle w:val="Question"/>
      <w:lvlText w:val="Q%1."/>
      <w:lvlJc w:val="left"/>
      <w:pPr>
        <w:ind w:left="360" w:hanging="360"/>
      </w:pPr>
      <w:rPr>
        <w:rFonts w:ascii="Calibri" w:hAnsi="Calibri" w:cs="Calibri" w:hint="default"/>
        <w:b/>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B84DFA"/>
    <w:multiLevelType w:val="hybridMultilevel"/>
    <w:tmpl w:val="3E20D45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7396D04"/>
    <w:multiLevelType w:val="hybridMultilevel"/>
    <w:tmpl w:val="99B88CB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24F2E21"/>
    <w:multiLevelType w:val="hybridMultilevel"/>
    <w:tmpl w:val="CF80127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66F00AB"/>
    <w:multiLevelType w:val="hybridMultilevel"/>
    <w:tmpl w:val="AE7075C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D4E2529"/>
    <w:multiLevelType w:val="hybridMultilevel"/>
    <w:tmpl w:val="BE3ECFF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0"/>
  </w:num>
  <w:num w:numId="4">
    <w:abstractNumId w:val="7"/>
  </w:num>
  <w:num w:numId="5">
    <w:abstractNumId w:val="9"/>
  </w:num>
  <w:num w:numId="6">
    <w:abstractNumId w:val="4"/>
  </w:num>
  <w:num w:numId="7">
    <w:abstractNumId w:val="8"/>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0NjSwsTA0NLEEtJRyk4tbg4Mz8PpMCwFgDQ3EaoLAAAAA=="/>
  </w:docVars>
  <w:rsids>
    <w:rsidRoot w:val="00725445"/>
    <w:rsid w:val="000010D0"/>
    <w:rsid w:val="00001393"/>
    <w:rsid w:val="00012B7A"/>
    <w:rsid w:val="00014956"/>
    <w:rsid w:val="000270C7"/>
    <w:rsid w:val="00043667"/>
    <w:rsid w:val="00044A3A"/>
    <w:rsid w:val="00052DD7"/>
    <w:rsid w:val="00054994"/>
    <w:rsid w:val="000563DD"/>
    <w:rsid w:val="000754E6"/>
    <w:rsid w:val="000962D5"/>
    <w:rsid w:val="000A6912"/>
    <w:rsid w:val="000A789C"/>
    <w:rsid w:val="000A7CCF"/>
    <w:rsid w:val="000B082A"/>
    <w:rsid w:val="000B6514"/>
    <w:rsid w:val="000C1D0A"/>
    <w:rsid w:val="000C2DE3"/>
    <w:rsid w:val="000F2BAF"/>
    <w:rsid w:val="00122A6A"/>
    <w:rsid w:val="00125FA1"/>
    <w:rsid w:val="00140099"/>
    <w:rsid w:val="00143BFE"/>
    <w:rsid w:val="001473AE"/>
    <w:rsid w:val="00165BD6"/>
    <w:rsid w:val="001777E9"/>
    <w:rsid w:val="001A4768"/>
    <w:rsid w:val="001B47CF"/>
    <w:rsid w:val="001C1201"/>
    <w:rsid w:val="001E31B4"/>
    <w:rsid w:val="001E3696"/>
    <w:rsid w:val="001F63E6"/>
    <w:rsid w:val="001F7D53"/>
    <w:rsid w:val="00203C6B"/>
    <w:rsid w:val="00206038"/>
    <w:rsid w:val="002212E4"/>
    <w:rsid w:val="002323B2"/>
    <w:rsid w:val="00232F5F"/>
    <w:rsid w:val="0023535D"/>
    <w:rsid w:val="00251D57"/>
    <w:rsid w:val="00253C88"/>
    <w:rsid w:val="00296444"/>
    <w:rsid w:val="002C0BD9"/>
    <w:rsid w:val="002E70F8"/>
    <w:rsid w:val="002F10FA"/>
    <w:rsid w:val="002F2745"/>
    <w:rsid w:val="00326B6A"/>
    <w:rsid w:val="00335107"/>
    <w:rsid w:val="00340735"/>
    <w:rsid w:val="003801DB"/>
    <w:rsid w:val="003808FA"/>
    <w:rsid w:val="003841E1"/>
    <w:rsid w:val="00390AAE"/>
    <w:rsid w:val="0039488F"/>
    <w:rsid w:val="003A00D9"/>
    <w:rsid w:val="003A2F97"/>
    <w:rsid w:val="003A35AB"/>
    <w:rsid w:val="003A3927"/>
    <w:rsid w:val="003A4B14"/>
    <w:rsid w:val="003C4899"/>
    <w:rsid w:val="003C5A96"/>
    <w:rsid w:val="003C729F"/>
    <w:rsid w:val="003D4FE9"/>
    <w:rsid w:val="003D7D61"/>
    <w:rsid w:val="003E56E4"/>
    <w:rsid w:val="003F338C"/>
    <w:rsid w:val="003F3EC9"/>
    <w:rsid w:val="00405B9A"/>
    <w:rsid w:val="0041241A"/>
    <w:rsid w:val="004B0060"/>
    <w:rsid w:val="004B49E0"/>
    <w:rsid w:val="004B60BB"/>
    <w:rsid w:val="004D3250"/>
    <w:rsid w:val="004D7740"/>
    <w:rsid w:val="004F1E35"/>
    <w:rsid w:val="005007EA"/>
    <w:rsid w:val="005050C5"/>
    <w:rsid w:val="00513C15"/>
    <w:rsid w:val="005171C2"/>
    <w:rsid w:val="00521BBD"/>
    <w:rsid w:val="005256CC"/>
    <w:rsid w:val="0053029B"/>
    <w:rsid w:val="0054714B"/>
    <w:rsid w:val="00550CBA"/>
    <w:rsid w:val="0055153A"/>
    <w:rsid w:val="00552E6F"/>
    <w:rsid w:val="00562316"/>
    <w:rsid w:val="005920DE"/>
    <w:rsid w:val="005B4FFA"/>
    <w:rsid w:val="005C0DDA"/>
    <w:rsid w:val="005D090E"/>
    <w:rsid w:val="005D2750"/>
    <w:rsid w:val="005D724C"/>
    <w:rsid w:val="005E6F3D"/>
    <w:rsid w:val="00600CE9"/>
    <w:rsid w:val="00605B0A"/>
    <w:rsid w:val="006246AD"/>
    <w:rsid w:val="0063276D"/>
    <w:rsid w:val="00644256"/>
    <w:rsid w:val="006B137D"/>
    <w:rsid w:val="006C49AB"/>
    <w:rsid w:val="006E316F"/>
    <w:rsid w:val="0070442E"/>
    <w:rsid w:val="00705CF8"/>
    <w:rsid w:val="00715445"/>
    <w:rsid w:val="00725445"/>
    <w:rsid w:val="00727F25"/>
    <w:rsid w:val="007349EC"/>
    <w:rsid w:val="007477BC"/>
    <w:rsid w:val="0076326E"/>
    <w:rsid w:val="0076364F"/>
    <w:rsid w:val="00775DAE"/>
    <w:rsid w:val="007A1346"/>
    <w:rsid w:val="007A3A3D"/>
    <w:rsid w:val="007A7215"/>
    <w:rsid w:val="007A7E55"/>
    <w:rsid w:val="007B31CC"/>
    <w:rsid w:val="007B7B3B"/>
    <w:rsid w:val="007D62BA"/>
    <w:rsid w:val="007E4E1B"/>
    <w:rsid w:val="007F0770"/>
    <w:rsid w:val="008012EA"/>
    <w:rsid w:val="00804226"/>
    <w:rsid w:val="00826ECB"/>
    <w:rsid w:val="00836342"/>
    <w:rsid w:val="00836629"/>
    <w:rsid w:val="008416E1"/>
    <w:rsid w:val="00863D44"/>
    <w:rsid w:val="0087657D"/>
    <w:rsid w:val="008B60BC"/>
    <w:rsid w:val="008C0EFC"/>
    <w:rsid w:val="008F0491"/>
    <w:rsid w:val="0090164D"/>
    <w:rsid w:val="00906D21"/>
    <w:rsid w:val="00913D1B"/>
    <w:rsid w:val="00914B44"/>
    <w:rsid w:val="009161E5"/>
    <w:rsid w:val="00963B36"/>
    <w:rsid w:val="009741BA"/>
    <w:rsid w:val="00991173"/>
    <w:rsid w:val="00995722"/>
    <w:rsid w:val="009E706F"/>
    <w:rsid w:val="009F10F4"/>
    <w:rsid w:val="00A27CAF"/>
    <w:rsid w:val="00A40C8E"/>
    <w:rsid w:val="00A444D5"/>
    <w:rsid w:val="00A46A5E"/>
    <w:rsid w:val="00A5449B"/>
    <w:rsid w:val="00A63A32"/>
    <w:rsid w:val="00A668FC"/>
    <w:rsid w:val="00A748D4"/>
    <w:rsid w:val="00A92B40"/>
    <w:rsid w:val="00AB2D4C"/>
    <w:rsid w:val="00AD13B3"/>
    <w:rsid w:val="00AD2C11"/>
    <w:rsid w:val="00AD5A3B"/>
    <w:rsid w:val="00AE57F1"/>
    <w:rsid w:val="00B037ED"/>
    <w:rsid w:val="00B06C6D"/>
    <w:rsid w:val="00B10B66"/>
    <w:rsid w:val="00B200D6"/>
    <w:rsid w:val="00B245D0"/>
    <w:rsid w:val="00B42A7F"/>
    <w:rsid w:val="00B4726E"/>
    <w:rsid w:val="00B50A9D"/>
    <w:rsid w:val="00B66BA9"/>
    <w:rsid w:val="00B808FA"/>
    <w:rsid w:val="00B86C4A"/>
    <w:rsid w:val="00B86D95"/>
    <w:rsid w:val="00B902F6"/>
    <w:rsid w:val="00B93CA3"/>
    <w:rsid w:val="00BB690A"/>
    <w:rsid w:val="00BC2B39"/>
    <w:rsid w:val="00BC70A9"/>
    <w:rsid w:val="00BE1ABD"/>
    <w:rsid w:val="00BE6107"/>
    <w:rsid w:val="00BE6213"/>
    <w:rsid w:val="00C12366"/>
    <w:rsid w:val="00C34B12"/>
    <w:rsid w:val="00C55BBF"/>
    <w:rsid w:val="00C639A7"/>
    <w:rsid w:val="00C76D24"/>
    <w:rsid w:val="00C8128C"/>
    <w:rsid w:val="00C85623"/>
    <w:rsid w:val="00C967FE"/>
    <w:rsid w:val="00CD6E5D"/>
    <w:rsid w:val="00CE2AD7"/>
    <w:rsid w:val="00D113E1"/>
    <w:rsid w:val="00D21DCD"/>
    <w:rsid w:val="00D24EB9"/>
    <w:rsid w:val="00D27D8B"/>
    <w:rsid w:val="00D422F9"/>
    <w:rsid w:val="00D61BFB"/>
    <w:rsid w:val="00D628E9"/>
    <w:rsid w:val="00D6583D"/>
    <w:rsid w:val="00D7383A"/>
    <w:rsid w:val="00D7664D"/>
    <w:rsid w:val="00D773B6"/>
    <w:rsid w:val="00DA359F"/>
    <w:rsid w:val="00DB1C81"/>
    <w:rsid w:val="00DB6E6F"/>
    <w:rsid w:val="00DD2546"/>
    <w:rsid w:val="00DD390A"/>
    <w:rsid w:val="00DD547B"/>
    <w:rsid w:val="00DE6775"/>
    <w:rsid w:val="00DE7547"/>
    <w:rsid w:val="00DF7B53"/>
    <w:rsid w:val="00E03066"/>
    <w:rsid w:val="00E05C79"/>
    <w:rsid w:val="00E075A1"/>
    <w:rsid w:val="00E130C6"/>
    <w:rsid w:val="00E166FD"/>
    <w:rsid w:val="00E339E4"/>
    <w:rsid w:val="00E42BB6"/>
    <w:rsid w:val="00E516EC"/>
    <w:rsid w:val="00E52081"/>
    <w:rsid w:val="00E5631C"/>
    <w:rsid w:val="00E77E15"/>
    <w:rsid w:val="00E81A72"/>
    <w:rsid w:val="00E94408"/>
    <w:rsid w:val="00EA1CEE"/>
    <w:rsid w:val="00EA5D81"/>
    <w:rsid w:val="00EB020E"/>
    <w:rsid w:val="00EC044D"/>
    <w:rsid w:val="00EE47BD"/>
    <w:rsid w:val="00EF364E"/>
    <w:rsid w:val="00F360F3"/>
    <w:rsid w:val="00F41FDE"/>
    <w:rsid w:val="00F42736"/>
    <w:rsid w:val="00F44614"/>
    <w:rsid w:val="00F6664C"/>
    <w:rsid w:val="00F93FE3"/>
    <w:rsid w:val="00F9547C"/>
    <w:rsid w:val="00FA67F5"/>
    <w:rsid w:val="00FB5CA7"/>
    <w:rsid w:val="00FC2B24"/>
    <w:rsid w:val="00FD1197"/>
    <w:rsid w:val="00FD249D"/>
    <w:rsid w:val="00FE7EC5"/>
    <w:rsid w:val="00FF61DD"/>
    <w:rsid w:val="00FF73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D429EA"/>
  <w15:chartTrackingRefBased/>
  <w15:docId w15:val="{7F0E34AB-D823-427C-A8EA-629AD861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tangChe" w:eastAsia="BatangChe" w:hAnsi="BatangChe" w:cs="BatangChe"/>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spacing w:before="120"/>
      <w:jc w:val="center"/>
      <w:outlineLvl w:val="0"/>
    </w:pPr>
    <w:rPr>
      <w:rFonts w:ascii="Cambria Math" w:hAnsi="Cambria Math" w:cs="Cambria Math"/>
      <w:sz w:val="24"/>
    </w:rPr>
  </w:style>
  <w:style w:type="paragraph" w:styleId="Heading2">
    <w:name w:val="heading 2"/>
    <w:basedOn w:val="Normal"/>
    <w:next w:val="Normal"/>
    <w:qFormat/>
    <w:pPr>
      <w:keepNext/>
      <w:numPr>
        <w:ilvl w:val="1"/>
        <w:numId w:val="1"/>
      </w:numPr>
      <w:spacing w:before="120"/>
      <w:jc w:val="center"/>
      <w:outlineLvl w:val="1"/>
    </w:pPr>
    <w:rPr>
      <w:rFonts w:ascii="Cambria Math" w:hAnsi="Cambria Math" w:cs="Cambria Mat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Mangal" w:hAnsi="Mangal" w:cs="Mangal"/>
    </w:rPr>
  </w:style>
  <w:style w:type="character" w:customStyle="1" w:styleId="WW8Num2z2">
    <w:name w:val="WW8Num2z2"/>
    <w:rPr>
      <w:rFonts w:ascii="Wingdings" w:hAnsi="Wingdings" w:cs="Wingdings"/>
    </w:rPr>
  </w:style>
  <w:style w:type="character" w:customStyle="1" w:styleId="WW8Num3z1">
    <w:name w:val="WW8Num3z1"/>
    <w:rPr>
      <w:rFonts w:ascii="Wingdings" w:hAnsi="Wingdings" w:cs="Wingdings"/>
    </w:rPr>
  </w:style>
  <w:style w:type="character" w:customStyle="1" w:styleId="WW8Num3z3">
    <w:name w:val="WW8Num3z3"/>
    <w:rPr>
      <w:rFonts w:ascii="Cambria Math" w:hAnsi="Cambria Math" w:cs="Cambria Math"/>
      <w:b/>
    </w:rPr>
  </w:style>
  <w:style w:type="character" w:customStyle="1" w:styleId="WW8Num4z0">
    <w:name w:val="WW8Num4z0"/>
    <w:rPr>
      <w:rFonts w:ascii="Wingdings" w:hAnsi="Wingdings" w:cs="Wingdings"/>
    </w:rPr>
  </w:style>
  <w:style w:type="character" w:customStyle="1" w:styleId="WW8Num4z1">
    <w:name w:val="WW8Num4z1"/>
    <w:rPr>
      <w:rFonts w:ascii="Mangal" w:hAnsi="Mangal" w:cs="Mangal"/>
    </w:rPr>
  </w:style>
  <w:style w:type="character" w:customStyle="1" w:styleId="WW8Num4z3">
    <w:name w:val="WW8Num4z3"/>
    <w:rPr>
      <w:rFonts w:ascii="Symbol" w:hAnsi="Symbol" w:cs="Symbol"/>
    </w:rPr>
  </w:style>
  <w:style w:type="character" w:customStyle="1" w:styleId="WW8Num5z0">
    <w:name w:val="WW8Num5z0"/>
    <w:rPr>
      <w:rFonts w:ascii="Comic Sans MS" w:hAnsi="Comic Sans MS" w:cs="Mangal"/>
      <w:b/>
      <w:sz w:val="20"/>
    </w:rPr>
  </w:style>
  <w:style w:type="character" w:customStyle="1" w:styleId="WW8Num5z1">
    <w:name w:val="WW8Num5z1"/>
    <w:rPr>
      <w:b/>
      <w:sz w:val="20"/>
    </w:rPr>
  </w:style>
  <w:style w:type="character" w:customStyle="1" w:styleId="WW8Num6z0">
    <w:name w:val="WW8Num6z0"/>
    <w:rPr>
      <w:rFonts w:ascii="Symbol" w:hAnsi="Symbol" w:cs="Symbol"/>
    </w:rPr>
  </w:style>
  <w:style w:type="character" w:customStyle="1" w:styleId="WW8Num6z1">
    <w:name w:val="WW8Num6z1"/>
    <w:rPr>
      <w:rFonts w:ascii="Mangal" w:hAnsi="Mangal" w:cs="Mangal"/>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Mangal" w:hAnsi="Mangal" w:cs="Mangal"/>
    </w:rPr>
  </w:style>
  <w:style w:type="character" w:customStyle="1" w:styleId="WW8Num7z3">
    <w:name w:val="WW8Num7z3"/>
    <w:rPr>
      <w:rFonts w:ascii="Symbol" w:hAnsi="Symbol" w:cs="Symbol"/>
    </w:rPr>
  </w:style>
  <w:style w:type="character" w:customStyle="1" w:styleId="WW8Num8z0">
    <w:name w:val="WW8Num8z0"/>
    <w:rPr>
      <w:b/>
    </w:rPr>
  </w:style>
  <w:style w:type="character" w:customStyle="1" w:styleId="WW8Num9z0">
    <w:name w:val="WW8Num9z0"/>
    <w:rPr>
      <w:b/>
    </w:rPr>
  </w:style>
  <w:style w:type="character" w:customStyle="1" w:styleId="WW8Num10z0">
    <w:name w:val="WW8Num10z0"/>
    <w:rPr>
      <w:rFonts w:ascii="Cambria Math" w:hAnsi="Cambria Math" w:cs="Cambria Math"/>
      <w:b/>
    </w:rPr>
  </w:style>
  <w:style w:type="character" w:customStyle="1" w:styleId="WW8Num11z0">
    <w:name w:val="WW8Num11z0"/>
    <w:rPr>
      <w:rFonts w:ascii="Wingdings" w:hAnsi="Wingdings" w:cs="Wingdings"/>
    </w:rPr>
  </w:style>
  <w:style w:type="character" w:customStyle="1" w:styleId="WW8Num11z3">
    <w:name w:val="WW8Num11z3"/>
    <w:rPr>
      <w:rFonts w:ascii="Symbol" w:hAnsi="Symbol" w:cs="Symbol"/>
    </w:rPr>
  </w:style>
  <w:style w:type="character" w:customStyle="1" w:styleId="WW8Num11z4">
    <w:name w:val="WW8Num11z4"/>
    <w:rPr>
      <w:rFonts w:ascii="Mangal" w:hAnsi="Mangal" w:cs="Mangal"/>
    </w:rPr>
  </w:style>
  <w:style w:type="character" w:styleId="Hyperlink">
    <w:name w:val="Hyperlink"/>
    <w:rPr>
      <w:color w:val="0000FF"/>
      <w:u w:val="single"/>
    </w:rPr>
  </w:style>
  <w:style w:type="character" w:customStyle="1" w:styleId="FooterChar">
    <w:name w:val="Footer Char"/>
    <w:rPr>
      <w:lang w:val="en-US"/>
    </w:rPr>
  </w:style>
  <w:style w:type="paragraph" w:customStyle="1" w:styleId="Heading">
    <w:name w:val="Heading"/>
    <w:basedOn w:val="Normal"/>
    <w:next w:val="BodyText"/>
    <w:pPr>
      <w:keepNext/>
      <w:spacing w:before="240" w:after="120"/>
    </w:pPr>
    <w:rPr>
      <w:rFonts w:ascii="Cambria Math" w:eastAsia="Arial Unicode MS" w:hAnsi="Cambria Math"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pPr>
      <w:tabs>
        <w:tab w:val="center" w:pos="4536"/>
        <w:tab w:val="right" w:pos="9072"/>
      </w:tabs>
    </w:pPr>
    <w:rPr>
      <w:lang w:val="tr-TR"/>
    </w:rPr>
  </w:style>
  <w:style w:type="paragraph" w:styleId="Footer">
    <w:name w:val="footer"/>
    <w:basedOn w:val="Normal"/>
    <w:pPr>
      <w:tabs>
        <w:tab w:val="center" w:pos="4536"/>
        <w:tab w:val="right" w:pos="90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251D57"/>
    <w:pPr>
      <w:suppressAutoHyphens w:val="0"/>
      <w:ind w:left="708"/>
    </w:pPr>
    <w:rPr>
      <w:lang w:eastAsia="tr-TR"/>
    </w:rPr>
  </w:style>
  <w:style w:type="paragraph" w:styleId="BalloonText">
    <w:name w:val="Balloon Text"/>
    <w:basedOn w:val="Normal"/>
    <w:link w:val="BalloonTextChar"/>
    <w:uiPriority w:val="99"/>
    <w:semiHidden/>
    <w:unhideWhenUsed/>
    <w:rsid w:val="00B10B66"/>
    <w:rPr>
      <w:rFonts w:ascii="Segoe UI" w:hAnsi="Segoe UI" w:cs="Segoe UI"/>
      <w:sz w:val="18"/>
      <w:szCs w:val="18"/>
    </w:rPr>
  </w:style>
  <w:style w:type="character" w:customStyle="1" w:styleId="BalloonTextChar">
    <w:name w:val="Balloon Text Char"/>
    <w:link w:val="BalloonText"/>
    <w:uiPriority w:val="99"/>
    <w:semiHidden/>
    <w:rsid w:val="00B10B66"/>
    <w:rPr>
      <w:rFonts w:ascii="Segoe UI" w:hAnsi="Segoe UI" w:cs="Segoe UI"/>
      <w:sz w:val="18"/>
      <w:szCs w:val="18"/>
      <w:lang w:val="en-US" w:eastAsia="zh-CN"/>
    </w:rPr>
  </w:style>
  <w:style w:type="paragraph" w:styleId="HTMLPreformatted">
    <w:name w:val="HTML Preformatted"/>
    <w:basedOn w:val="Normal"/>
    <w:link w:val="HTMLPreformattedChar"/>
    <w:rsid w:val="007F0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Mangal" w:hAnsi="Mangal" w:cs="Mangal"/>
      <w:noProof/>
      <w:lang w:eastAsia="en-US"/>
    </w:rPr>
  </w:style>
  <w:style w:type="character" w:customStyle="1" w:styleId="HTMLPreformattedChar">
    <w:name w:val="HTML Preformatted Char"/>
    <w:link w:val="HTMLPreformatted"/>
    <w:rsid w:val="007F0770"/>
    <w:rPr>
      <w:rFonts w:ascii="Mangal" w:hAnsi="Mangal" w:cs="Mangal"/>
      <w:noProof/>
      <w:lang w:val="en-US" w:eastAsia="en-US"/>
    </w:rPr>
  </w:style>
  <w:style w:type="table" w:styleId="TableGrid">
    <w:name w:val="Table Grid"/>
    <w:basedOn w:val="TableNormal"/>
    <w:uiPriority w:val="39"/>
    <w:rsid w:val="00FE7EC5"/>
    <w:rPr>
      <w:rFonts w:ascii="Calibri" w:eastAsia="Calibri" w:hAnsi="Calibri" w:cs="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ListParagraph"/>
    <w:link w:val="QuestionChar"/>
    <w:qFormat/>
    <w:rsid w:val="003A3927"/>
    <w:pPr>
      <w:numPr>
        <w:numId w:val="2"/>
      </w:numPr>
      <w:contextualSpacing/>
    </w:pPr>
    <w:rPr>
      <w:rFonts w:ascii="Times New Roman" w:eastAsia="Times New Roman" w:hAnsi="Times New Roman" w:cs="Calibri"/>
    </w:rPr>
  </w:style>
  <w:style w:type="character" w:customStyle="1" w:styleId="ListParagraphChar">
    <w:name w:val="List Paragraph Char"/>
    <w:link w:val="ListParagraph"/>
    <w:uiPriority w:val="34"/>
    <w:rsid w:val="003A3927"/>
    <w:rPr>
      <w:lang w:val="en-US"/>
    </w:rPr>
  </w:style>
  <w:style w:type="character" w:customStyle="1" w:styleId="QuestionChar">
    <w:name w:val="Question Char"/>
    <w:link w:val="Question"/>
    <w:rsid w:val="003A3927"/>
    <w:rPr>
      <w:rFonts w:ascii="Times New Roman" w:eastAsia="Times New Roman" w:hAnsi="Times New Roman" w:cs="Calibri"/>
      <w:lang w:val="en-US"/>
    </w:rPr>
  </w:style>
  <w:style w:type="character" w:styleId="CommentReference">
    <w:name w:val="annotation reference"/>
    <w:uiPriority w:val="99"/>
    <w:semiHidden/>
    <w:unhideWhenUsed/>
    <w:rsid w:val="00E52081"/>
    <w:rPr>
      <w:sz w:val="16"/>
      <w:szCs w:val="16"/>
    </w:rPr>
  </w:style>
  <w:style w:type="paragraph" w:styleId="CommentText">
    <w:name w:val="annotation text"/>
    <w:basedOn w:val="Normal"/>
    <w:link w:val="CommentTextChar"/>
    <w:uiPriority w:val="99"/>
    <w:semiHidden/>
    <w:unhideWhenUsed/>
    <w:rsid w:val="00E52081"/>
  </w:style>
  <w:style w:type="character" w:customStyle="1" w:styleId="CommentTextChar">
    <w:name w:val="Comment Text Char"/>
    <w:link w:val="CommentText"/>
    <w:uiPriority w:val="99"/>
    <w:semiHidden/>
    <w:rsid w:val="00E52081"/>
    <w:rPr>
      <w:lang w:val="en-US" w:eastAsia="zh-CN"/>
    </w:rPr>
  </w:style>
  <w:style w:type="paragraph" w:styleId="CommentSubject">
    <w:name w:val="annotation subject"/>
    <w:basedOn w:val="CommentText"/>
    <w:next w:val="CommentText"/>
    <w:link w:val="CommentSubjectChar"/>
    <w:uiPriority w:val="99"/>
    <w:semiHidden/>
    <w:unhideWhenUsed/>
    <w:rsid w:val="00E52081"/>
    <w:rPr>
      <w:b/>
      <w:bCs/>
    </w:rPr>
  </w:style>
  <w:style w:type="character" w:customStyle="1" w:styleId="CommentSubjectChar">
    <w:name w:val="Comment Subject Char"/>
    <w:link w:val="CommentSubject"/>
    <w:uiPriority w:val="99"/>
    <w:semiHidden/>
    <w:rsid w:val="00E52081"/>
    <w:rPr>
      <w:b/>
      <w:bCs/>
      <w:lang w:val="en-US" w:eastAsia="zh-CN"/>
    </w:rPr>
  </w:style>
  <w:style w:type="character" w:customStyle="1" w:styleId="HeaderChar">
    <w:name w:val="Header Char"/>
    <w:link w:val="Header"/>
    <w:rsid w:val="003F338C"/>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75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Department of Computer Technology and Information Systems</vt:lpstr>
    </vt:vector>
  </TitlesOfParts>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Technology and Information Systems</dc:title>
  <dc:subject/>
  <dc:creator>msx</dc:creator>
  <cp:keywords/>
  <cp:lastModifiedBy>Leyla</cp:lastModifiedBy>
  <cp:revision>65</cp:revision>
  <cp:lastPrinted>2019-03-06T06:35:00Z</cp:lastPrinted>
  <dcterms:created xsi:type="dcterms:W3CDTF">2019-02-21T12:37:00Z</dcterms:created>
  <dcterms:modified xsi:type="dcterms:W3CDTF">2019-03-12T07:58:00Z</dcterms:modified>
</cp:coreProperties>
</file>